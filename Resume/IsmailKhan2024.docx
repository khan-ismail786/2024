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F2925" w14:textId="3DEAE540" w:rsidR="006543B4" w:rsidRDefault="006543B4"/>
    <w:tbl>
      <w:tblPr>
        <w:tblpPr w:leftFromText="180" w:rightFromText="180" w:vertAnchor="text" w:horzAnchor="margin" w:tblpY="252"/>
        <w:tblW w:w="9600" w:type="dxa"/>
        <w:tblLook w:val="04A0" w:firstRow="1" w:lastRow="0" w:firstColumn="1" w:lastColumn="0" w:noHBand="0" w:noVBand="1"/>
      </w:tblPr>
      <w:tblGrid>
        <w:gridCol w:w="4711"/>
        <w:gridCol w:w="4889"/>
      </w:tblGrid>
      <w:tr w:rsidR="00CD69B3" w:rsidRPr="0081653C" w14:paraId="5F300E04" w14:textId="77777777" w:rsidTr="00CD69B3">
        <w:trPr>
          <w:trHeight w:val="1625"/>
        </w:trPr>
        <w:tc>
          <w:tcPr>
            <w:tcW w:w="4711" w:type="dxa"/>
            <w:shd w:val="clear" w:color="auto" w:fill="auto"/>
          </w:tcPr>
          <w:p w14:paraId="247C4C25" w14:textId="7B412014" w:rsidR="00CD69B3" w:rsidRPr="00571670" w:rsidRDefault="006E6F3A" w:rsidP="00501814">
            <w:pPr>
              <w:pStyle w:val="p"/>
              <w:shd w:val="clear" w:color="auto" w:fill="FFFFFF"/>
              <w:spacing w:line="240" w:lineRule="auto"/>
              <w:jc w:val="both"/>
              <w:rPr>
                <w:rFonts w:ascii="Calibri" w:eastAsia="Century Gothic" w:hAnsi="Calibri" w:cs="Calibri"/>
                <w:b/>
                <w:bCs/>
                <w:i/>
                <w:iCs/>
                <w:color w:val="231F20"/>
                <w:sz w:val="36"/>
                <w:szCs w:val="36"/>
              </w:rPr>
            </w:pPr>
            <w:bookmarkStart w:id="0" w:name="_Hlk71025143"/>
            <w:r>
              <w:rPr>
                <w:rFonts w:ascii="Calibri" w:eastAsia="Century Gothic" w:hAnsi="Calibri" w:cs="Calibri"/>
                <w:b/>
                <w:bCs/>
                <w:i/>
                <w:iCs/>
                <w:color w:val="231F20"/>
                <w:sz w:val="36"/>
                <w:szCs w:val="36"/>
              </w:rPr>
              <w:t>Ismail Khan</w:t>
            </w:r>
          </w:p>
          <w:p w14:paraId="4F81F48B" w14:textId="2E1BAFEC" w:rsidR="00536520" w:rsidRDefault="006E6F3A" w:rsidP="00501814">
            <w:pPr>
              <w:pStyle w:val="p"/>
              <w:shd w:val="clear" w:color="auto" w:fill="FFFFFF"/>
              <w:spacing w:line="240" w:lineRule="auto"/>
              <w:jc w:val="both"/>
              <w:rPr>
                <w:rFonts w:ascii="Calibri" w:eastAsia="Century Gothic" w:hAnsi="Calibri" w:cs="Calibri"/>
                <w:b/>
                <w:bCs/>
                <w:i/>
                <w:iCs/>
                <w:color w:val="231F20"/>
                <w:sz w:val="22"/>
                <w:szCs w:val="22"/>
              </w:rPr>
            </w:pPr>
            <w:r>
              <w:rPr>
                <w:rFonts w:ascii="Calibri" w:eastAsia="Century Gothic" w:hAnsi="Calibri" w:cs="Calibri"/>
                <w:b/>
                <w:bCs/>
                <w:i/>
                <w:iCs/>
                <w:color w:val="231F20"/>
                <w:sz w:val="22"/>
                <w:szCs w:val="22"/>
              </w:rPr>
              <w:t>Cloud Architect</w:t>
            </w:r>
            <w:r w:rsidR="00536520" w:rsidRPr="0081653C">
              <w:rPr>
                <w:rFonts w:ascii="Calibri" w:eastAsia="Century Gothic" w:hAnsi="Calibri" w:cs="Calibri"/>
                <w:b/>
                <w:bCs/>
                <w:i/>
                <w:iCs/>
                <w:color w:val="231F20"/>
                <w:sz w:val="22"/>
                <w:szCs w:val="22"/>
              </w:rPr>
              <w:t xml:space="preserve"> </w:t>
            </w:r>
          </w:p>
          <w:p w14:paraId="70C8191C" w14:textId="77777777" w:rsidR="00BF28BD" w:rsidRPr="0081653C" w:rsidRDefault="00BF28BD" w:rsidP="00501814">
            <w:pPr>
              <w:pStyle w:val="p"/>
              <w:shd w:val="clear" w:color="auto" w:fill="FFFFFF"/>
              <w:spacing w:line="240" w:lineRule="auto"/>
              <w:jc w:val="both"/>
              <w:rPr>
                <w:rFonts w:ascii="Calibri" w:eastAsia="Century Gothic" w:hAnsi="Calibri" w:cs="Calibri"/>
                <w:b/>
                <w:bCs/>
                <w:i/>
                <w:iCs/>
                <w:color w:val="231F20"/>
                <w:sz w:val="22"/>
                <w:szCs w:val="22"/>
              </w:rPr>
            </w:pPr>
          </w:p>
          <w:bookmarkEnd w:id="0"/>
          <w:p w14:paraId="700B7838" w14:textId="77777777" w:rsidR="00CD69B3" w:rsidRDefault="003C13F0" w:rsidP="006543B4">
            <w:pPr>
              <w:pStyle w:val="p"/>
              <w:shd w:val="clear" w:color="auto" w:fill="FFFFFF"/>
              <w:spacing w:line="240" w:lineRule="auto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Phone: +91 9986498959</w:t>
            </w:r>
          </w:p>
          <w:p w14:paraId="7276DDD1" w14:textId="1B94038C" w:rsidR="003C13F0" w:rsidRDefault="003C13F0" w:rsidP="006543B4">
            <w:pPr>
              <w:pStyle w:val="p"/>
              <w:shd w:val="clear" w:color="auto" w:fill="FFFFFF"/>
              <w:spacing w:line="240" w:lineRule="auto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Email</w:t>
            </w:r>
            <w:r w:rsidRPr="00BF28BD">
              <w:rPr>
                <w:rFonts w:cs="Calibri"/>
                <w:b/>
              </w:rPr>
              <w:t xml:space="preserve">: </w:t>
            </w:r>
            <w:hyperlink r:id="rId8" w:history="1">
              <w:r w:rsidRPr="00BF28BD">
                <w:rPr>
                  <w:rStyle w:val="Hyperlink"/>
                  <w:rFonts w:cs="Calibri"/>
                  <w:b/>
                  <w:color w:val="auto"/>
                </w:rPr>
                <w:t>khan.ismail786@gmail.com</w:t>
              </w:r>
            </w:hyperlink>
          </w:p>
          <w:p w14:paraId="32623F8A" w14:textId="0C5DC8C7" w:rsidR="003C13F0" w:rsidRPr="0081653C" w:rsidRDefault="003C13F0" w:rsidP="006543B4">
            <w:pPr>
              <w:pStyle w:val="p"/>
              <w:shd w:val="clear" w:color="auto" w:fill="FFFFFF"/>
              <w:spacing w:line="240" w:lineRule="auto"/>
              <w:jc w:val="both"/>
              <w:rPr>
                <w:rFonts w:cs="Calibri"/>
                <w:b/>
              </w:rPr>
            </w:pPr>
          </w:p>
        </w:tc>
        <w:tc>
          <w:tcPr>
            <w:tcW w:w="4889" w:type="dxa"/>
            <w:shd w:val="clear" w:color="auto" w:fill="auto"/>
          </w:tcPr>
          <w:p w14:paraId="7E2C4DBF" w14:textId="0CC63B0F" w:rsidR="00640C91" w:rsidRPr="0081653C" w:rsidRDefault="00CD69B3" w:rsidP="00921322">
            <w:pPr>
              <w:pStyle w:val="NoSpacing"/>
              <w:rPr>
                <w:rFonts w:cs="Calibri"/>
                <w:noProof/>
                <w:u w:val="single"/>
              </w:rPr>
            </w:pPr>
            <w:r w:rsidRPr="0081653C">
              <w:rPr>
                <w:rFonts w:cs="Calibri"/>
                <w:noProof/>
              </w:rPr>
              <w:t xml:space="preserve">   </w:t>
            </w:r>
            <w:r w:rsidR="00E00C02">
              <w:t xml:space="preserve"> </w:t>
            </w:r>
            <w:r w:rsidR="00E00C02">
              <w:fldChar w:fldCharType="begin"/>
            </w:r>
            <w:r w:rsidR="00E00C02">
              <w:instrText xml:space="preserve"> INCLUDEPICTURE "https://encrypted-tbn0.gstatic.com/images?q=tbn:ANd9GcRxqvFfH0-BrFaF21moOSBjxqH1kqMqu9a1Vw&amp;s" \* MERGEFORMATINET </w:instrText>
            </w:r>
            <w:r w:rsidR="00E00C02">
              <w:fldChar w:fldCharType="separate"/>
            </w:r>
            <w:r w:rsidR="00E00C02">
              <w:rPr>
                <w:noProof/>
              </w:rPr>
              <w:drawing>
                <wp:inline distT="0" distB="0" distL="0" distR="0" wp14:anchorId="25AB3C48" wp14:editId="41B2C557">
                  <wp:extent cx="682053" cy="682053"/>
                  <wp:effectExtent l="0" t="0" r="3810" b="3810"/>
                  <wp:docPr id="726099103" name="Picture 1" descr="I'm a Microsoft Azure Solutions Architect Expert | kevinhakanson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'm a Microsoft Azure Solutions Architect Expert | kevinhakanson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307" cy="696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00C02">
              <w:fldChar w:fldCharType="end"/>
            </w:r>
            <w:r w:rsidR="004F77C7">
              <w:fldChar w:fldCharType="begin"/>
            </w:r>
            <w:r w:rsidR="004F77C7">
              <w:instrText xml:space="preserve"> INCLUDEPICTURE "https://kevinhakanson.com/static/03db04bc910e5e6569a3a0a34b8e573b/0a47e/azure-security-engineer-associate600x600.png" \* MERGEFORMATINET </w:instrText>
            </w:r>
            <w:r w:rsidR="004F77C7">
              <w:fldChar w:fldCharType="separate"/>
            </w:r>
            <w:r w:rsidR="004F77C7">
              <w:rPr>
                <w:noProof/>
              </w:rPr>
              <w:drawing>
                <wp:inline distT="0" distB="0" distL="0" distR="0" wp14:anchorId="5FD33992" wp14:editId="0D4C6986">
                  <wp:extent cx="711721" cy="711721"/>
                  <wp:effectExtent l="0" t="0" r="0" b="0"/>
                  <wp:docPr id="1821762849" name="Picture 2" descr="I'm a Microsoft Azure Security Engineer Associate | kevinhakanson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'm a Microsoft Azure Security Engineer Associate | kevinhakanson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478" cy="728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F77C7">
              <w:fldChar w:fldCharType="end"/>
            </w:r>
            <w:r w:rsidR="00CC0DFD" w:rsidRPr="00571670">
              <w:rPr>
                <w:rFonts w:cs="Calibri"/>
                <w:noProof/>
              </w:rPr>
              <w:drawing>
                <wp:inline distT="0" distB="0" distL="0" distR="0" wp14:anchorId="717BA9A7" wp14:editId="5B4F7CD8">
                  <wp:extent cx="708101" cy="686424"/>
                  <wp:effectExtent l="0" t="0" r="3175" b="0"/>
                  <wp:docPr id="7" name="Picture 9" descr="A picture containing text, sign, blu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 picture containing text, sign, blu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745" cy="687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83AAC">
              <w:rPr>
                <w:noProof/>
              </w:rPr>
              <w:drawing>
                <wp:inline distT="0" distB="0" distL="0" distR="0" wp14:anchorId="733BE9F2" wp14:editId="4087BBFC">
                  <wp:extent cx="697043" cy="697043"/>
                  <wp:effectExtent l="0" t="0" r="1905" b="1905"/>
                  <wp:docPr id="385294837" name="Picture 5" descr="Power Platform Developer Associat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Power Platform Developer Associat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633" cy="702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AF9692" w14:textId="147DA623" w:rsidR="00CD69B3" w:rsidRPr="0081653C" w:rsidRDefault="00CD69B3" w:rsidP="00921322">
            <w:pPr>
              <w:pStyle w:val="NoSpacing"/>
              <w:rPr>
                <w:rFonts w:cs="Calibri"/>
                <w:noProof/>
              </w:rPr>
            </w:pPr>
            <w:r w:rsidRPr="0081653C">
              <w:rPr>
                <w:rFonts w:cs="Calibri"/>
                <w:noProof/>
              </w:rPr>
              <w:t xml:space="preserve">    </w:t>
            </w:r>
            <w:r w:rsidR="001B68FC" w:rsidRPr="0081653C">
              <w:rPr>
                <w:rFonts w:cs="Calibri"/>
                <w:noProof/>
              </w:rPr>
              <w:t xml:space="preserve"> </w:t>
            </w:r>
            <w:r w:rsidR="006268BB">
              <w:t xml:space="preserve"> </w:t>
            </w:r>
            <w:r w:rsidR="00CC0DFD">
              <w:t xml:space="preserve"> </w:t>
            </w:r>
            <w:r w:rsidR="00CC0DFD">
              <w:rPr>
                <w:rFonts w:cs="Calibri"/>
                <w:noProof/>
              </w:rPr>
              <w:drawing>
                <wp:inline distT="0" distB="0" distL="0" distR="0" wp14:anchorId="15FAA700" wp14:editId="560E7B26">
                  <wp:extent cx="720090" cy="629205"/>
                  <wp:effectExtent l="0" t="0" r="381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019" cy="635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0DFD">
              <w:fldChar w:fldCharType="begin"/>
            </w:r>
            <w:r w:rsidR="00CC0DFD">
              <w:instrText xml:space="preserve"> INCLUDEPICTURE "https://encrypted-tbn0.gstatic.com/images?q=tbn:ANd9GcRv3n4B_pMZWh38bTQGiKeq79D2noCMb6QP3w&amp;s" \* MERGEFORMATINET </w:instrText>
            </w:r>
            <w:r w:rsidR="00CC0DFD">
              <w:fldChar w:fldCharType="separate"/>
            </w:r>
            <w:r w:rsidR="00CC0DFD">
              <w:rPr>
                <w:noProof/>
              </w:rPr>
              <w:drawing>
                <wp:inline distT="0" distB="0" distL="0" distR="0" wp14:anchorId="00E1CC76" wp14:editId="6EB41B7A">
                  <wp:extent cx="937260" cy="536593"/>
                  <wp:effectExtent l="0" t="0" r="2540" b="0"/>
                  <wp:docPr id="1829630311" name="Picture 3" descr="ITIL v3 Foundation - Training Partn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TIL v3 Foundation - Training Partn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469" cy="563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0DFD">
              <w:fldChar w:fldCharType="end"/>
            </w:r>
            <w:r w:rsidR="00CC0DFD">
              <w:fldChar w:fldCharType="begin"/>
            </w:r>
            <w:r w:rsidR="00CC0DFD">
              <w:instrText xml:space="preserve"> INCLUDEPICTURE "https://encrypted-tbn0.gstatic.com/images?q=tbn:ANd9GcS-dd3P1s9Q6uFytjFR47gVbgQcVkwhhE5sZQ&amp;s" \* MERGEFORMATINET </w:instrText>
            </w:r>
            <w:r w:rsidR="00CC0DFD">
              <w:fldChar w:fldCharType="separate"/>
            </w:r>
            <w:r w:rsidR="00CC0DFD">
              <w:rPr>
                <w:noProof/>
              </w:rPr>
              <w:drawing>
                <wp:inline distT="0" distB="0" distL="0" distR="0" wp14:anchorId="335B4609" wp14:editId="7232E0ED">
                  <wp:extent cx="884420" cy="578505"/>
                  <wp:effectExtent l="0" t="0" r="5080" b="5715"/>
                  <wp:docPr id="2020201502" name="Picture 4" descr="Splunk Certified User Certification - Zinea InfoSec Bl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plunk Certified User Certification - Zinea InfoSec Blo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426" cy="589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C0DFD">
              <w:fldChar w:fldCharType="end"/>
            </w:r>
          </w:p>
        </w:tc>
      </w:tr>
    </w:tbl>
    <w:p w14:paraId="5196AB62" w14:textId="77777777" w:rsidR="00A25424" w:rsidRPr="0081653C" w:rsidRDefault="0017446F" w:rsidP="00501814">
      <w:pPr>
        <w:pBdr>
          <w:bottom w:val="single" w:sz="4" w:space="1" w:color="auto"/>
        </w:pBdr>
        <w:spacing w:after="0" w:line="240" w:lineRule="auto"/>
        <w:rPr>
          <w:rFonts w:cs="Calibri"/>
          <w:b/>
          <w:bCs/>
        </w:rPr>
      </w:pPr>
      <w:r w:rsidRPr="0081653C">
        <w:rPr>
          <w:rFonts w:cs="Calibri"/>
          <w:b/>
          <w:bCs/>
        </w:rPr>
        <w:t>PROFILE</w:t>
      </w:r>
      <w:r w:rsidR="007204A7" w:rsidRPr="0081653C">
        <w:rPr>
          <w:rFonts w:cs="Calibri"/>
          <w:b/>
          <w:bCs/>
        </w:rPr>
        <w:t xml:space="preserve"> SUMMARY</w:t>
      </w:r>
    </w:p>
    <w:p w14:paraId="01DB14EB" w14:textId="7BAF1ACD" w:rsidR="00491954" w:rsidRDefault="00491954" w:rsidP="00D73B63">
      <w:pPr>
        <w:jc w:val="both"/>
        <w:rPr>
          <w:rFonts w:eastAsia="Calibri" w:cs="Calibri"/>
        </w:rPr>
      </w:pPr>
      <w:r w:rsidRPr="00491954">
        <w:rPr>
          <w:rFonts w:eastAsia="Calibri" w:cs="Calibri"/>
        </w:rPr>
        <w:t xml:space="preserve">I am a </w:t>
      </w:r>
      <w:r w:rsidRPr="00491954">
        <w:rPr>
          <w:rFonts w:eastAsia="Calibri" w:cs="Calibri"/>
          <w:b/>
          <w:bCs/>
        </w:rPr>
        <w:t>self-motivated</w:t>
      </w:r>
      <w:r w:rsidRPr="00491954">
        <w:rPr>
          <w:rFonts w:eastAsia="Calibri" w:cs="Calibri"/>
        </w:rPr>
        <w:t xml:space="preserve"> and </w:t>
      </w:r>
      <w:r w:rsidRPr="00491954">
        <w:rPr>
          <w:rFonts w:eastAsia="Calibri" w:cs="Calibri"/>
          <w:b/>
          <w:bCs/>
        </w:rPr>
        <w:t>results-driven</w:t>
      </w:r>
      <w:r w:rsidRPr="00491954">
        <w:rPr>
          <w:rFonts w:eastAsia="Calibri" w:cs="Calibri"/>
        </w:rPr>
        <w:t xml:space="preserve"> </w:t>
      </w:r>
      <w:r w:rsidRPr="00491954">
        <w:rPr>
          <w:rFonts w:eastAsia="Calibri" w:cs="Calibri"/>
          <w:b/>
          <w:bCs/>
        </w:rPr>
        <w:t>Cloud Architect</w:t>
      </w:r>
      <w:r w:rsidRPr="00491954">
        <w:rPr>
          <w:rFonts w:eastAsia="Calibri" w:cs="Calibri"/>
        </w:rPr>
        <w:t xml:space="preserve"> with </w:t>
      </w:r>
      <w:r w:rsidRPr="00491954">
        <w:rPr>
          <w:rFonts w:eastAsia="Calibri" w:cs="Calibri"/>
          <w:b/>
          <w:bCs/>
        </w:rPr>
        <w:t>16+</w:t>
      </w:r>
      <w:r w:rsidRPr="00491954">
        <w:rPr>
          <w:rFonts w:eastAsia="Calibri" w:cs="Calibri"/>
        </w:rPr>
        <w:t xml:space="preserve"> years of experience </w:t>
      </w:r>
      <w:r w:rsidRPr="00491954">
        <w:rPr>
          <w:rFonts w:eastAsia="Calibri" w:cs="Calibri"/>
          <w:b/>
          <w:bCs/>
        </w:rPr>
        <w:t>designing and implementing scalable, secure, cost-efficient cloud solutions</w:t>
      </w:r>
      <w:r w:rsidRPr="00491954">
        <w:rPr>
          <w:rFonts w:eastAsia="Calibri" w:cs="Calibri"/>
        </w:rPr>
        <w:t xml:space="preserve">. I </w:t>
      </w:r>
      <w:r w:rsidR="00B435FA">
        <w:rPr>
          <w:rFonts w:eastAsia="Calibri" w:cs="Calibri"/>
        </w:rPr>
        <w:t xml:space="preserve">also </w:t>
      </w:r>
      <w:r w:rsidRPr="00491954">
        <w:rPr>
          <w:rFonts w:eastAsia="Calibri" w:cs="Calibri"/>
        </w:rPr>
        <w:t xml:space="preserve">specialize in </w:t>
      </w:r>
      <w:r w:rsidRPr="00491954">
        <w:rPr>
          <w:rFonts w:eastAsia="Calibri" w:cs="Calibri"/>
          <w:b/>
          <w:bCs/>
        </w:rPr>
        <w:t>cloud adoption and migration strategies, DevOps practices, Infrastructure as Code</w:t>
      </w:r>
      <w:r>
        <w:rPr>
          <w:rFonts w:eastAsia="Calibri" w:cs="Calibri"/>
          <w:b/>
          <w:bCs/>
        </w:rPr>
        <w:t xml:space="preserve"> </w:t>
      </w:r>
      <w:r w:rsidRPr="00491954">
        <w:rPr>
          <w:rFonts w:eastAsia="Calibri" w:cs="Calibri"/>
          <w:b/>
          <w:bCs/>
        </w:rPr>
        <w:t>(</w:t>
      </w:r>
      <w:proofErr w:type="spellStart"/>
      <w:r w:rsidRPr="00491954">
        <w:rPr>
          <w:rFonts w:eastAsia="Calibri" w:cs="Calibri"/>
          <w:b/>
          <w:bCs/>
        </w:rPr>
        <w:t>IaC</w:t>
      </w:r>
      <w:proofErr w:type="spellEnd"/>
      <w:r w:rsidRPr="00491954">
        <w:rPr>
          <w:rFonts w:eastAsia="Calibri" w:cs="Calibri"/>
          <w:b/>
          <w:bCs/>
        </w:rPr>
        <w:t>)</w:t>
      </w:r>
      <w:r w:rsidRPr="00491954">
        <w:rPr>
          <w:rFonts w:eastAsia="Calibri" w:cs="Calibri"/>
        </w:rPr>
        <w:t xml:space="preserve">, </w:t>
      </w:r>
      <w:r w:rsidRPr="00491954">
        <w:rPr>
          <w:rFonts w:eastAsia="Calibri" w:cs="Calibri"/>
          <w:b/>
          <w:bCs/>
        </w:rPr>
        <w:t>and</w:t>
      </w:r>
      <w:r w:rsidRPr="00491954">
        <w:rPr>
          <w:rFonts w:eastAsia="Calibri" w:cs="Calibri"/>
        </w:rPr>
        <w:t xml:space="preserve"> </w:t>
      </w:r>
      <w:r>
        <w:rPr>
          <w:rFonts w:eastAsia="Calibri" w:cs="Calibri"/>
          <w:b/>
          <w:bCs/>
        </w:rPr>
        <w:t>A</w:t>
      </w:r>
      <w:r w:rsidRPr="00491954">
        <w:rPr>
          <w:rFonts w:eastAsia="Calibri" w:cs="Calibri"/>
          <w:b/>
          <w:bCs/>
        </w:rPr>
        <w:t>utomation</w:t>
      </w:r>
      <w:r w:rsidRPr="00491954">
        <w:rPr>
          <w:rFonts w:eastAsia="Calibri" w:cs="Calibri"/>
        </w:rPr>
        <w:t xml:space="preserve"> with strong foundation in Microsoft Technologies such as </w:t>
      </w:r>
      <w:r w:rsidRPr="00491954">
        <w:rPr>
          <w:rFonts w:eastAsia="Calibri" w:cs="Calibri"/>
          <w:b/>
          <w:bCs/>
        </w:rPr>
        <w:t>Azure</w:t>
      </w:r>
      <w:r w:rsidRPr="00491954">
        <w:rPr>
          <w:rFonts w:eastAsia="Calibri" w:cs="Calibri"/>
        </w:rPr>
        <w:t xml:space="preserve"> and related ecosystems.</w:t>
      </w:r>
      <w:r>
        <w:rPr>
          <w:rFonts w:eastAsia="Calibri" w:cs="Calibri"/>
        </w:rPr>
        <w:t xml:space="preserve"> </w:t>
      </w:r>
      <w:r w:rsidRPr="00491954">
        <w:rPr>
          <w:rFonts w:eastAsia="Calibri" w:cs="Calibri"/>
        </w:rPr>
        <w:t xml:space="preserve">A </w:t>
      </w:r>
      <w:r w:rsidRPr="00491954">
        <w:rPr>
          <w:rFonts w:eastAsia="Calibri" w:cs="Calibri"/>
          <w:b/>
          <w:bCs/>
        </w:rPr>
        <w:t>quick learner</w:t>
      </w:r>
      <w:r w:rsidRPr="00491954">
        <w:rPr>
          <w:rFonts w:eastAsia="Calibri" w:cs="Calibri"/>
        </w:rPr>
        <w:t xml:space="preserve"> and </w:t>
      </w:r>
      <w:r w:rsidRPr="00491954">
        <w:rPr>
          <w:rFonts w:eastAsia="Calibri" w:cs="Calibri"/>
          <w:b/>
          <w:bCs/>
        </w:rPr>
        <w:t>adaptable problem solver</w:t>
      </w:r>
      <w:r w:rsidRPr="00491954">
        <w:rPr>
          <w:rFonts w:eastAsia="Calibri" w:cs="Calibri"/>
        </w:rPr>
        <w:t xml:space="preserve">, I excel at </w:t>
      </w:r>
      <w:r w:rsidRPr="00491954">
        <w:rPr>
          <w:rFonts w:eastAsia="Calibri" w:cs="Calibri"/>
          <w:b/>
          <w:bCs/>
        </w:rPr>
        <w:t>optimizing cloud infrastructures, streamlining automation workflows, and delivering organizational Blue Chips</w:t>
      </w:r>
      <w:r w:rsidRPr="00491954">
        <w:rPr>
          <w:rFonts w:eastAsia="Calibri" w:cs="Calibri"/>
        </w:rPr>
        <w:t xml:space="preserve">. My ability to </w:t>
      </w:r>
      <w:r w:rsidRPr="00491954">
        <w:rPr>
          <w:rFonts w:eastAsia="Calibri" w:cs="Calibri"/>
          <w:b/>
          <w:bCs/>
        </w:rPr>
        <w:t>bridge technical and business requirements</w:t>
      </w:r>
      <w:r w:rsidRPr="00491954">
        <w:rPr>
          <w:rFonts w:eastAsia="Calibri" w:cs="Calibri"/>
        </w:rPr>
        <w:t xml:space="preserve"> ensures seamless collaboration between teams and </w:t>
      </w:r>
      <w:r w:rsidRPr="00491954">
        <w:rPr>
          <w:rFonts w:eastAsia="Calibri" w:cs="Calibri"/>
          <w:b/>
          <w:bCs/>
        </w:rPr>
        <w:t>drives operational efficiency</w:t>
      </w:r>
      <w:r w:rsidRPr="00491954">
        <w:rPr>
          <w:rFonts w:eastAsia="Calibri" w:cs="Calibri"/>
        </w:rPr>
        <w:t>.</w:t>
      </w:r>
      <w:r>
        <w:rPr>
          <w:rFonts w:eastAsia="Calibri" w:cs="Calibri"/>
        </w:rPr>
        <w:t xml:space="preserve"> </w:t>
      </w:r>
      <w:r w:rsidRPr="00491954">
        <w:rPr>
          <w:rFonts w:eastAsia="Calibri" w:cs="Calibri"/>
        </w:rPr>
        <w:t xml:space="preserve">Passionate about </w:t>
      </w:r>
      <w:r w:rsidRPr="00491954">
        <w:rPr>
          <w:rFonts w:eastAsia="Calibri" w:cs="Calibri"/>
          <w:b/>
          <w:bCs/>
        </w:rPr>
        <w:t>innovation</w:t>
      </w:r>
      <w:r w:rsidRPr="00491954">
        <w:rPr>
          <w:rFonts w:eastAsia="Calibri" w:cs="Calibri"/>
        </w:rPr>
        <w:t xml:space="preserve"> and </w:t>
      </w:r>
      <w:r w:rsidRPr="00491954">
        <w:rPr>
          <w:rFonts w:eastAsia="Calibri" w:cs="Calibri"/>
          <w:b/>
          <w:bCs/>
        </w:rPr>
        <w:t>continuous improvement</w:t>
      </w:r>
      <w:r w:rsidRPr="00491954">
        <w:rPr>
          <w:rFonts w:eastAsia="Calibri" w:cs="Calibri"/>
        </w:rPr>
        <w:t xml:space="preserve">, I leverage my expertise in </w:t>
      </w:r>
      <w:r w:rsidRPr="008E4D88">
        <w:rPr>
          <w:rFonts w:eastAsia="Calibri" w:cs="Calibri"/>
          <w:b/>
          <w:bCs/>
        </w:rPr>
        <w:t>automation</w:t>
      </w:r>
      <w:r w:rsidRPr="00491954">
        <w:rPr>
          <w:rFonts w:eastAsia="Calibri" w:cs="Calibri"/>
        </w:rPr>
        <w:t xml:space="preserve"> and </w:t>
      </w:r>
      <w:r w:rsidRPr="008E4D88">
        <w:rPr>
          <w:rFonts w:eastAsia="Calibri" w:cs="Calibri"/>
          <w:b/>
          <w:bCs/>
        </w:rPr>
        <w:t>cloud technologies</w:t>
      </w:r>
      <w:r w:rsidRPr="00491954">
        <w:rPr>
          <w:rFonts w:eastAsia="Calibri" w:cs="Calibri"/>
        </w:rPr>
        <w:t xml:space="preserve"> to empower organizations in their digital transformation journey and </w:t>
      </w:r>
      <w:r w:rsidRPr="00491954">
        <w:rPr>
          <w:rFonts w:eastAsia="Calibri" w:cs="Calibri"/>
          <w:b/>
          <w:bCs/>
        </w:rPr>
        <w:t>deliver robust, scalable solutions</w:t>
      </w:r>
      <w:r w:rsidRPr="00491954">
        <w:rPr>
          <w:rFonts w:eastAsia="Calibri" w:cs="Calibri"/>
        </w:rPr>
        <w:t>.</w:t>
      </w:r>
      <w:r>
        <w:rPr>
          <w:rFonts w:eastAsia="Calibri" w:cs="Calibri"/>
        </w:rPr>
        <w:t xml:space="preserve"> </w:t>
      </w:r>
      <w:r w:rsidRPr="00491954">
        <w:rPr>
          <w:rFonts w:eastAsia="Calibri" w:cs="Calibri"/>
        </w:rPr>
        <w:t xml:space="preserve">I am always eager to learn new things and explore new opportunities in the field of cloud computing with my current focus being </w:t>
      </w:r>
      <w:r w:rsidRPr="00491954">
        <w:rPr>
          <w:rFonts w:eastAsia="Calibri" w:cs="Calibri"/>
          <w:b/>
          <w:bCs/>
        </w:rPr>
        <w:t>AI/ML</w:t>
      </w:r>
      <w:r w:rsidRPr="00491954">
        <w:rPr>
          <w:rFonts w:eastAsia="Calibri" w:cs="Calibri"/>
        </w:rPr>
        <w:t>.</w:t>
      </w:r>
    </w:p>
    <w:p w14:paraId="6D7DEC03" w14:textId="2A29C82C" w:rsidR="00A25424" w:rsidRDefault="00A25424" w:rsidP="00D20D93">
      <w:pPr>
        <w:pStyle w:val="NoSpacing"/>
        <w:numPr>
          <w:ilvl w:val="0"/>
          <w:numId w:val="5"/>
        </w:numPr>
        <w:jc w:val="both"/>
        <w:rPr>
          <w:rFonts w:cs="Calibri"/>
          <w:b/>
          <w:bCs/>
        </w:rPr>
      </w:pPr>
      <w:r w:rsidRPr="0081653C">
        <w:rPr>
          <w:rFonts w:cs="Calibri"/>
        </w:rPr>
        <w:t xml:space="preserve">Good Knowledge on </w:t>
      </w:r>
      <w:r w:rsidRPr="0081653C">
        <w:rPr>
          <w:rFonts w:cs="Calibri"/>
          <w:b/>
          <w:bCs/>
        </w:rPr>
        <w:t>SaaS, PaaS and IaaS</w:t>
      </w:r>
      <w:r w:rsidRPr="0081653C">
        <w:rPr>
          <w:rFonts w:cs="Calibri"/>
        </w:rPr>
        <w:t xml:space="preserve"> concepts of cloud computing architecture and Implementation </w:t>
      </w:r>
      <w:r w:rsidR="00B617D5">
        <w:rPr>
          <w:rFonts w:cs="Calibri"/>
        </w:rPr>
        <w:t>on</w:t>
      </w:r>
      <w:r w:rsidR="005E5F5F" w:rsidRPr="005E5F5F">
        <w:rPr>
          <w:rFonts w:cs="Calibri"/>
        </w:rPr>
        <w:t xml:space="preserve"> Public</w:t>
      </w:r>
      <w:r w:rsidR="00323593">
        <w:rPr>
          <w:rFonts w:cs="Calibri"/>
        </w:rPr>
        <w:t xml:space="preserve"> Clouds</w:t>
      </w:r>
      <w:r w:rsidRPr="0081653C">
        <w:rPr>
          <w:rFonts w:cs="Calibri"/>
          <w:b/>
          <w:bCs/>
        </w:rPr>
        <w:t>.</w:t>
      </w:r>
    </w:p>
    <w:p w14:paraId="0178D0FB" w14:textId="6CC5A7ED" w:rsidR="005E5F5F" w:rsidRPr="00B617D5" w:rsidRDefault="005E5F5F" w:rsidP="00D20D93">
      <w:pPr>
        <w:pStyle w:val="NoSpacing"/>
        <w:numPr>
          <w:ilvl w:val="0"/>
          <w:numId w:val="5"/>
        </w:numPr>
        <w:jc w:val="both"/>
        <w:rPr>
          <w:rFonts w:cs="Calibri"/>
        </w:rPr>
      </w:pPr>
      <w:r>
        <w:rPr>
          <w:rFonts w:cs="Calibri"/>
        </w:rPr>
        <w:t xml:space="preserve">Proficient with </w:t>
      </w:r>
      <w:r w:rsidRPr="005E5F5F">
        <w:rPr>
          <w:rFonts w:cs="Calibri"/>
          <w:b/>
          <w:bCs/>
        </w:rPr>
        <w:t>Identity and Access Management</w:t>
      </w:r>
      <w:r>
        <w:rPr>
          <w:rFonts w:cs="Calibri"/>
        </w:rPr>
        <w:t xml:space="preserve"> using </w:t>
      </w:r>
      <w:r w:rsidRPr="005E5F5F">
        <w:rPr>
          <w:rFonts w:cs="Calibri"/>
          <w:b/>
          <w:bCs/>
        </w:rPr>
        <w:t>Active Directory Domain Service</w:t>
      </w:r>
      <w:r>
        <w:rPr>
          <w:rFonts w:cs="Calibri"/>
        </w:rPr>
        <w:t xml:space="preserve"> and </w:t>
      </w:r>
      <w:r w:rsidRPr="005E5F5F">
        <w:rPr>
          <w:rFonts w:cs="Calibri"/>
          <w:b/>
          <w:bCs/>
        </w:rPr>
        <w:t>Azure Ent</w:t>
      </w:r>
      <w:r>
        <w:rPr>
          <w:rFonts w:cs="Calibri"/>
          <w:b/>
          <w:bCs/>
        </w:rPr>
        <w:t xml:space="preserve">ra. </w:t>
      </w:r>
      <w:r w:rsidRPr="005E5F5F">
        <w:rPr>
          <w:rFonts w:cs="Calibri"/>
        </w:rPr>
        <w:t>This includes</w:t>
      </w:r>
      <w:r>
        <w:rPr>
          <w:rFonts w:cs="Calibri"/>
        </w:rPr>
        <w:t xml:space="preserve"> setting up </w:t>
      </w:r>
      <w:r w:rsidRPr="005E5F5F">
        <w:rPr>
          <w:rFonts w:cs="Calibri"/>
          <w:b/>
          <w:bCs/>
        </w:rPr>
        <w:t>Customer Tenants,</w:t>
      </w:r>
      <w:r>
        <w:rPr>
          <w:rFonts w:cs="Calibri"/>
          <w:b/>
          <w:bCs/>
        </w:rPr>
        <w:t xml:space="preserve"> </w:t>
      </w:r>
      <w:r w:rsidRPr="005E5F5F">
        <w:rPr>
          <w:rFonts w:cs="Calibri"/>
          <w:b/>
          <w:bCs/>
        </w:rPr>
        <w:t xml:space="preserve">Custom Domains, AD-DS </w:t>
      </w:r>
      <w:r w:rsidR="00323593" w:rsidRPr="00323593">
        <w:rPr>
          <w:rFonts w:cs="Calibri"/>
        </w:rPr>
        <w:t>and</w:t>
      </w:r>
      <w:r w:rsidRPr="005E5F5F">
        <w:rPr>
          <w:rFonts w:cs="Calibri"/>
          <w:b/>
          <w:bCs/>
        </w:rPr>
        <w:t xml:space="preserve"> Entra</w:t>
      </w:r>
      <w:r w:rsidR="00323593">
        <w:rPr>
          <w:rFonts w:cs="Calibri"/>
          <w:b/>
          <w:bCs/>
        </w:rPr>
        <w:t xml:space="preserve"> </w:t>
      </w:r>
      <w:r w:rsidR="00323593" w:rsidRPr="00323593">
        <w:rPr>
          <w:rFonts w:cs="Calibri"/>
        </w:rPr>
        <w:t>sync</w:t>
      </w:r>
      <w:r w:rsidRPr="005E5F5F">
        <w:rPr>
          <w:rFonts w:cs="Calibri"/>
          <w:b/>
          <w:bCs/>
        </w:rPr>
        <w:t xml:space="preserve">, Privileged Identity Management (PIM), Access Reviews, </w:t>
      </w:r>
      <w:r w:rsidRPr="002C0CF5">
        <w:rPr>
          <w:rFonts w:cs="Calibri"/>
        </w:rPr>
        <w:t>setting</w:t>
      </w:r>
      <w:r w:rsidRPr="005E5F5F">
        <w:rPr>
          <w:rFonts w:cs="Calibri"/>
          <w:b/>
          <w:bCs/>
        </w:rPr>
        <w:t xml:space="preserve"> </w:t>
      </w:r>
      <w:r w:rsidRPr="002C0CF5">
        <w:rPr>
          <w:rFonts w:cs="Calibri"/>
        </w:rPr>
        <w:t>up</w:t>
      </w:r>
      <w:r w:rsidRPr="005E5F5F">
        <w:rPr>
          <w:rFonts w:cs="Calibri"/>
          <w:b/>
          <w:bCs/>
        </w:rPr>
        <w:t xml:space="preserve"> MFA, Conditional Access, B2B and B2C.</w:t>
      </w:r>
    </w:p>
    <w:p w14:paraId="4F9BEB15" w14:textId="51AB7A9B" w:rsidR="00B617D5" w:rsidRPr="0081653C" w:rsidRDefault="00B617D5" w:rsidP="00D20D93">
      <w:pPr>
        <w:pStyle w:val="NoSpacing"/>
        <w:numPr>
          <w:ilvl w:val="0"/>
          <w:numId w:val="5"/>
        </w:numPr>
        <w:jc w:val="both"/>
        <w:rPr>
          <w:rFonts w:cs="Calibri"/>
        </w:rPr>
      </w:pPr>
      <w:r>
        <w:rPr>
          <w:rFonts w:cs="Calibri"/>
        </w:rPr>
        <w:t xml:space="preserve">Proficient in managing </w:t>
      </w:r>
      <w:proofErr w:type="spellStart"/>
      <w:r w:rsidRPr="00B617D5">
        <w:rPr>
          <w:rFonts w:cs="Calibri"/>
          <w:b/>
          <w:bCs/>
        </w:rPr>
        <w:t>multi tenant</w:t>
      </w:r>
      <w:proofErr w:type="spellEnd"/>
      <w:r w:rsidRPr="00B617D5">
        <w:rPr>
          <w:rFonts w:cs="Calibri"/>
          <w:b/>
          <w:bCs/>
        </w:rPr>
        <w:t xml:space="preserve"> cloud environments</w:t>
      </w:r>
      <w:r>
        <w:rPr>
          <w:rFonts w:cs="Calibri"/>
        </w:rPr>
        <w:t>.</w:t>
      </w:r>
    </w:p>
    <w:p w14:paraId="6CF4AC09" w14:textId="7FEDBF36" w:rsidR="005E5F5F" w:rsidRDefault="00814491" w:rsidP="00D20D93">
      <w:pPr>
        <w:pStyle w:val="NoSpacing"/>
        <w:numPr>
          <w:ilvl w:val="0"/>
          <w:numId w:val="5"/>
        </w:numPr>
        <w:jc w:val="both"/>
        <w:rPr>
          <w:rFonts w:cs="Calibri"/>
          <w:b/>
          <w:bCs/>
        </w:rPr>
      </w:pPr>
      <w:r w:rsidRPr="00814491">
        <w:rPr>
          <w:rFonts w:cs="Calibri"/>
        </w:rPr>
        <w:t>Proficient with onboarding customers to</w:t>
      </w:r>
      <w:r>
        <w:rPr>
          <w:rFonts w:cs="Calibri"/>
          <w:b/>
          <w:bCs/>
        </w:rPr>
        <w:t xml:space="preserve"> Azure Cloud Service Providers (CSP) </w:t>
      </w:r>
      <w:r w:rsidRPr="00814491">
        <w:rPr>
          <w:rFonts w:cs="Calibri"/>
        </w:rPr>
        <w:t>using</w:t>
      </w:r>
      <w:r>
        <w:rPr>
          <w:rFonts w:cs="Calibri"/>
        </w:rPr>
        <w:t xml:space="preserve"> </w:t>
      </w:r>
      <w:r w:rsidRPr="00814491">
        <w:rPr>
          <w:rFonts w:cs="Calibri"/>
          <w:b/>
          <w:bCs/>
        </w:rPr>
        <w:t>Partner Center</w:t>
      </w:r>
      <w:r>
        <w:rPr>
          <w:rFonts w:cs="Calibri"/>
        </w:rPr>
        <w:t xml:space="preserve">, </w:t>
      </w:r>
      <w:r w:rsidRPr="00814491">
        <w:rPr>
          <w:rFonts w:cs="Calibri"/>
          <w:b/>
          <w:bCs/>
        </w:rPr>
        <w:t>Azure</w:t>
      </w:r>
      <w:r>
        <w:rPr>
          <w:rFonts w:cs="Calibri"/>
          <w:b/>
          <w:bCs/>
        </w:rPr>
        <w:t xml:space="preserve"> Lighthouse, GDAP</w:t>
      </w:r>
      <w:r w:rsidR="002C0CF5">
        <w:rPr>
          <w:rFonts w:cs="Calibri"/>
          <w:b/>
          <w:bCs/>
        </w:rPr>
        <w:t>, Splunk, Prisma, GitHub, Terraform Enterprise</w:t>
      </w:r>
      <w:r>
        <w:rPr>
          <w:rFonts w:cs="Calibri"/>
          <w:b/>
          <w:bCs/>
        </w:rPr>
        <w:t xml:space="preserve"> </w:t>
      </w:r>
      <w:r w:rsidRPr="00814491">
        <w:rPr>
          <w:rFonts w:cs="Calibri"/>
        </w:rPr>
        <w:t>and</w:t>
      </w:r>
      <w:r>
        <w:rPr>
          <w:rFonts w:cs="Calibri"/>
          <w:b/>
          <w:bCs/>
        </w:rPr>
        <w:t xml:space="preserve"> DevOps.</w:t>
      </w:r>
    </w:p>
    <w:p w14:paraId="3ACAB8B6" w14:textId="332A784F" w:rsidR="00814491" w:rsidRPr="00814491" w:rsidRDefault="00814491" w:rsidP="00D20D93">
      <w:pPr>
        <w:pStyle w:val="NoSpacing"/>
        <w:numPr>
          <w:ilvl w:val="0"/>
          <w:numId w:val="5"/>
        </w:numPr>
        <w:jc w:val="both"/>
        <w:rPr>
          <w:rFonts w:cs="Calibri"/>
          <w:b/>
          <w:bCs/>
        </w:rPr>
      </w:pPr>
      <w:r>
        <w:rPr>
          <w:rFonts w:cs="Calibri"/>
        </w:rPr>
        <w:t xml:space="preserve">Proficient with setting up </w:t>
      </w:r>
      <w:r w:rsidRPr="00814491">
        <w:rPr>
          <w:rFonts w:cs="Calibri"/>
          <w:b/>
          <w:bCs/>
        </w:rPr>
        <w:t>Governance</w:t>
      </w:r>
      <w:r>
        <w:rPr>
          <w:rFonts w:cs="Calibri"/>
        </w:rPr>
        <w:t xml:space="preserve"> </w:t>
      </w:r>
      <w:r w:rsidRPr="00814491">
        <w:rPr>
          <w:rFonts w:cs="Calibri"/>
          <w:b/>
          <w:bCs/>
        </w:rPr>
        <w:t>Model</w:t>
      </w:r>
      <w:r>
        <w:rPr>
          <w:rFonts w:cs="Calibri"/>
        </w:rPr>
        <w:t xml:space="preserve"> in Cloud. This includes setting up </w:t>
      </w:r>
      <w:r w:rsidRPr="00814491">
        <w:rPr>
          <w:rFonts w:cs="Calibri"/>
          <w:b/>
          <w:bCs/>
        </w:rPr>
        <w:t>Key Organization components</w:t>
      </w:r>
      <w:r>
        <w:rPr>
          <w:rFonts w:cs="Calibri"/>
        </w:rPr>
        <w:t xml:space="preserve">, </w:t>
      </w:r>
      <w:r w:rsidRPr="00814491">
        <w:rPr>
          <w:rFonts w:cs="Calibri"/>
          <w:b/>
          <w:bCs/>
        </w:rPr>
        <w:t xml:space="preserve">Policies, RBAC, </w:t>
      </w:r>
      <w:r>
        <w:rPr>
          <w:rFonts w:cs="Calibri"/>
          <w:b/>
          <w:bCs/>
        </w:rPr>
        <w:t xml:space="preserve">Cost Management &amp; </w:t>
      </w:r>
      <w:r w:rsidRPr="00814491">
        <w:rPr>
          <w:rFonts w:cs="Calibri"/>
          <w:b/>
          <w:bCs/>
        </w:rPr>
        <w:t>Budgets</w:t>
      </w:r>
      <w:r>
        <w:rPr>
          <w:rFonts w:cs="Calibri"/>
        </w:rPr>
        <w:t xml:space="preserve">, </w:t>
      </w:r>
      <w:r>
        <w:rPr>
          <w:rFonts w:cs="Calibri"/>
          <w:b/>
          <w:bCs/>
        </w:rPr>
        <w:t>A</w:t>
      </w:r>
      <w:r w:rsidRPr="00814491">
        <w:rPr>
          <w:rFonts w:cs="Calibri"/>
          <w:b/>
          <w:bCs/>
        </w:rPr>
        <w:t xml:space="preserve">sset </w:t>
      </w:r>
      <w:r>
        <w:rPr>
          <w:rFonts w:cs="Calibri"/>
          <w:b/>
          <w:bCs/>
        </w:rPr>
        <w:t>L</w:t>
      </w:r>
      <w:r w:rsidRPr="00814491">
        <w:rPr>
          <w:rFonts w:cs="Calibri"/>
          <w:b/>
          <w:bCs/>
        </w:rPr>
        <w:t>ocking</w:t>
      </w:r>
      <w:r>
        <w:rPr>
          <w:rFonts w:cs="Calibri"/>
          <w:b/>
          <w:bCs/>
        </w:rPr>
        <w:t xml:space="preserve"> </w:t>
      </w:r>
      <w:r w:rsidRPr="00814491">
        <w:rPr>
          <w:rFonts w:cs="Calibri"/>
        </w:rPr>
        <w:t>and</w:t>
      </w:r>
      <w:r>
        <w:rPr>
          <w:rFonts w:cs="Calibri"/>
          <w:b/>
          <w:bCs/>
        </w:rPr>
        <w:t xml:space="preserve"> Tagging</w:t>
      </w:r>
      <w:r>
        <w:rPr>
          <w:rFonts w:cs="Calibri"/>
        </w:rPr>
        <w:t>.</w:t>
      </w:r>
    </w:p>
    <w:p w14:paraId="249FC145" w14:textId="77777777" w:rsidR="00814491" w:rsidRPr="00814491" w:rsidRDefault="00814491" w:rsidP="00D20D93">
      <w:pPr>
        <w:pStyle w:val="NoSpacing"/>
        <w:numPr>
          <w:ilvl w:val="0"/>
          <w:numId w:val="5"/>
        </w:numPr>
        <w:jc w:val="both"/>
        <w:rPr>
          <w:rFonts w:cs="Calibri"/>
          <w:b/>
          <w:bCs/>
        </w:rPr>
      </w:pPr>
      <w:r>
        <w:rPr>
          <w:rFonts w:cs="Calibri"/>
        </w:rPr>
        <w:t xml:space="preserve">Expertise in setting up </w:t>
      </w:r>
      <w:r w:rsidRPr="00EA18FC">
        <w:rPr>
          <w:rFonts w:cs="Calibri"/>
          <w:b/>
          <w:bCs/>
        </w:rPr>
        <w:t>Landing Zones</w:t>
      </w:r>
      <w:r>
        <w:rPr>
          <w:rFonts w:cs="Calibri"/>
        </w:rPr>
        <w:t xml:space="preserve">, following </w:t>
      </w:r>
      <w:r w:rsidRPr="00EA18FC">
        <w:rPr>
          <w:rFonts w:cs="Calibri"/>
          <w:b/>
          <w:bCs/>
        </w:rPr>
        <w:t>CAF</w:t>
      </w:r>
      <w:r>
        <w:rPr>
          <w:rFonts w:cs="Calibri"/>
        </w:rPr>
        <w:t xml:space="preserve"> and </w:t>
      </w:r>
      <w:r w:rsidRPr="00EA18FC">
        <w:rPr>
          <w:rFonts w:cs="Calibri"/>
          <w:b/>
          <w:bCs/>
        </w:rPr>
        <w:t>Well-Architected Framework</w:t>
      </w:r>
      <w:r>
        <w:rPr>
          <w:rFonts w:cs="Calibri"/>
        </w:rPr>
        <w:t>.</w:t>
      </w:r>
    </w:p>
    <w:p w14:paraId="57C39713" w14:textId="51425E91" w:rsidR="00814491" w:rsidRPr="00814491" w:rsidRDefault="00814491" w:rsidP="00D20D93">
      <w:pPr>
        <w:pStyle w:val="NoSpacing"/>
        <w:numPr>
          <w:ilvl w:val="0"/>
          <w:numId w:val="5"/>
        </w:numPr>
        <w:jc w:val="both"/>
        <w:rPr>
          <w:rFonts w:cs="Calibri"/>
          <w:b/>
          <w:bCs/>
        </w:rPr>
      </w:pPr>
      <w:r>
        <w:rPr>
          <w:rFonts w:cs="Calibri"/>
        </w:rPr>
        <w:t xml:space="preserve">Proficient with performing </w:t>
      </w:r>
      <w:r w:rsidRPr="00814491">
        <w:rPr>
          <w:rFonts w:cs="Calibri"/>
          <w:b/>
          <w:bCs/>
        </w:rPr>
        <w:t>Cost Optimizations</w:t>
      </w:r>
      <w:r>
        <w:rPr>
          <w:rFonts w:cs="Calibri"/>
        </w:rPr>
        <w:t xml:space="preserve"> in the cloud environment.</w:t>
      </w:r>
    </w:p>
    <w:p w14:paraId="0AB3A2E4" w14:textId="55BA7A19" w:rsidR="00814491" w:rsidRPr="00CD131E" w:rsidRDefault="00814491" w:rsidP="00D20D93">
      <w:pPr>
        <w:pStyle w:val="NoSpacing"/>
        <w:numPr>
          <w:ilvl w:val="0"/>
          <w:numId w:val="5"/>
        </w:numPr>
        <w:jc w:val="both"/>
        <w:rPr>
          <w:rFonts w:cs="Calibri"/>
          <w:b/>
          <w:bCs/>
        </w:rPr>
      </w:pPr>
      <w:r>
        <w:rPr>
          <w:rFonts w:cs="Calibri"/>
        </w:rPr>
        <w:t xml:space="preserve">Proficient with setting up </w:t>
      </w:r>
      <w:r w:rsidRPr="00CD131E">
        <w:rPr>
          <w:rFonts w:cs="Calibri"/>
          <w:b/>
          <w:bCs/>
        </w:rPr>
        <w:t>Resiliency</w:t>
      </w:r>
      <w:r>
        <w:rPr>
          <w:rFonts w:cs="Calibri"/>
        </w:rPr>
        <w:t xml:space="preserve"> for Business Applications in Cloud</w:t>
      </w:r>
      <w:r w:rsidR="00CD131E">
        <w:rPr>
          <w:rFonts w:cs="Calibri"/>
        </w:rPr>
        <w:t xml:space="preserve">. This includes </w:t>
      </w:r>
      <w:r w:rsidR="00CD131E" w:rsidRPr="00CD131E">
        <w:rPr>
          <w:rFonts w:cs="Calibri"/>
          <w:b/>
          <w:bCs/>
        </w:rPr>
        <w:t>mitigating risks and failures</w:t>
      </w:r>
      <w:r w:rsidR="00CD131E">
        <w:rPr>
          <w:rFonts w:cs="Calibri"/>
        </w:rPr>
        <w:t xml:space="preserve">, identifying critical applications/services, analyzing and understanding </w:t>
      </w:r>
      <w:r w:rsidR="00CD131E" w:rsidRPr="00A93699">
        <w:rPr>
          <w:rFonts w:cs="Calibri"/>
          <w:b/>
          <w:bCs/>
        </w:rPr>
        <w:t>HLD</w:t>
      </w:r>
      <w:r w:rsidR="00CD131E">
        <w:rPr>
          <w:rFonts w:cs="Calibri"/>
        </w:rPr>
        <w:t xml:space="preserve"> and </w:t>
      </w:r>
      <w:r w:rsidR="00CD131E" w:rsidRPr="00A93699">
        <w:rPr>
          <w:rFonts w:cs="Calibri"/>
          <w:b/>
          <w:bCs/>
        </w:rPr>
        <w:t>LLD</w:t>
      </w:r>
      <w:r w:rsidR="00CD131E">
        <w:rPr>
          <w:rFonts w:cs="Calibri"/>
        </w:rPr>
        <w:t xml:space="preserve"> </w:t>
      </w:r>
      <w:r w:rsidR="00CD131E" w:rsidRPr="00A93699">
        <w:rPr>
          <w:rFonts w:cs="Calibri"/>
          <w:b/>
          <w:bCs/>
        </w:rPr>
        <w:t>documents</w:t>
      </w:r>
      <w:r w:rsidR="00CD131E">
        <w:rPr>
          <w:rFonts w:cs="Calibri"/>
        </w:rPr>
        <w:t xml:space="preserve">, </w:t>
      </w:r>
      <w:r w:rsidR="00CD131E" w:rsidRPr="00A93699">
        <w:rPr>
          <w:rFonts w:cs="Calibri"/>
          <w:b/>
          <w:bCs/>
        </w:rPr>
        <w:t>dependencies</w:t>
      </w:r>
      <w:r w:rsidR="00ED2992">
        <w:rPr>
          <w:rFonts w:cs="Calibri"/>
        </w:rPr>
        <w:t xml:space="preserve"> etc</w:t>
      </w:r>
      <w:r w:rsidR="00CD131E">
        <w:rPr>
          <w:rFonts w:cs="Calibri"/>
        </w:rPr>
        <w:t>.</w:t>
      </w:r>
    </w:p>
    <w:p w14:paraId="2C92FD24" w14:textId="5B16DCB2" w:rsidR="00CD131E" w:rsidRDefault="00CD131E" w:rsidP="00D20D93">
      <w:pPr>
        <w:pStyle w:val="NoSpacing"/>
        <w:numPr>
          <w:ilvl w:val="0"/>
          <w:numId w:val="5"/>
        </w:numPr>
        <w:jc w:val="both"/>
        <w:rPr>
          <w:rFonts w:cs="Calibri"/>
          <w:b/>
          <w:bCs/>
        </w:rPr>
      </w:pPr>
      <w:r>
        <w:rPr>
          <w:rFonts w:cs="Calibri"/>
        </w:rPr>
        <w:t xml:space="preserve">Able to understand </w:t>
      </w:r>
      <w:r w:rsidRPr="00CD131E">
        <w:rPr>
          <w:rFonts w:cs="Calibri"/>
          <w:b/>
          <w:bCs/>
        </w:rPr>
        <w:t>Availability requirements</w:t>
      </w:r>
      <w:r>
        <w:rPr>
          <w:rFonts w:cs="Calibri"/>
        </w:rPr>
        <w:t xml:space="preserve"> and </w:t>
      </w:r>
      <w:r w:rsidRPr="00CD131E">
        <w:rPr>
          <w:rFonts w:cs="Calibri"/>
          <w:b/>
          <w:bCs/>
        </w:rPr>
        <w:t>Architect accordingly</w:t>
      </w:r>
      <w:r>
        <w:rPr>
          <w:rFonts w:cs="Calibri"/>
          <w:b/>
          <w:bCs/>
        </w:rPr>
        <w:t>.</w:t>
      </w:r>
    </w:p>
    <w:p w14:paraId="60D2841E" w14:textId="6DEB03B8" w:rsidR="00CD131E" w:rsidRDefault="00CD131E" w:rsidP="00D20D93">
      <w:pPr>
        <w:pStyle w:val="NoSpacing"/>
        <w:numPr>
          <w:ilvl w:val="0"/>
          <w:numId w:val="5"/>
        </w:numPr>
        <w:jc w:val="both"/>
        <w:rPr>
          <w:rFonts w:cs="Calibri"/>
          <w:b/>
          <w:bCs/>
        </w:rPr>
      </w:pPr>
      <w:r>
        <w:rPr>
          <w:rFonts w:cs="Calibri"/>
        </w:rPr>
        <w:t xml:space="preserve">Develop </w:t>
      </w:r>
      <w:r w:rsidRPr="00CD131E">
        <w:rPr>
          <w:rFonts w:cs="Calibri"/>
          <w:b/>
          <w:bCs/>
        </w:rPr>
        <w:t>Automated Testing</w:t>
      </w:r>
      <w:r>
        <w:rPr>
          <w:rFonts w:cs="Calibri"/>
        </w:rPr>
        <w:t xml:space="preserve"> framework using </w:t>
      </w:r>
      <w:r w:rsidRPr="00CD131E">
        <w:rPr>
          <w:rFonts w:cs="Calibri"/>
          <w:b/>
          <w:bCs/>
        </w:rPr>
        <w:t>Selenium</w:t>
      </w:r>
      <w:r w:rsidR="00ED2992">
        <w:rPr>
          <w:rFonts w:cs="Calibri"/>
          <w:b/>
          <w:bCs/>
        </w:rPr>
        <w:t>.</w:t>
      </w:r>
    </w:p>
    <w:p w14:paraId="783BFBB7" w14:textId="5817CFE2" w:rsidR="00CD131E" w:rsidRPr="00CD131E" w:rsidRDefault="00CD131E" w:rsidP="00D20D93">
      <w:pPr>
        <w:pStyle w:val="NoSpacing"/>
        <w:numPr>
          <w:ilvl w:val="0"/>
          <w:numId w:val="5"/>
        </w:numPr>
        <w:jc w:val="both"/>
        <w:rPr>
          <w:rFonts w:cs="Calibri"/>
          <w:b/>
          <w:bCs/>
        </w:rPr>
      </w:pPr>
      <w:r>
        <w:rPr>
          <w:rFonts w:cs="Calibri"/>
        </w:rPr>
        <w:t xml:space="preserve">Proficient with </w:t>
      </w:r>
      <w:r w:rsidR="007C1FAB" w:rsidRPr="007C1FAB">
        <w:rPr>
          <w:rFonts w:cs="Calibri"/>
          <w:b/>
          <w:bCs/>
        </w:rPr>
        <w:t>Cloud</w:t>
      </w:r>
      <w:r w:rsidR="007C1FAB">
        <w:rPr>
          <w:rFonts w:cs="Calibri"/>
        </w:rPr>
        <w:t xml:space="preserve"> </w:t>
      </w:r>
      <w:r w:rsidRPr="00CD131E">
        <w:rPr>
          <w:rFonts w:cs="Calibri"/>
          <w:b/>
          <w:bCs/>
        </w:rPr>
        <w:t>Storage</w:t>
      </w:r>
      <w:r>
        <w:rPr>
          <w:rFonts w:cs="Calibri"/>
        </w:rPr>
        <w:t xml:space="preserve"> solutions/</w:t>
      </w:r>
      <w:r w:rsidR="00ED2992">
        <w:rPr>
          <w:rFonts w:cs="Calibri"/>
        </w:rPr>
        <w:t>s</w:t>
      </w:r>
      <w:r>
        <w:rPr>
          <w:rFonts w:cs="Calibri"/>
        </w:rPr>
        <w:t xml:space="preserve">ervices. Expertise in storage </w:t>
      </w:r>
      <w:r w:rsidRPr="00CD131E">
        <w:rPr>
          <w:rFonts w:cs="Calibri"/>
          <w:b/>
          <w:bCs/>
        </w:rPr>
        <w:t>lifecycle</w:t>
      </w:r>
      <w:r>
        <w:rPr>
          <w:rFonts w:cs="Calibri"/>
        </w:rPr>
        <w:t xml:space="preserve"> </w:t>
      </w:r>
      <w:r w:rsidRPr="00CD131E">
        <w:rPr>
          <w:rFonts w:cs="Calibri"/>
          <w:b/>
          <w:bCs/>
        </w:rPr>
        <w:t>management</w:t>
      </w:r>
      <w:r>
        <w:rPr>
          <w:rFonts w:cs="Calibri"/>
        </w:rPr>
        <w:t xml:space="preserve"> with setting up </w:t>
      </w:r>
      <w:r w:rsidRPr="00CD131E">
        <w:rPr>
          <w:rFonts w:cs="Calibri"/>
          <w:b/>
          <w:bCs/>
        </w:rPr>
        <w:t>secure access</w:t>
      </w:r>
      <w:r>
        <w:rPr>
          <w:rFonts w:cs="Calibri"/>
        </w:rPr>
        <w:t xml:space="preserve">, </w:t>
      </w:r>
      <w:r w:rsidRPr="00CD131E">
        <w:rPr>
          <w:rFonts w:cs="Calibri"/>
          <w:b/>
          <w:bCs/>
        </w:rPr>
        <w:t>encryption</w:t>
      </w:r>
      <w:r>
        <w:rPr>
          <w:rFonts w:cs="Calibri"/>
        </w:rPr>
        <w:t xml:space="preserve">, </w:t>
      </w:r>
      <w:r w:rsidRPr="00CD131E">
        <w:rPr>
          <w:rFonts w:cs="Calibri"/>
          <w:b/>
          <w:bCs/>
        </w:rPr>
        <w:t>networking</w:t>
      </w:r>
      <w:r>
        <w:rPr>
          <w:rFonts w:cs="Calibri"/>
        </w:rPr>
        <w:t>.</w:t>
      </w:r>
    </w:p>
    <w:p w14:paraId="62A7A58C" w14:textId="22297E18" w:rsidR="007A7518" w:rsidRDefault="00CD131E" w:rsidP="00D20D93">
      <w:pPr>
        <w:pStyle w:val="NoSpacing"/>
        <w:numPr>
          <w:ilvl w:val="0"/>
          <w:numId w:val="5"/>
        </w:numPr>
        <w:jc w:val="both"/>
        <w:rPr>
          <w:rFonts w:cs="Calibri"/>
          <w:b/>
          <w:bCs/>
        </w:rPr>
      </w:pPr>
      <w:r>
        <w:rPr>
          <w:rFonts w:cs="Calibri"/>
        </w:rPr>
        <w:t xml:space="preserve">Proficient with </w:t>
      </w:r>
      <w:r w:rsidRPr="007C1FAB">
        <w:rPr>
          <w:rFonts w:cs="Calibri"/>
          <w:b/>
          <w:bCs/>
        </w:rPr>
        <w:t>Cloud</w:t>
      </w:r>
      <w:r>
        <w:rPr>
          <w:rFonts w:cs="Calibri"/>
        </w:rPr>
        <w:t xml:space="preserve"> </w:t>
      </w:r>
      <w:r w:rsidRPr="00CD131E">
        <w:rPr>
          <w:rFonts w:cs="Calibri"/>
          <w:b/>
          <w:bCs/>
        </w:rPr>
        <w:t>Networking</w:t>
      </w:r>
      <w:r>
        <w:rPr>
          <w:rFonts w:cs="Calibri"/>
          <w:b/>
          <w:bCs/>
        </w:rPr>
        <w:t xml:space="preserve">. </w:t>
      </w:r>
      <w:r w:rsidRPr="00CD131E">
        <w:rPr>
          <w:rFonts w:cs="Calibri"/>
        </w:rPr>
        <w:t xml:space="preserve">Setting up </w:t>
      </w:r>
      <w:r>
        <w:rPr>
          <w:rFonts w:cs="Calibri"/>
          <w:b/>
          <w:bCs/>
        </w:rPr>
        <w:t xml:space="preserve">connectivity </w:t>
      </w:r>
      <w:r w:rsidRPr="00CD131E">
        <w:rPr>
          <w:rFonts w:cs="Calibri"/>
        </w:rPr>
        <w:t>between</w:t>
      </w:r>
      <w:r>
        <w:rPr>
          <w:rFonts w:cs="Calibri"/>
          <w:b/>
          <w:bCs/>
        </w:rPr>
        <w:t xml:space="preserve"> </w:t>
      </w:r>
      <w:r w:rsidR="00A93699">
        <w:rPr>
          <w:rFonts w:cs="Calibri"/>
          <w:b/>
          <w:bCs/>
        </w:rPr>
        <w:t>O</w:t>
      </w:r>
      <w:r>
        <w:rPr>
          <w:rFonts w:cs="Calibri"/>
          <w:b/>
          <w:bCs/>
        </w:rPr>
        <w:t xml:space="preserve">n-Prem &amp; Cloud, Cloud &amp; Cloud </w:t>
      </w:r>
      <w:r w:rsidRPr="00CD131E">
        <w:rPr>
          <w:rFonts w:cs="Calibri"/>
        </w:rPr>
        <w:t>environments</w:t>
      </w:r>
      <w:r w:rsidR="007A7518">
        <w:rPr>
          <w:rFonts w:cs="Calibri"/>
        </w:rPr>
        <w:t xml:space="preserve"> using </w:t>
      </w:r>
      <w:r w:rsidR="007A7518" w:rsidRPr="007A7518">
        <w:rPr>
          <w:rFonts w:cs="Calibri"/>
          <w:b/>
          <w:bCs/>
        </w:rPr>
        <w:t>P2S, S2S</w:t>
      </w:r>
      <w:r w:rsidR="007A7518">
        <w:rPr>
          <w:rFonts w:cs="Calibri"/>
          <w:b/>
          <w:bCs/>
        </w:rPr>
        <w:t>,</w:t>
      </w:r>
      <w:r w:rsidR="007A7518" w:rsidRPr="007A7518">
        <w:rPr>
          <w:rFonts w:cs="Calibri"/>
          <w:b/>
          <w:bCs/>
        </w:rPr>
        <w:t xml:space="preserve"> EXPRESSROUTE</w:t>
      </w:r>
      <w:r w:rsidR="007A7518">
        <w:rPr>
          <w:rFonts w:cs="Calibri"/>
          <w:b/>
          <w:bCs/>
        </w:rPr>
        <w:t xml:space="preserve"> and Peering</w:t>
      </w:r>
      <w:r w:rsidR="007A7518">
        <w:rPr>
          <w:rFonts w:cs="Calibri"/>
        </w:rPr>
        <w:t>.</w:t>
      </w:r>
    </w:p>
    <w:p w14:paraId="0E7196BA" w14:textId="4685986E" w:rsidR="007A7518" w:rsidRDefault="007A7518" w:rsidP="00D20D93">
      <w:pPr>
        <w:pStyle w:val="NoSpacing"/>
        <w:numPr>
          <w:ilvl w:val="0"/>
          <w:numId w:val="5"/>
        </w:numPr>
        <w:jc w:val="both"/>
        <w:rPr>
          <w:rFonts w:cs="Calibri"/>
          <w:b/>
          <w:bCs/>
        </w:rPr>
      </w:pPr>
      <w:r w:rsidRPr="007A7518">
        <w:rPr>
          <w:rFonts w:cs="Calibri"/>
        </w:rPr>
        <w:t>Proficient with s</w:t>
      </w:r>
      <w:r w:rsidR="00CD131E" w:rsidRPr="007A7518">
        <w:rPr>
          <w:rFonts w:cs="Calibri"/>
        </w:rPr>
        <w:t>etting</w:t>
      </w:r>
      <w:r w:rsidR="00CD131E">
        <w:rPr>
          <w:rFonts w:cs="Calibri"/>
          <w:b/>
          <w:bCs/>
        </w:rPr>
        <w:t xml:space="preserve"> </w:t>
      </w:r>
      <w:r w:rsidR="00CD131E" w:rsidRPr="00CD131E">
        <w:rPr>
          <w:rFonts w:cs="Calibri"/>
        </w:rPr>
        <w:t>up</w:t>
      </w:r>
      <w:r w:rsidR="00CD131E">
        <w:rPr>
          <w:rFonts w:cs="Calibri"/>
          <w:b/>
          <w:bCs/>
        </w:rPr>
        <w:t xml:space="preserve"> V</w:t>
      </w:r>
      <w:r>
        <w:rPr>
          <w:rFonts w:cs="Calibri"/>
          <w:b/>
          <w:bCs/>
        </w:rPr>
        <w:t xml:space="preserve">irtual </w:t>
      </w:r>
      <w:r w:rsidR="00CD131E">
        <w:rPr>
          <w:rFonts w:cs="Calibri"/>
          <w:b/>
          <w:bCs/>
        </w:rPr>
        <w:t>Net</w:t>
      </w:r>
      <w:r>
        <w:rPr>
          <w:rFonts w:cs="Calibri"/>
          <w:b/>
          <w:bCs/>
        </w:rPr>
        <w:t>work</w:t>
      </w:r>
      <w:r w:rsidR="00CD131E">
        <w:rPr>
          <w:rFonts w:cs="Calibri"/>
          <w:b/>
          <w:bCs/>
        </w:rPr>
        <w:t>s, Subnets,</w:t>
      </w:r>
      <w:r>
        <w:rPr>
          <w:rFonts w:cs="Calibri"/>
          <w:b/>
          <w:bCs/>
        </w:rPr>
        <w:t xml:space="preserve"> NICs,</w:t>
      </w:r>
      <w:r w:rsidR="00CD131E">
        <w:rPr>
          <w:rFonts w:cs="Calibri"/>
          <w:b/>
          <w:bCs/>
        </w:rPr>
        <w:t xml:space="preserve"> NSGs,</w:t>
      </w:r>
      <w:r>
        <w:rPr>
          <w:rFonts w:cs="Calibri"/>
          <w:b/>
          <w:bCs/>
        </w:rPr>
        <w:t xml:space="preserve"> ASGs, Service Tags</w:t>
      </w:r>
      <w:r w:rsidR="00CD131E"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 xml:space="preserve">UDRs, LBs, Peering, </w:t>
      </w:r>
      <w:r w:rsidR="00CD131E">
        <w:rPr>
          <w:rFonts w:cs="Calibri"/>
          <w:b/>
          <w:bCs/>
        </w:rPr>
        <w:t>Service Endpoints, Private Endpoints, DNS.</w:t>
      </w:r>
      <w:r>
        <w:rPr>
          <w:rFonts w:cs="Calibri"/>
          <w:b/>
          <w:bCs/>
        </w:rPr>
        <w:t xml:space="preserve"> </w:t>
      </w:r>
    </w:p>
    <w:p w14:paraId="6677E9CF" w14:textId="3FA5ACA7" w:rsidR="00CD131E" w:rsidRDefault="007A7518" w:rsidP="00D20D93">
      <w:pPr>
        <w:pStyle w:val="NoSpacing"/>
        <w:numPr>
          <w:ilvl w:val="0"/>
          <w:numId w:val="5"/>
        </w:numPr>
        <w:jc w:val="both"/>
        <w:rPr>
          <w:rFonts w:cs="Calibri"/>
          <w:b/>
          <w:bCs/>
        </w:rPr>
      </w:pPr>
      <w:r>
        <w:rPr>
          <w:rFonts w:cs="Calibri"/>
        </w:rPr>
        <w:t xml:space="preserve">Proficient </w:t>
      </w:r>
      <w:r w:rsidRPr="007A7518">
        <w:rPr>
          <w:rFonts w:cs="Calibri"/>
        </w:rPr>
        <w:t>with Setting up</w:t>
      </w:r>
      <w:r>
        <w:rPr>
          <w:rFonts w:cs="Calibri"/>
          <w:b/>
          <w:bCs/>
        </w:rPr>
        <w:t xml:space="preserve"> NVAs </w:t>
      </w:r>
      <w:r w:rsidRPr="007A7518">
        <w:rPr>
          <w:rFonts w:cs="Calibri"/>
        </w:rPr>
        <w:t>like</w:t>
      </w:r>
      <w:r>
        <w:rPr>
          <w:rFonts w:cs="Calibri"/>
          <w:b/>
          <w:bCs/>
        </w:rPr>
        <w:t xml:space="preserve"> Firewall, Application Gateways, Traffic Manager, Front Door.</w:t>
      </w:r>
    </w:p>
    <w:p w14:paraId="35778A49" w14:textId="30EEBEA4" w:rsidR="007A7518" w:rsidRDefault="007A7518" w:rsidP="00D20D93">
      <w:pPr>
        <w:pStyle w:val="NoSpacing"/>
        <w:numPr>
          <w:ilvl w:val="0"/>
          <w:numId w:val="5"/>
        </w:numPr>
        <w:jc w:val="both"/>
        <w:rPr>
          <w:rFonts w:cs="Calibri"/>
          <w:b/>
          <w:bCs/>
        </w:rPr>
      </w:pPr>
      <w:r>
        <w:rPr>
          <w:rFonts w:cs="Calibri"/>
        </w:rPr>
        <w:t xml:space="preserve">Proficient with </w:t>
      </w:r>
      <w:r w:rsidRPr="007C1FAB">
        <w:rPr>
          <w:rFonts w:cs="Calibri"/>
          <w:b/>
          <w:bCs/>
        </w:rPr>
        <w:t>Cloud</w:t>
      </w:r>
      <w:r>
        <w:rPr>
          <w:rFonts w:cs="Calibri"/>
        </w:rPr>
        <w:t xml:space="preserve"> </w:t>
      </w:r>
      <w:r w:rsidRPr="007A7518">
        <w:rPr>
          <w:rFonts w:cs="Calibri"/>
          <w:b/>
          <w:bCs/>
        </w:rPr>
        <w:t>Compute</w:t>
      </w:r>
      <w:r>
        <w:rPr>
          <w:rFonts w:cs="Calibri"/>
        </w:rPr>
        <w:t xml:space="preserve"> Services like </w:t>
      </w:r>
      <w:r w:rsidRPr="007A7518">
        <w:rPr>
          <w:rFonts w:cs="Calibri"/>
          <w:b/>
          <w:bCs/>
        </w:rPr>
        <w:t>V</w:t>
      </w:r>
      <w:r w:rsidR="008955B3">
        <w:rPr>
          <w:rFonts w:cs="Calibri"/>
          <w:b/>
          <w:bCs/>
        </w:rPr>
        <w:t xml:space="preserve">irtual </w:t>
      </w:r>
      <w:r w:rsidRPr="007A7518">
        <w:rPr>
          <w:rFonts w:cs="Calibri"/>
          <w:b/>
          <w:bCs/>
        </w:rPr>
        <w:t>M</w:t>
      </w:r>
      <w:r w:rsidR="008955B3">
        <w:rPr>
          <w:rFonts w:cs="Calibri"/>
          <w:b/>
          <w:bCs/>
        </w:rPr>
        <w:t>achine</w:t>
      </w:r>
      <w:r w:rsidRPr="007A7518">
        <w:rPr>
          <w:rFonts w:cs="Calibri"/>
          <w:b/>
          <w:bCs/>
        </w:rPr>
        <w:t>s</w:t>
      </w:r>
      <w:r w:rsidR="008955B3">
        <w:rPr>
          <w:rFonts w:cs="Calibri"/>
          <w:b/>
          <w:bCs/>
        </w:rPr>
        <w:t xml:space="preserve"> and Virtual Machine </w:t>
      </w:r>
      <w:r w:rsidR="00F11797">
        <w:rPr>
          <w:rFonts w:cs="Calibri"/>
          <w:b/>
          <w:bCs/>
        </w:rPr>
        <w:t>Scale Sets</w:t>
      </w:r>
      <w:r w:rsidRPr="007A7518">
        <w:rPr>
          <w:rFonts w:cs="Calibri"/>
          <w:b/>
          <w:bCs/>
        </w:rPr>
        <w:t>.</w:t>
      </w:r>
    </w:p>
    <w:p w14:paraId="38EF533D" w14:textId="5126AD27" w:rsidR="007A7518" w:rsidRPr="008955B3" w:rsidRDefault="007A7518" w:rsidP="00D20D93">
      <w:pPr>
        <w:pStyle w:val="NoSpacing"/>
        <w:numPr>
          <w:ilvl w:val="0"/>
          <w:numId w:val="5"/>
        </w:numPr>
        <w:jc w:val="both"/>
        <w:rPr>
          <w:rFonts w:cs="Calibri"/>
          <w:b/>
          <w:bCs/>
        </w:rPr>
      </w:pPr>
      <w:r>
        <w:rPr>
          <w:rFonts w:cs="Calibri"/>
        </w:rPr>
        <w:t xml:space="preserve">Proficient with </w:t>
      </w:r>
      <w:r w:rsidR="008955B3" w:rsidRPr="007C1FAB">
        <w:rPr>
          <w:rFonts w:cs="Calibri"/>
          <w:b/>
          <w:bCs/>
        </w:rPr>
        <w:t>Serverless</w:t>
      </w:r>
      <w:r w:rsidR="008955B3">
        <w:rPr>
          <w:rFonts w:cs="Calibri"/>
        </w:rPr>
        <w:t xml:space="preserve"> Solutions like </w:t>
      </w:r>
      <w:r w:rsidRPr="007A7518">
        <w:rPr>
          <w:rFonts w:cs="Calibri"/>
          <w:b/>
          <w:bCs/>
        </w:rPr>
        <w:t>Containers, Dockers, Kubernetes, App Service Plans, Azure Functions, Logic Apps</w:t>
      </w:r>
      <w:r>
        <w:rPr>
          <w:rFonts w:cs="Calibri"/>
        </w:rPr>
        <w:t xml:space="preserve"> and </w:t>
      </w:r>
      <w:r w:rsidRPr="007A7518">
        <w:rPr>
          <w:rFonts w:cs="Calibri"/>
          <w:b/>
          <w:bCs/>
        </w:rPr>
        <w:t>Automation Account</w:t>
      </w:r>
      <w:r>
        <w:rPr>
          <w:rFonts w:cs="Calibri"/>
        </w:rPr>
        <w:t>.</w:t>
      </w:r>
    </w:p>
    <w:p w14:paraId="1C93B418" w14:textId="125C86E5" w:rsidR="008955B3" w:rsidRPr="008955B3" w:rsidRDefault="008955B3" w:rsidP="00D20D93">
      <w:pPr>
        <w:pStyle w:val="NoSpacing"/>
        <w:numPr>
          <w:ilvl w:val="0"/>
          <w:numId w:val="5"/>
        </w:numPr>
        <w:jc w:val="both"/>
        <w:rPr>
          <w:rFonts w:cs="Calibri"/>
          <w:b/>
          <w:bCs/>
        </w:rPr>
      </w:pPr>
      <w:r>
        <w:rPr>
          <w:rFonts w:cs="Calibri"/>
        </w:rPr>
        <w:t xml:space="preserve">Proficient with </w:t>
      </w:r>
      <w:r w:rsidRPr="007C1FAB">
        <w:rPr>
          <w:rFonts w:cs="Calibri"/>
          <w:b/>
          <w:bCs/>
        </w:rPr>
        <w:t>Cloud</w:t>
      </w:r>
      <w:r>
        <w:rPr>
          <w:rFonts w:cs="Calibri"/>
        </w:rPr>
        <w:t xml:space="preserve"> </w:t>
      </w:r>
      <w:r w:rsidRPr="008955B3">
        <w:rPr>
          <w:rFonts w:cs="Calibri"/>
          <w:b/>
          <w:bCs/>
        </w:rPr>
        <w:t>Database</w:t>
      </w:r>
      <w:r>
        <w:rPr>
          <w:rFonts w:cs="Calibri"/>
        </w:rPr>
        <w:t xml:space="preserve"> </w:t>
      </w:r>
      <w:r w:rsidRPr="008955B3">
        <w:rPr>
          <w:rFonts w:cs="Calibri"/>
          <w:b/>
          <w:bCs/>
        </w:rPr>
        <w:t>Solutions</w:t>
      </w:r>
      <w:r>
        <w:rPr>
          <w:rFonts w:cs="Calibri"/>
        </w:rPr>
        <w:t xml:space="preserve"> for Structured, Semi Structured and Unstructured Data.</w:t>
      </w:r>
    </w:p>
    <w:p w14:paraId="2D400F70" w14:textId="03E1EC5B" w:rsidR="008955B3" w:rsidRDefault="008955B3" w:rsidP="00D20D93">
      <w:pPr>
        <w:pStyle w:val="NoSpacing"/>
        <w:numPr>
          <w:ilvl w:val="0"/>
          <w:numId w:val="5"/>
        </w:numPr>
        <w:jc w:val="both"/>
        <w:rPr>
          <w:rFonts w:cs="Calibri"/>
          <w:b/>
          <w:bCs/>
        </w:rPr>
      </w:pPr>
      <w:r>
        <w:rPr>
          <w:rFonts w:cs="Calibri"/>
        </w:rPr>
        <w:t xml:space="preserve">Proficient with solutions for </w:t>
      </w:r>
      <w:r w:rsidRPr="008955B3">
        <w:rPr>
          <w:rFonts w:cs="Calibri"/>
          <w:b/>
          <w:bCs/>
        </w:rPr>
        <w:t>OLTP (like SQL Server, MySQL, MariaDB, Post</w:t>
      </w:r>
      <w:r>
        <w:rPr>
          <w:rFonts w:cs="Calibri"/>
          <w:b/>
          <w:bCs/>
        </w:rPr>
        <w:t>g</w:t>
      </w:r>
      <w:r w:rsidRPr="008955B3">
        <w:rPr>
          <w:rFonts w:cs="Calibri"/>
          <w:b/>
          <w:bCs/>
        </w:rPr>
        <w:t>reSQL</w:t>
      </w:r>
      <w:r>
        <w:rPr>
          <w:rFonts w:cs="Calibri"/>
          <w:b/>
          <w:bCs/>
        </w:rPr>
        <w:t xml:space="preserve"> and </w:t>
      </w:r>
      <w:r w:rsidR="00A93699">
        <w:rPr>
          <w:rFonts w:cs="Calibri"/>
          <w:b/>
          <w:bCs/>
        </w:rPr>
        <w:t>Cosmos DB</w:t>
      </w:r>
      <w:r w:rsidRPr="008955B3">
        <w:rPr>
          <w:rFonts w:cs="Calibri"/>
          <w:b/>
          <w:bCs/>
        </w:rPr>
        <w:t>)</w:t>
      </w:r>
      <w:r>
        <w:rPr>
          <w:rFonts w:cs="Calibri"/>
        </w:rPr>
        <w:t xml:space="preserve"> and </w:t>
      </w:r>
      <w:r w:rsidRPr="008955B3">
        <w:rPr>
          <w:rFonts w:cs="Calibri"/>
          <w:b/>
          <w:bCs/>
        </w:rPr>
        <w:t>OLAP</w:t>
      </w:r>
      <w:r>
        <w:rPr>
          <w:rFonts w:cs="Calibri"/>
          <w:b/>
          <w:bCs/>
        </w:rPr>
        <w:t xml:space="preserve"> </w:t>
      </w:r>
      <w:r w:rsidRPr="008955B3">
        <w:rPr>
          <w:rFonts w:cs="Calibri"/>
          <w:b/>
          <w:bCs/>
        </w:rPr>
        <w:t>(like Synapse).</w:t>
      </w:r>
    </w:p>
    <w:p w14:paraId="173CD9F4" w14:textId="722D9AB0" w:rsidR="008955B3" w:rsidRDefault="008955B3" w:rsidP="00D20D93">
      <w:pPr>
        <w:pStyle w:val="NoSpacing"/>
        <w:numPr>
          <w:ilvl w:val="0"/>
          <w:numId w:val="5"/>
        </w:numPr>
        <w:jc w:val="both"/>
        <w:rPr>
          <w:rFonts w:cs="Calibri"/>
          <w:b/>
          <w:bCs/>
        </w:rPr>
      </w:pPr>
      <w:r>
        <w:rPr>
          <w:rFonts w:cs="Calibri"/>
        </w:rPr>
        <w:lastRenderedPageBreak/>
        <w:t xml:space="preserve">Proficient </w:t>
      </w:r>
      <w:r w:rsidR="00F60F4B">
        <w:rPr>
          <w:rFonts w:cs="Calibri"/>
        </w:rPr>
        <w:t>in setting up</w:t>
      </w:r>
      <w:r>
        <w:rPr>
          <w:rFonts w:cs="Calibri"/>
        </w:rPr>
        <w:t xml:space="preserve"> </w:t>
      </w:r>
      <w:r w:rsidR="007C1FAB" w:rsidRPr="007C1FAB">
        <w:rPr>
          <w:rFonts w:cs="Calibri"/>
          <w:b/>
          <w:bCs/>
        </w:rPr>
        <w:t>Cloud</w:t>
      </w:r>
      <w:r w:rsidR="007C1FAB">
        <w:rPr>
          <w:rFonts w:cs="Calibri"/>
        </w:rPr>
        <w:t xml:space="preserve"> </w:t>
      </w:r>
      <w:r w:rsidRPr="008955B3">
        <w:rPr>
          <w:rFonts w:cs="Calibri"/>
          <w:b/>
          <w:bCs/>
        </w:rPr>
        <w:t>Monitoring</w:t>
      </w:r>
      <w:r>
        <w:rPr>
          <w:rFonts w:cs="Calibri"/>
        </w:rPr>
        <w:t xml:space="preserve"> Solutions using </w:t>
      </w:r>
      <w:r w:rsidRPr="008955B3">
        <w:rPr>
          <w:rFonts w:cs="Calibri"/>
          <w:b/>
          <w:bCs/>
        </w:rPr>
        <w:t>Log Analytics Workspace</w:t>
      </w:r>
      <w:r>
        <w:rPr>
          <w:rFonts w:cs="Calibri"/>
        </w:rPr>
        <w:t xml:space="preserve">, </w:t>
      </w:r>
      <w:r w:rsidRPr="008955B3">
        <w:rPr>
          <w:rFonts w:cs="Calibri"/>
          <w:b/>
          <w:bCs/>
        </w:rPr>
        <w:t>Azure Monitor</w:t>
      </w:r>
      <w:r>
        <w:rPr>
          <w:rFonts w:cs="Calibri"/>
          <w:b/>
          <w:bCs/>
        </w:rPr>
        <w:t xml:space="preserve"> </w:t>
      </w:r>
      <w:r w:rsidRPr="00F60F4B">
        <w:rPr>
          <w:rFonts w:cs="Calibri"/>
        </w:rPr>
        <w:t>and</w:t>
      </w:r>
      <w:r>
        <w:rPr>
          <w:rFonts w:cs="Calibri"/>
          <w:b/>
          <w:bCs/>
        </w:rPr>
        <w:t xml:space="preserve"> Splunk.</w:t>
      </w:r>
    </w:p>
    <w:p w14:paraId="5C6680F7" w14:textId="094328FB" w:rsidR="008955B3" w:rsidRDefault="008955B3" w:rsidP="00D20D93">
      <w:pPr>
        <w:pStyle w:val="NoSpacing"/>
        <w:numPr>
          <w:ilvl w:val="0"/>
          <w:numId w:val="5"/>
        </w:numPr>
        <w:jc w:val="both"/>
        <w:rPr>
          <w:rFonts w:cs="Calibri"/>
          <w:b/>
          <w:bCs/>
        </w:rPr>
      </w:pPr>
      <w:r>
        <w:rPr>
          <w:rFonts w:cs="Calibri"/>
        </w:rPr>
        <w:t xml:space="preserve">Proficient with setting up </w:t>
      </w:r>
      <w:r w:rsidR="00F60F4B" w:rsidRPr="007C1FAB">
        <w:rPr>
          <w:rFonts w:cs="Calibri"/>
          <w:b/>
          <w:bCs/>
        </w:rPr>
        <w:t>C</w:t>
      </w:r>
      <w:r w:rsidRPr="007C1FAB">
        <w:rPr>
          <w:rFonts w:cs="Calibri"/>
          <w:b/>
          <w:bCs/>
        </w:rPr>
        <w:t>loud</w:t>
      </w:r>
      <w:r>
        <w:rPr>
          <w:rFonts w:cs="Calibri"/>
        </w:rPr>
        <w:t xml:space="preserve"> </w:t>
      </w:r>
      <w:r w:rsidRPr="008955B3">
        <w:rPr>
          <w:rFonts w:cs="Calibri"/>
          <w:b/>
          <w:bCs/>
        </w:rPr>
        <w:t>Security</w:t>
      </w:r>
      <w:r>
        <w:rPr>
          <w:rFonts w:cs="Calibri"/>
        </w:rPr>
        <w:t xml:space="preserve"> using </w:t>
      </w:r>
      <w:r w:rsidRPr="008955B3">
        <w:rPr>
          <w:rFonts w:cs="Calibri"/>
          <w:b/>
          <w:bCs/>
        </w:rPr>
        <w:t>Defender for Cloud</w:t>
      </w:r>
      <w:r>
        <w:rPr>
          <w:rFonts w:cs="Calibri"/>
          <w:b/>
          <w:bCs/>
        </w:rPr>
        <w:t xml:space="preserve"> and Prisma Cloud for CSPM</w:t>
      </w:r>
      <w:r>
        <w:rPr>
          <w:rFonts w:cs="Calibri"/>
        </w:rPr>
        <w:t xml:space="preserve">. Setting up </w:t>
      </w:r>
      <w:r w:rsidRPr="008955B3">
        <w:rPr>
          <w:rFonts w:cs="Calibri"/>
          <w:b/>
          <w:bCs/>
        </w:rPr>
        <w:t>SIEM</w:t>
      </w:r>
      <w:r>
        <w:rPr>
          <w:rFonts w:cs="Calibri"/>
        </w:rPr>
        <w:t xml:space="preserve"> and </w:t>
      </w:r>
      <w:r w:rsidRPr="008955B3">
        <w:rPr>
          <w:rFonts w:cs="Calibri"/>
          <w:b/>
          <w:bCs/>
        </w:rPr>
        <w:t>SOAR</w:t>
      </w:r>
      <w:r>
        <w:rPr>
          <w:rFonts w:cs="Calibri"/>
        </w:rPr>
        <w:t xml:space="preserve"> solution using </w:t>
      </w:r>
      <w:r w:rsidRPr="008955B3">
        <w:rPr>
          <w:rFonts w:cs="Calibri"/>
          <w:b/>
          <w:bCs/>
        </w:rPr>
        <w:t>Sentinel</w:t>
      </w:r>
      <w:r>
        <w:rPr>
          <w:rFonts w:cs="Calibri"/>
        </w:rPr>
        <w:t xml:space="preserve">. Managing </w:t>
      </w:r>
      <w:r w:rsidRPr="008955B3">
        <w:rPr>
          <w:rFonts w:cs="Calibri"/>
          <w:b/>
          <w:bCs/>
        </w:rPr>
        <w:t>secrets</w:t>
      </w:r>
      <w:r>
        <w:rPr>
          <w:rFonts w:cs="Calibri"/>
        </w:rPr>
        <w:t xml:space="preserve"> using </w:t>
      </w:r>
      <w:r w:rsidRPr="008955B3">
        <w:rPr>
          <w:rFonts w:cs="Calibri"/>
          <w:b/>
          <w:bCs/>
        </w:rPr>
        <w:t>vaults</w:t>
      </w:r>
      <w:r>
        <w:rPr>
          <w:rFonts w:cs="Calibri"/>
        </w:rPr>
        <w:t>.</w:t>
      </w:r>
    </w:p>
    <w:p w14:paraId="2672B3DC" w14:textId="706986D4" w:rsidR="005E5F5F" w:rsidRPr="005E5F5F" w:rsidRDefault="005E5F5F" w:rsidP="00D20D93">
      <w:pPr>
        <w:pStyle w:val="NoSpacing"/>
        <w:numPr>
          <w:ilvl w:val="0"/>
          <w:numId w:val="5"/>
        </w:numPr>
        <w:jc w:val="both"/>
        <w:rPr>
          <w:rFonts w:cs="Calibri"/>
        </w:rPr>
      </w:pPr>
      <w:r>
        <w:rPr>
          <w:rFonts w:cs="Calibri"/>
        </w:rPr>
        <w:t xml:space="preserve">Good Knowledge in implementing </w:t>
      </w:r>
      <w:r w:rsidRPr="005E5F5F">
        <w:rPr>
          <w:rFonts w:cs="Calibri"/>
          <w:b/>
          <w:bCs/>
        </w:rPr>
        <w:t>DevOps</w:t>
      </w:r>
      <w:r>
        <w:rPr>
          <w:rFonts w:cs="Calibri"/>
        </w:rPr>
        <w:t xml:space="preserve"> </w:t>
      </w:r>
      <w:r w:rsidRPr="00511920">
        <w:rPr>
          <w:rFonts w:cs="Calibri"/>
          <w:b/>
          <w:bCs/>
        </w:rPr>
        <w:t xml:space="preserve">Continuous Integration </w:t>
      </w:r>
      <w:r w:rsidRPr="004048D5">
        <w:rPr>
          <w:rFonts w:cs="Calibri"/>
        </w:rPr>
        <w:t>and</w:t>
      </w:r>
      <w:r w:rsidRPr="00511920">
        <w:rPr>
          <w:rFonts w:cs="Calibri"/>
          <w:b/>
          <w:bCs/>
        </w:rPr>
        <w:t xml:space="preserve"> Continuous Delivery</w:t>
      </w:r>
      <w:r>
        <w:rPr>
          <w:rFonts w:cs="Calibri"/>
        </w:rPr>
        <w:t xml:space="preserve"> </w:t>
      </w:r>
      <w:r w:rsidRPr="005E5F5F">
        <w:rPr>
          <w:rFonts w:cs="Calibri"/>
          <w:b/>
          <w:bCs/>
        </w:rPr>
        <w:t>(CI/CD)</w:t>
      </w:r>
      <w:r>
        <w:rPr>
          <w:rFonts w:cs="Calibri"/>
        </w:rPr>
        <w:t xml:space="preserve"> pipelines using </w:t>
      </w:r>
      <w:r w:rsidRPr="005E5F5F">
        <w:rPr>
          <w:rFonts w:cs="Calibri"/>
          <w:b/>
          <w:bCs/>
        </w:rPr>
        <w:t>GitHub</w:t>
      </w:r>
      <w:r>
        <w:rPr>
          <w:rFonts w:cs="Calibri"/>
        </w:rPr>
        <w:t xml:space="preserve">, </w:t>
      </w:r>
      <w:r w:rsidRPr="005E5F5F">
        <w:rPr>
          <w:rFonts w:cs="Calibri"/>
          <w:b/>
          <w:bCs/>
        </w:rPr>
        <w:t>Jenkins</w:t>
      </w:r>
      <w:r>
        <w:rPr>
          <w:rFonts w:cs="Calibri"/>
        </w:rPr>
        <w:t xml:space="preserve">, </w:t>
      </w:r>
      <w:r w:rsidRPr="005E5F5F">
        <w:rPr>
          <w:rFonts w:cs="Calibri"/>
          <w:b/>
          <w:bCs/>
        </w:rPr>
        <w:t>Terraform</w:t>
      </w:r>
      <w:r>
        <w:rPr>
          <w:rFonts w:cs="Calibri"/>
        </w:rPr>
        <w:t xml:space="preserve"> </w:t>
      </w:r>
      <w:r w:rsidRPr="005E5F5F">
        <w:rPr>
          <w:rFonts w:cs="Calibri"/>
          <w:b/>
          <w:bCs/>
        </w:rPr>
        <w:t>Enterprise</w:t>
      </w:r>
      <w:r w:rsidR="004048D5">
        <w:rPr>
          <w:rFonts w:cs="Calibri"/>
          <w:b/>
          <w:bCs/>
        </w:rPr>
        <w:t>.</w:t>
      </w:r>
    </w:p>
    <w:p w14:paraId="0F93F869" w14:textId="246FCED8" w:rsidR="00511920" w:rsidRPr="00511920" w:rsidRDefault="00A25424" w:rsidP="00D20D93">
      <w:pPr>
        <w:pStyle w:val="NoSpacing"/>
        <w:numPr>
          <w:ilvl w:val="0"/>
          <w:numId w:val="5"/>
        </w:numPr>
        <w:jc w:val="both"/>
        <w:rPr>
          <w:rFonts w:cs="Calibri"/>
        </w:rPr>
      </w:pPr>
      <w:r w:rsidRPr="0081653C">
        <w:rPr>
          <w:rFonts w:cs="Calibri"/>
        </w:rPr>
        <w:t xml:space="preserve">Experience in </w:t>
      </w:r>
      <w:r w:rsidR="00511920">
        <w:rPr>
          <w:rFonts w:cs="Calibri"/>
        </w:rPr>
        <w:t xml:space="preserve">performing </w:t>
      </w:r>
      <w:r w:rsidR="00511920" w:rsidRPr="00511920">
        <w:rPr>
          <w:rFonts w:cs="Calibri"/>
          <w:b/>
          <w:bCs/>
        </w:rPr>
        <w:t>Assessments</w:t>
      </w:r>
      <w:r w:rsidR="00511920">
        <w:rPr>
          <w:rFonts w:cs="Calibri"/>
          <w:b/>
          <w:bCs/>
        </w:rPr>
        <w:t xml:space="preserve"> using Azure Migrate, Zerto</w:t>
      </w:r>
      <w:r w:rsidR="004727F9">
        <w:rPr>
          <w:rFonts w:cs="Calibri"/>
          <w:b/>
          <w:bCs/>
        </w:rPr>
        <w:t xml:space="preserve"> and</w:t>
      </w:r>
      <w:r w:rsidR="00511920">
        <w:rPr>
          <w:rFonts w:cs="Calibri"/>
          <w:b/>
          <w:bCs/>
        </w:rPr>
        <w:t xml:space="preserve"> </w:t>
      </w:r>
      <w:proofErr w:type="spellStart"/>
      <w:r w:rsidR="00511920">
        <w:rPr>
          <w:rFonts w:cs="Calibri"/>
          <w:b/>
          <w:bCs/>
        </w:rPr>
        <w:t>Cloudamize</w:t>
      </w:r>
      <w:proofErr w:type="spellEnd"/>
      <w:r w:rsidR="004727F9">
        <w:rPr>
          <w:rFonts w:cs="Calibri"/>
          <w:b/>
          <w:bCs/>
        </w:rPr>
        <w:t>.</w:t>
      </w:r>
    </w:p>
    <w:p w14:paraId="09154379" w14:textId="3CD6CB2A" w:rsidR="00511920" w:rsidRDefault="00511920" w:rsidP="00D20D93">
      <w:pPr>
        <w:pStyle w:val="NoSpacing"/>
        <w:numPr>
          <w:ilvl w:val="0"/>
          <w:numId w:val="5"/>
        </w:numPr>
        <w:jc w:val="both"/>
        <w:rPr>
          <w:rFonts w:cs="Calibri"/>
        </w:rPr>
      </w:pPr>
      <w:r>
        <w:rPr>
          <w:rFonts w:cs="Calibri"/>
        </w:rPr>
        <w:t xml:space="preserve">Experience in </w:t>
      </w:r>
      <w:r w:rsidRPr="00511920">
        <w:rPr>
          <w:rFonts w:cs="Calibri"/>
          <w:b/>
          <w:bCs/>
        </w:rPr>
        <w:t>M</w:t>
      </w:r>
      <w:r w:rsidR="00A25424" w:rsidRPr="00511920">
        <w:rPr>
          <w:rFonts w:cs="Calibri"/>
          <w:b/>
          <w:bCs/>
        </w:rPr>
        <w:t>igrating</w:t>
      </w:r>
      <w:r w:rsidR="00A25424" w:rsidRPr="0081653C">
        <w:rPr>
          <w:rFonts w:cs="Calibri"/>
        </w:rPr>
        <w:t xml:space="preserve"> On-premises applications</w:t>
      </w:r>
      <w:r>
        <w:rPr>
          <w:rFonts w:cs="Calibri"/>
        </w:rPr>
        <w:t xml:space="preserve"> </w:t>
      </w:r>
      <w:r w:rsidR="00A25424" w:rsidRPr="0081653C">
        <w:rPr>
          <w:rFonts w:cs="Calibri"/>
        </w:rPr>
        <w:t xml:space="preserve">to Cloud using </w:t>
      </w:r>
      <w:r w:rsidRPr="004048D5">
        <w:rPr>
          <w:rFonts w:cs="Calibri"/>
          <w:b/>
          <w:bCs/>
        </w:rPr>
        <w:t xml:space="preserve">Azure Migrate, </w:t>
      </w:r>
      <w:r w:rsidR="000E510C">
        <w:rPr>
          <w:rFonts w:cs="Calibri"/>
          <w:b/>
          <w:bCs/>
        </w:rPr>
        <w:t xml:space="preserve">Zerto, </w:t>
      </w:r>
      <w:r w:rsidRPr="004048D5">
        <w:rPr>
          <w:rFonts w:cs="Calibri"/>
          <w:b/>
          <w:bCs/>
        </w:rPr>
        <w:t>Azure Site Recovery</w:t>
      </w:r>
      <w:r>
        <w:rPr>
          <w:rFonts w:cs="Calibri"/>
        </w:rPr>
        <w:t xml:space="preserve"> and </w:t>
      </w:r>
      <w:proofErr w:type="spellStart"/>
      <w:r w:rsidR="00B617D5" w:rsidRPr="004048D5">
        <w:rPr>
          <w:rFonts w:cs="Calibri"/>
          <w:b/>
          <w:bCs/>
        </w:rPr>
        <w:t>DoubleTake</w:t>
      </w:r>
      <w:proofErr w:type="spellEnd"/>
      <w:r w:rsidR="004048D5">
        <w:rPr>
          <w:rFonts w:cs="Calibri"/>
        </w:rPr>
        <w:t>.</w:t>
      </w:r>
    </w:p>
    <w:p w14:paraId="6C365AE5" w14:textId="477D51BD" w:rsidR="00A25424" w:rsidRDefault="00511920" w:rsidP="00D20D93">
      <w:pPr>
        <w:pStyle w:val="NoSpacing"/>
        <w:numPr>
          <w:ilvl w:val="0"/>
          <w:numId w:val="5"/>
        </w:numPr>
        <w:jc w:val="both"/>
        <w:rPr>
          <w:rFonts w:cs="Calibri"/>
        </w:rPr>
      </w:pPr>
      <w:r w:rsidRPr="00511920">
        <w:rPr>
          <w:rFonts w:cs="Calibri"/>
        </w:rPr>
        <w:t>Expertise in developing</w:t>
      </w:r>
      <w:r>
        <w:rPr>
          <w:rFonts w:cs="Calibri"/>
          <w:b/>
          <w:bCs/>
        </w:rPr>
        <w:t xml:space="preserve"> </w:t>
      </w:r>
      <w:proofErr w:type="spellStart"/>
      <w:r>
        <w:rPr>
          <w:rFonts w:cs="Calibri"/>
          <w:b/>
          <w:bCs/>
        </w:rPr>
        <w:t>IaC</w:t>
      </w:r>
      <w:proofErr w:type="spellEnd"/>
      <w:r>
        <w:rPr>
          <w:rFonts w:cs="Calibri"/>
          <w:b/>
          <w:bCs/>
        </w:rPr>
        <w:t xml:space="preserve"> </w:t>
      </w:r>
      <w:r w:rsidRPr="00511920">
        <w:rPr>
          <w:rFonts w:cs="Calibri"/>
        </w:rPr>
        <w:t>using</w:t>
      </w:r>
      <w:r>
        <w:rPr>
          <w:rFonts w:cs="Calibri"/>
          <w:b/>
          <w:bCs/>
        </w:rPr>
        <w:t xml:space="preserve"> Cloud CLI, PowerShell, </w:t>
      </w:r>
      <w:r w:rsidR="00A25424" w:rsidRPr="0081653C">
        <w:rPr>
          <w:rFonts w:cs="Calibri"/>
          <w:b/>
          <w:bCs/>
        </w:rPr>
        <w:t>Terraform</w:t>
      </w:r>
      <w:r w:rsidR="00A25424" w:rsidRPr="0081653C">
        <w:rPr>
          <w:rFonts w:cs="Calibri"/>
        </w:rPr>
        <w:t xml:space="preserve"> and</w:t>
      </w:r>
      <w:r w:rsidR="005E5F5F">
        <w:rPr>
          <w:rFonts w:cs="Calibri"/>
          <w:b/>
          <w:bCs/>
        </w:rPr>
        <w:t xml:space="preserve"> ARM</w:t>
      </w:r>
      <w:r w:rsidR="00A25424" w:rsidRPr="0081653C">
        <w:rPr>
          <w:rFonts w:cs="Calibri"/>
          <w:b/>
          <w:bCs/>
        </w:rPr>
        <w:t xml:space="preserve"> templates</w:t>
      </w:r>
      <w:r w:rsidR="00A25424" w:rsidRPr="0081653C">
        <w:rPr>
          <w:rFonts w:cs="Calibri"/>
        </w:rPr>
        <w:t>.</w:t>
      </w:r>
    </w:p>
    <w:p w14:paraId="3B3250E4" w14:textId="31194C3C" w:rsidR="00A25424" w:rsidRPr="0081653C" w:rsidRDefault="00A25424" w:rsidP="00D20D93">
      <w:pPr>
        <w:pStyle w:val="NoSpacing"/>
        <w:numPr>
          <w:ilvl w:val="0"/>
          <w:numId w:val="5"/>
        </w:numPr>
        <w:jc w:val="both"/>
        <w:rPr>
          <w:rFonts w:cs="Calibri"/>
        </w:rPr>
      </w:pPr>
      <w:r w:rsidRPr="0081653C">
        <w:rPr>
          <w:rFonts w:cs="Calibri"/>
        </w:rPr>
        <w:t>Exper</w:t>
      </w:r>
      <w:r w:rsidR="00511920">
        <w:rPr>
          <w:rFonts w:cs="Calibri"/>
        </w:rPr>
        <w:t>ience</w:t>
      </w:r>
      <w:r w:rsidRPr="0081653C">
        <w:rPr>
          <w:rFonts w:cs="Calibri"/>
        </w:rPr>
        <w:t xml:space="preserve"> in deploying microservices, application improvement, and upgradation utilizing Azure administrations like </w:t>
      </w:r>
      <w:r w:rsidRPr="0081653C">
        <w:rPr>
          <w:rFonts w:cs="Calibri"/>
          <w:b/>
          <w:bCs/>
        </w:rPr>
        <w:t xml:space="preserve">Kubernetes Service (AKS), Container Services, MySQL DB, and Grafana, Azure pipelines, </w:t>
      </w:r>
      <w:r w:rsidR="001A15D5" w:rsidRPr="001A15D5">
        <w:rPr>
          <w:rFonts w:cs="Calibri"/>
        </w:rPr>
        <w:t>and</w:t>
      </w:r>
      <w:r w:rsidR="001A15D5">
        <w:rPr>
          <w:rFonts w:cs="Calibri"/>
          <w:b/>
          <w:bCs/>
        </w:rPr>
        <w:t xml:space="preserve"> </w:t>
      </w:r>
      <w:r w:rsidRPr="0081653C">
        <w:rPr>
          <w:rFonts w:cs="Calibri"/>
          <w:b/>
          <w:bCs/>
        </w:rPr>
        <w:t>RBAC</w:t>
      </w:r>
      <w:r w:rsidRPr="0081653C">
        <w:rPr>
          <w:rFonts w:cs="Calibri"/>
        </w:rPr>
        <w:t>.</w:t>
      </w:r>
    </w:p>
    <w:p w14:paraId="708A9FCF" w14:textId="77AA8AD0" w:rsidR="00A25424" w:rsidRPr="0081653C" w:rsidRDefault="00A25424" w:rsidP="00D20D93">
      <w:pPr>
        <w:pStyle w:val="NoSpacing"/>
        <w:numPr>
          <w:ilvl w:val="0"/>
          <w:numId w:val="5"/>
        </w:numPr>
        <w:jc w:val="both"/>
        <w:rPr>
          <w:rFonts w:cs="Calibri"/>
        </w:rPr>
      </w:pPr>
      <w:r w:rsidRPr="0081653C">
        <w:rPr>
          <w:rFonts w:cs="Calibri"/>
        </w:rPr>
        <w:t xml:space="preserve">Expertise in </w:t>
      </w:r>
      <w:r w:rsidRPr="0081653C">
        <w:rPr>
          <w:rFonts w:cs="Calibri"/>
          <w:b/>
          <w:bCs/>
        </w:rPr>
        <w:t>Terraform</w:t>
      </w:r>
      <w:r w:rsidRPr="0081653C">
        <w:rPr>
          <w:rFonts w:cs="Calibri"/>
        </w:rPr>
        <w:t xml:space="preserve"> to create </w:t>
      </w:r>
      <w:r w:rsidRPr="0081653C">
        <w:rPr>
          <w:rFonts w:cs="Calibri"/>
          <w:b/>
          <w:bCs/>
        </w:rPr>
        <w:t xml:space="preserve">infrastructure on </w:t>
      </w:r>
      <w:r w:rsidR="00CB1054">
        <w:rPr>
          <w:rFonts w:cs="Calibri"/>
          <w:b/>
          <w:bCs/>
        </w:rPr>
        <w:t>Cloud</w:t>
      </w:r>
      <w:r w:rsidRPr="0081653C">
        <w:rPr>
          <w:rFonts w:cs="Calibri"/>
        </w:rPr>
        <w:t xml:space="preserve">. </w:t>
      </w:r>
      <w:r w:rsidR="00511920" w:rsidRPr="00511920">
        <w:rPr>
          <w:rFonts w:cs="Calibri"/>
          <w:b/>
          <w:bCs/>
        </w:rPr>
        <w:t xml:space="preserve">Developed </w:t>
      </w:r>
      <w:r w:rsidR="00503FFE">
        <w:rPr>
          <w:rFonts w:cs="Calibri"/>
          <w:b/>
          <w:bCs/>
        </w:rPr>
        <w:t>5</w:t>
      </w:r>
      <w:r w:rsidR="00511920" w:rsidRPr="00511920">
        <w:rPr>
          <w:rFonts w:cs="Calibri"/>
          <w:b/>
          <w:bCs/>
        </w:rPr>
        <w:t>0+</w:t>
      </w:r>
      <w:r w:rsidRPr="0081653C">
        <w:rPr>
          <w:rFonts w:cs="Calibri"/>
        </w:rPr>
        <w:t xml:space="preserve"> </w:t>
      </w:r>
      <w:r w:rsidR="00511920">
        <w:rPr>
          <w:rFonts w:cs="Calibri"/>
        </w:rPr>
        <w:t xml:space="preserve">internal </w:t>
      </w:r>
      <w:r w:rsidR="00511920" w:rsidRPr="00511920">
        <w:rPr>
          <w:rFonts w:cs="Calibri"/>
          <w:b/>
          <w:bCs/>
        </w:rPr>
        <w:t>terraform modules</w:t>
      </w:r>
      <w:r w:rsidR="00511920">
        <w:rPr>
          <w:rFonts w:cs="Calibri"/>
        </w:rPr>
        <w:t xml:space="preserve"> for internal</w:t>
      </w:r>
      <w:r w:rsidRPr="0081653C">
        <w:rPr>
          <w:rFonts w:cs="Calibri"/>
        </w:rPr>
        <w:t xml:space="preserve"> </w:t>
      </w:r>
      <w:r w:rsidRPr="00511920">
        <w:rPr>
          <w:rFonts w:cs="Calibri"/>
          <w:b/>
          <w:bCs/>
        </w:rPr>
        <w:t xml:space="preserve">automated infrastructure </w:t>
      </w:r>
      <w:r w:rsidR="00511920" w:rsidRPr="00511920">
        <w:rPr>
          <w:rFonts w:cs="Calibri"/>
          <w:b/>
          <w:bCs/>
        </w:rPr>
        <w:t>deployment</w:t>
      </w:r>
      <w:r w:rsidR="00511920">
        <w:rPr>
          <w:rFonts w:cs="Calibri"/>
        </w:rPr>
        <w:t xml:space="preserve"> and </w:t>
      </w:r>
      <w:r w:rsidRPr="00511920">
        <w:rPr>
          <w:rFonts w:cs="Calibri"/>
          <w:b/>
          <w:bCs/>
        </w:rPr>
        <w:t>management</w:t>
      </w:r>
      <w:r w:rsidRPr="0081653C">
        <w:rPr>
          <w:rFonts w:cs="Calibri"/>
        </w:rPr>
        <w:t>.</w:t>
      </w:r>
    </w:p>
    <w:p w14:paraId="0EFE07F4" w14:textId="0F0A5477" w:rsidR="00214A30" w:rsidRPr="0081653C" w:rsidRDefault="00214A30" w:rsidP="00D20D93">
      <w:pPr>
        <w:pStyle w:val="NoSpacing"/>
        <w:numPr>
          <w:ilvl w:val="0"/>
          <w:numId w:val="5"/>
        </w:numPr>
        <w:jc w:val="both"/>
        <w:rPr>
          <w:rFonts w:cs="Calibri"/>
          <w:b/>
          <w:bCs/>
        </w:rPr>
      </w:pPr>
      <w:r>
        <w:rPr>
          <w:rFonts w:cs="Calibri"/>
        </w:rPr>
        <w:t xml:space="preserve">Worked with the </w:t>
      </w:r>
      <w:r w:rsidRPr="00214A30">
        <w:rPr>
          <w:rFonts w:cs="Calibri"/>
          <w:b/>
          <w:bCs/>
        </w:rPr>
        <w:t xml:space="preserve">Terraform </w:t>
      </w:r>
      <w:r w:rsidR="00511920">
        <w:rPr>
          <w:rFonts w:cs="Calibri"/>
          <w:b/>
          <w:bCs/>
        </w:rPr>
        <w:t>E</w:t>
      </w:r>
      <w:r w:rsidR="00511920" w:rsidRPr="00214A30">
        <w:rPr>
          <w:rFonts w:cs="Calibri"/>
          <w:b/>
          <w:bCs/>
        </w:rPr>
        <w:t>nterprise</w:t>
      </w:r>
      <w:r>
        <w:rPr>
          <w:rFonts w:cs="Calibri"/>
        </w:rPr>
        <w:t xml:space="preserve"> </w:t>
      </w:r>
      <w:r w:rsidR="00511920">
        <w:rPr>
          <w:rFonts w:cs="Calibri"/>
        </w:rPr>
        <w:t>to</w:t>
      </w:r>
      <w:r>
        <w:rPr>
          <w:rFonts w:cs="Calibri"/>
        </w:rPr>
        <w:t xml:space="preserve"> set up </w:t>
      </w:r>
      <w:r w:rsidR="00511920" w:rsidRPr="00CB1054">
        <w:rPr>
          <w:rFonts w:cs="Calibri"/>
          <w:b/>
          <w:bCs/>
        </w:rPr>
        <w:t>customer</w:t>
      </w:r>
      <w:r w:rsidR="00511920">
        <w:rPr>
          <w:rFonts w:cs="Calibri"/>
        </w:rPr>
        <w:t xml:space="preserve"> </w:t>
      </w:r>
      <w:r w:rsidR="00511920" w:rsidRPr="00CB1054">
        <w:rPr>
          <w:rFonts w:cs="Calibri"/>
          <w:b/>
          <w:bCs/>
        </w:rPr>
        <w:t>orgs</w:t>
      </w:r>
      <w:r w:rsidR="00511920">
        <w:rPr>
          <w:rFonts w:cs="Calibri"/>
        </w:rPr>
        <w:t xml:space="preserve"> and </w:t>
      </w:r>
      <w:r w:rsidR="00511920" w:rsidRPr="00CB1054">
        <w:rPr>
          <w:rFonts w:cs="Calibri"/>
          <w:b/>
          <w:bCs/>
        </w:rPr>
        <w:t>application</w:t>
      </w:r>
      <w:r w:rsidR="00511920">
        <w:rPr>
          <w:rFonts w:cs="Calibri"/>
        </w:rPr>
        <w:t xml:space="preserve"> </w:t>
      </w:r>
      <w:r w:rsidR="00511920" w:rsidRPr="00CB1054">
        <w:rPr>
          <w:rFonts w:cs="Calibri"/>
          <w:b/>
          <w:bCs/>
        </w:rPr>
        <w:t>workspaces</w:t>
      </w:r>
      <w:r w:rsidR="00511920">
        <w:rPr>
          <w:rFonts w:cs="Calibri"/>
        </w:rPr>
        <w:t xml:space="preserve"> for cloud deployment pipelines</w:t>
      </w:r>
      <w:r>
        <w:rPr>
          <w:rFonts w:cs="Calibri"/>
        </w:rPr>
        <w:t>.</w:t>
      </w:r>
    </w:p>
    <w:p w14:paraId="5648DDA7" w14:textId="1962E181" w:rsidR="00A25424" w:rsidRPr="0081653C" w:rsidRDefault="00A25424" w:rsidP="00D20D93">
      <w:pPr>
        <w:pStyle w:val="NoSpacing"/>
        <w:numPr>
          <w:ilvl w:val="0"/>
          <w:numId w:val="5"/>
        </w:numPr>
        <w:jc w:val="both"/>
        <w:rPr>
          <w:rFonts w:cs="Calibri"/>
        </w:rPr>
      </w:pPr>
      <w:r w:rsidRPr="0081653C">
        <w:rPr>
          <w:rFonts w:cs="Calibri"/>
        </w:rPr>
        <w:t xml:space="preserve">Written templates for </w:t>
      </w:r>
      <w:r w:rsidRPr="0081653C">
        <w:rPr>
          <w:rFonts w:cs="Calibri"/>
          <w:b/>
          <w:bCs/>
        </w:rPr>
        <w:t>Azure infrastructure</w:t>
      </w:r>
      <w:r w:rsidRPr="0081653C">
        <w:rPr>
          <w:rFonts w:cs="Calibri"/>
        </w:rPr>
        <w:t xml:space="preserve"> as code </w:t>
      </w:r>
      <w:r w:rsidR="00511920">
        <w:rPr>
          <w:rFonts w:cs="Calibri"/>
        </w:rPr>
        <w:t xml:space="preserve">using </w:t>
      </w:r>
      <w:r w:rsidR="00511920" w:rsidRPr="00503FFE">
        <w:rPr>
          <w:rFonts w:cs="Calibri"/>
          <w:b/>
          <w:bCs/>
        </w:rPr>
        <w:t>ARM</w:t>
      </w:r>
      <w:r w:rsidR="00511920">
        <w:rPr>
          <w:rFonts w:cs="Calibri"/>
        </w:rPr>
        <w:t xml:space="preserve"> </w:t>
      </w:r>
      <w:r w:rsidR="00511920" w:rsidRPr="00503FFE">
        <w:rPr>
          <w:rFonts w:cs="Calibri"/>
          <w:b/>
          <w:bCs/>
        </w:rPr>
        <w:t>Templates</w:t>
      </w:r>
      <w:r w:rsidR="00511920">
        <w:rPr>
          <w:rFonts w:cs="Calibri"/>
        </w:rPr>
        <w:t xml:space="preserve"> </w:t>
      </w:r>
      <w:r w:rsidRPr="0081653C">
        <w:rPr>
          <w:rFonts w:cs="Calibri"/>
        </w:rPr>
        <w:t xml:space="preserve">to build the environments staging and production. </w:t>
      </w:r>
    </w:p>
    <w:p w14:paraId="6E4C923C" w14:textId="10A5DCBE" w:rsidR="00A25424" w:rsidRDefault="00A25424" w:rsidP="00D20D93">
      <w:pPr>
        <w:pStyle w:val="NoSpacing"/>
        <w:numPr>
          <w:ilvl w:val="0"/>
          <w:numId w:val="5"/>
        </w:numPr>
        <w:jc w:val="both"/>
        <w:rPr>
          <w:rFonts w:cs="Calibri"/>
        </w:rPr>
      </w:pPr>
      <w:r w:rsidRPr="0081653C">
        <w:rPr>
          <w:rFonts w:cs="Calibri"/>
        </w:rPr>
        <w:t xml:space="preserve">Created and </w:t>
      </w:r>
      <w:r w:rsidRPr="0044166C">
        <w:rPr>
          <w:rFonts w:cs="Calibri"/>
          <w:b/>
          <w:bCs/>
        </w:rPr>
        <w:t>automated</w:t>
      </w:r>
      <w:r w:rsidRPr="0081653C">
        <w:rPr>
          <w:rFonts w:cs="Calibri"/>
        </w:rPr>
        <w:t xml:space="preserve"> the </w:t>
      </w:r>
      <w:r w:rsidRPr="0044166C">
        <w:rPr>
          <w:rFonts w:cs="Calibri"/>
          <w:b/>
          <w:bCs/>
        </w:rPr>
        <w:t>Jenkins pipeline</w:t>
      </w:r>
      <w:r w:rsidRPr="0081653C">
        <w:rPr>
          <w:rFonts w:cs="Calibri"/>
        </w:rPr>
        <w:t xml:space="preserve"> for the applications</w:t>
      </w:r>
      <w:r w:rsidR="0044166C">
        <w:rPr>
          <w:rFonts w:cs="Calibri"/>
        </w:rPr>
        <w:t>.</w:t>
      </w:r>
    </w:p>
    <w:p w14:paraId="3EA1BF6A" w14:textId="4A9A5792" w:rsidR="0044166C" w:rsidRPr="0081653C" w:rsidRDefault="0044166C" w:rsidP="00D20D93">
      <w:pPr>
        <w:pStyle w:val="NoSpacing"/>
        <w:numPr>
          <w:ilvl w:val="0"/>
          <w:numId w:val="5"/>
        </w:numPr>
        <w:jc w:val="both"/>
        <w:rPr>
          <w:rFonts w:cs="Calibri"/>
        </w:rPr>
      </w:pPr>
      <w:r>
        <w:rPr>
          <w:rFonts w:cs="Calibri"/>
        </w:rPr>
        <w:t xml:space="preserve">Setup </w:t>
      </w:r>
      <w:r w:rsidRPr="00503FFE">
        <w:rPr>
          <w:rFonts w:cs="Calibri"/>
          <w:b/>
          <w:bCs/>
        </w:rPr>
        <w:t>Prisma Policy Pipeline</w:t>
      </w:r>
      <w:r>
        <w:rPr>
          <w:rFonts w:cs="Calibri"/>
        </w:rPr>
        <w:t xml:space="preserve"> with </w:t>
      </w:r>
      <w:r w:rsidRPr="00503FFE">
        <w:rPr>
          <w:rFonts w:cs="Calibri"/>
          <w:b/>
          <w:bCs/>
        </w:rPr>
        <w:t>GitHub</w:t>
      </w:r>
      <w:r>
        <w:rPr>
          <w:rFonts w:cs="Calibri"/>
        </w:rPr>
        <w:t xml:space="preserve">, </w:t>
      </w:r>
      <w:r w:rsidRPr="00503FFE">
        <w:rPr>
          <w:rFonts w:cs="Calibri"/>
          <w:b/>
          <w:bCs/>
        </w:rPr>
        <w:t>Python</w:t>
      </w:r>
      <w:r>
        <w:rPr>
          <w:rFonts w:cs="Calibri"/>
        </w:rPr>
        <w:t xml:space="preserve"> and </w:t>
      </w:r>
      <w:r w:rsidRPr="00503FFE">
        <w:rPr>
          <w:rFonts w:cs="Calibri"/>
          <w:b/>
          <w:bCs/>
        </w:rPr>
        <w:t>Azure Automation Account</w:t>
      </w:r>
      <w:r>
        <w:rPr>
          <w:rFonts w:cs="Calibri"/>
        </w:rPr>
        <w:t>.</w:t>
      </w:r>
    </w:p>
    <w:p w14:paraId="61BDD811" w14:textId="55594674" w:rsidR="00501814" w:rsidRPr="0081653C" w:rsidRDefault="00A25424" w:rsidP="00D20D93">
      <w:pPr>
        <w:pStyle w:val="NoSpacing"/>
        <w:numPr>
          <w:ilvl w:val="0"/>
          <w:numId w:val="5"/>
        </w:numPr>
        <w:jc w:val="both"/>
        <w:rPr>
          <w:rFonts w:cs="Calibri"/>
        </w:rPr>
      </w:pPr>
      <w:r w:rsidRPr="0081653C">
        <w:rPr>
          <w:rFonts w:cs="Calibri"/>
        </w:rPr>
        <w:t xml:space="preserve">Used </w:t>
      </w:r>
      <w:r w:rsidRPr="0081653C">
        <w:rPr>
          <w:rFonts w:cs="Calibri"/>
          <w:b/>
          <w:bCs/>
        </w:rPr>
        <w:t>GIT</w:t>
      </w:r>
      <w:r w:rsidRPr="0081653C">
        <w:rPr>
          <w:rFonts w:cs="Calibri"/>
        </w:rPr>
        <w:t xml:space="preserve"> as a source code management tool for an application and set up the </w:t>
      </w:r>
      <w:r w:rsidRPr="0081653C">
        <w:rPr>
          <w:rFonts w:cs="Calibri"/>
          <w:b/>
          <w:bCs/>
        </w:rPr>
        <w:t>GIT</w:t>
      </w:r>
      <w:r w:rsidR="00E20C79">
        <w:rPr>
          <w:rFonts w:cs="Calibri"/>
          <w:b/>
          <w:bCs/>
        </w:rPr>
        <w:t>HUB</w:t>
      </w:r>
      <w:r w:rsidRPr="0081653C">
        <w:rPr>
          <w:rFonts w:cs="Calibri"/>
        </w:rPr>
        <w:t xml:space="preserve"> </w:t>
      </w:r>
      <w:r w:rsidRPr="00503FFE">
        <w:rPr>
          <w:rFonts w:cs="Calibri"/>
          <w:b/>
          <w:bCs/>
        </w:rPr>
        <w:t>branching</w:t>
      </w:r>
      <w:r w:rsidRPr="0081653C">
        <w:rPr>
          <w:rFonts w:cs="Calibri"/>
        </w:rPr>
        <w:t xml:space="preserve"> </w:t>
      </w:r>
      <w:r w:rsidRPr="00503FFE">
        <w:rPr>
          <w:rFonts w:cs="Calibri"/>
          <w:b/>
          <w:bCs/>
        </w:rPr>
        <w:t>strategy</w:t>
      </w:r>
      <w:r w:rsidRPr="0081653C">
        <w:rPr>
          <w:rFonts w:cs="Calibri"/>
        </w:rPr>
        <w:t>.</w:t>
      </w:r>
    </w:p>
    <w:p w14:paraId="1EE1B5C1" w14:textId="208EBF5A" w:rsidR="00536520" w:rsidRPr="0081653C" w:rsidRDefault="00A25424" w:rsidP="00D20D93">
      <w:pPr>
        <w:pStyle w:val="NoSpacing"/>
        <w:numPr>
          <w:ilvl w:val="0"/>
          <w:numId w:val="5"/>
        </w:numPr>
        <w:jc w:val="both"/>
        <w:rPr>
          <w:rFonts w:cs="Calibri"/>
          <w:b/>
          <w:bCs/>
        </w:rPr>
      </w:pPr>
      <w:r w:rsidRPr="0081653C">
        <w:rPr>
          <w:rFonts w:cs="Calibri"/>
        </w:rPr>
        <w:t xml:space="preserve">Having strong and progressive experience in the </w:t>
      </w:r>
      <w:r w:rsidR="00107EAD">
        <w:rPr>
          <w:rFonts w:cs="Calibri"/>
          <w:b/>
          <w:bCs/>
        </w:rPr>
        <w:t>S</w:t>
      </w:r>
      <w:r w:rsidRPr="00107EAD">
        <w:rPr>
          <w:rFonts w:cs="Calibri"/>
          <w:b/>
          <w:bCs/>
        </w:rPr>
        <w:t xml:space="preserve">erver </w:t>
      </w:r>
      <w:r w:rsidR="00107EAD">
        <w:rPr>
          <w:rFonts w:cs="Calibri"/>
          <w:b/>
          <w:bCs/>
        </w:rPr>
        <w:t>I</w:t>
      </w:r>
      <w:r w:rsidRPr="00107EAD">
        <w:rPr>
          <w:rFonts w:cs="Calibri"/>
          <w:b/>
          <w:bCs/>
        </w:rPr>
        <w:t xml:space="preserve">nstallation </w:t>
      </w:r>
      <w:r w:rsidRPr="00107EAD">
        <w:rPr>
          <w:rFonts w:cs="Calibri"/>
        </w:rPr>
        <w:t>and</w:t>
      </w:r>
      <w:r w:rsidRPr="00107EAD">
        <w:rPr>
          <w:rFonts w:cs="Calibri"/>
          <w:b/>
          <w:bCs/>
        </w:rPr>
        <w:t xml:space="preserve"> </w:t>
      </w:r>
      <w:r w:rsidR="00107EAD">
        <w:rPr>
          <w:rFonts w:cs="Calibri"/>
          <w:b/>
          <w:bCs/>
        </w:rPr>
        <w:t>A</w:t>
      </w:r>
      <w:r w:rsidRPr="00107EAD">
        <w:rPr>
          <w:rFonts w:cs="Calibri"/>
          <w:b/>
          <w:bCs/>
        </w:rPr>
        <w:t>dministration</w:t>
      </w:r>
      <w:r w:rsidRPr="0081653C">
        <w:rPr>
          <w:rFonts w:cs="Calibri"/>
          <w:b/>
          <w:bCs/>
        </w:rPr>
        <w:t>.</w:t>
      </w:r>
    </w:p>
    <w:p w14:paraId="654AD043" w14:textId="7E6C53D6" w:rsidR="0044166C" w:rsidRDefault="0044166C" w:rsidP="00D20D93">
      <w:pPr>
        <w:pStyle w:val="NoSpacing"/>
        <w:numPr>
          <w:ilvl w:val="0"/>
          <w:numId w:val="5"/>
        </w:numPr>
        <w:jc w:val="both"/>
        <w:rPr>
          <w:rFonts w:cs="Calibri"/>
        </w:rPr>
      </w:pPr>
      <w:r>
        <w:rPr>
          <w:rFonts w:cs="Calibri"/>
        </w:rPr>
        <w:t xml:space="preserve">Experience in </w:t>
      </w:r>
      <w:r w:rsidRPr="0044166C">
        <w:rPr>
          <w:rFonts w:cs="Calibri"/>
          <w:b/>
          <w:bCs/>
        </w:rPr>
        <w:t xml:space="preserve">developing GUI Tools </w:t>
      </w:r>
      <w:r w:rsidRPr="0044166C">
        <w:rPr>
          <w:rFonts w:cs="Calibri"/>
        </w:rPr>
        <w:t>and</w:t>
      </w:r>
      <w:r w:rsidRPr="0044166C">
        <w:rPr>
          <w:rFonts w:cs="Calibri"/>
          <w:b/>
          <w:bCs/>
        </w:rPr>
        <w:t xml:space="preserve"> utilities using C# .Net, VBScript, PowerShell</w:t>
      </w:r>
      <w:r>
        <w:rPr>
          <w:rFonts w:cs="Calibri"/>
        </w:rPr>
        <w:t xml:space="preserve">, </w:t>
      </w:r>
      <w:r w:rsidRPr="00C31A2C">
        <w:rPr>
          <w:rFonts w:cs="Calibri"/>
          <w:b/>
          <w:bCs/>
        </w:rPr>
        <w:t>BAT scripting</w:t>
      </w:r>
      <w:r>
        <w:rPr>
          <w:rFonts w:cs="Calibri"/>
        </w:rPr>
        <w:t>.</w:t>
      </w:r>
    </w:p>
    <w:p w14:paraId="0C18D1B7" w14:textId="277FE2A0" w:rsidR="0044166C" w:rsidRPr="0044166C" w:rsidRDefault="0044166C" w:rsidP="00D20D93">
      <w:pPr>
        <w:pStyle w:val="NoSpacing"/>
        <w:numPr>
          <w:ilvl w:val="0"/>
          <w:numId w:val="5"/>
        </w:numPr>
        <w:jc w:val="both"/>
        <w:rPr>
          <w:rFonts w:cs="Calibri"/>
          <w:b/>
          <w:bCs/>
        </w:rPr>
      </w:pPr>
      <w:r>
        <w:rPr>
          <w:rFonts w:cs="Calibri"/>
        </w:rPr>
        <w:t xml:space="preserve">Expertise in developing </w:t>
      </w:r>
      <w:r w:rsidRPr="00C71BA8">
        <w:rPr>
          <w:rFonts w:cs="Calibri"/>
        </w:rPr>
        <w:t>software</w:t>
      </w:r>
      <w:r w:rsidRPr="0044166C">
        <w:rPr>
          <w:rFonts w:cs="Calibri"/>
          <w:b/>
          <w:bCs/>
        </w:rPr>
        <w:t xml:space="preserve"> </w:t>
      </w:r>
      <w:r w:rsidRPr="00C71BA8">
        <w:rPr>
          <w:rFonts w:cs="Calibri"/>
        </w:rPr>
        <w:t>builds</w:t>
      </w:r>
      <w:r>
        <w:rPr>
          <w:rFonts w:cs="Calibri"/>
        </w:rPr>
        <w:t xml:space="preserve"> to </w:t>
      </w:r>
      <w:r w:rsidRPr="0044166C">
        <w:rPr>
          <w:rFonts w:cs="Calibri"/>
          <w:b/>
          <w:bCs/>
        </w:rPr>
        <w:t>MSIs</w:t>
      </w:r>
      <w:r>
        <w:rPr>
          <w:rFonts w:cs="Calibri"/>
        </w:rPr>
        <w:t xml:space="preserve"> using </w:t>
      </w:r>
      <w:r w:rsidRPr="0044166C">
        <w:rPr>
          <w:rFonts w:cs="Calibri"/>
          <w:b/>
          <w:bCs/>
        </w:rPr>
        <w:t>Windows Installer, InstallShield, PowerShell App Deployment Toolkit</w:t>
      </w:r>
      <w:r>
        <w:rPr>
          <w:rFonts w:cs="Calibri"/>
          <w:b/>
          <w:bCs/>
        </w:rPr>
        <w:t xml:space="preserve"> (PADT)</w:t>
      </w:r>
      <w:r w:rsidRPr="0044166C">
        <w:rPr>
          <w:rFonts w:cs="Calibri"/>
          <w:b/>
          <w:bCs/>
        </w:rPr>
        <w:t>.</w:t>
      </w:r>
    </w:p>
    <w:p w14:paraId="1E9E71B7" w14:textId="7E2A58FF" w:rsidR="0044166C" w:rsidRDefault="0044166C" w:rsidP="00D20D93">
      <w:pPr>
        <w:pStyle w:val="NoSpacing"/>
        <w:numPr>
          <w:ilvl w:val="0"/>
          <w:numId w:val="5"/>
        </w:numPr>
        <w:jc w:val="both"/>
        <w:rPr>
          <w:rFonts w:cs="Calibri"/>
        </w:rPr>
      </w:pPr>
      <w:r>
        <w:rPr>
          <w:rFonts w:cs="Calibri"/>
        </w:rPr>
        <w:t xml:space="preserve">Developed </w:t>
      </w:r>
      <w:r w:rsidRPr="0044166C">
        <w:rPr>
          <w:rFonts w:cs="Calibri"/>
          <w:b/>
          <w:bCs/>
        </w:rPr>
        <w:t>React</w:t>
      </w:r>
      <w:r>
        <w:rPr>
          <w:rFonts w:cs="Calibri"/>
        </w:rPr>
        <w:t xml:space="preserve"> based </w:t>
      </w:r>
      <w:r w:rsidRPr="0044166C">
        <w:rPr>
          <w:rFonts w:cs="Calibri"/>
          <w:b/>
          <w:bCs/>
        </w:rPr>
        <w:t>web application</w:t>
      </w:r>
      <w:r>
        <w:rPr>
          <w:rFonts w:cs="Calibri"/>
        </w:rPr>
        <w:t xml:space="preserve"> to </w:t>
      </w:r>
      <w:r w:rsidRPr="0044166C">
        <w:rPr>
          <w:rFonts w:cs="Calibri"/>
          <w:b/>
          <w:bCs/>
        </w:rPr>
        <w:t>automate</w:t>
      </w:r>
      <w:r>
        <w:rPr>
          <w:rFonts w:cs="Calibri"/>
        </w:rPr>
        <w:t xml:space="preserve"> the </w:t>
      </w:r>
      <w:r w:rsidRPr="0044166C">
        <w:rPr>
          <w:rFonts w:cs="Calibri"/>
          <w:b/>
          <w:bCs/>
        </w:rPr>
        <w:t>complete Customer onboarding process</w:t>
      </w:r>
      <w:r>
        <w:rPr>
          <w:rFonts w:cs="Calibri"/>
        </w:rPr>
        <w:t xml:space="preserve"> on </w:t>
      </w:r>
      <w:r w:rsidRPr="00D82A2E">
        <w:rPr>
          <w:rFonts w:cs="Calibri"/>
          <w:b/>
          <w:bCs/>
        </w:rPr>
        <w:t>Azure</w:t>
      </w:r>
      <w:r>
        <w:rPr>
          <w:rFonts w:cs="Calibri"/>
        </w:rPr>
        <w:t xml:space="preserve"> thereby </w:t>
      </w:r>
      <w:r w:rsidRPr="0044166C">
        <w:rPr>
          <w:rFonts w:cs="Calibri"/>
          <w:b/>
          <w:bCs/>
        </w:rPr>
        <w:t>reducing</w:t>
      </w:r>
      <w:r>
        <w:rPr>
          <w:rFonts w:cs="Calibri"/>
        </w:rPr>
        <w:t xml:space="preserve"> the </w:t>
      </w:r>
      <w:r w:rsidRPr="0044166C">
        <w:rPr>
          <w:rFonts w:cs="Calibri"/>
          <w:b/>
          <w:bCs/>
        </w:rPr>
        <w:t>onboarding timeline from 4 weeks to 1 week</w:t>
      </w:r>
      <w:r>
        <w:rPr>
          <w:rFonts w:cs="Calibri"/>
        </w:rPr>
        <w:t xml:space="preserve">. Developing backend Restful </w:t>
      </w:r>
      <w:r w:rsidRPr="00D82A2E">
        <w:rPr>
          <w:rFonts w:cs="Calibri"/>
          <w:b/>
          <w:bCs/>
        </w:rPr>
        <w:t>APIs</w:t>
      </w:r>
      <w:r>
        <w:rPr>
          <w:rFonts w:cs="Calibri"/>
        </w:rPr>
        <w:t xml:space="preserve"> using </w:t>
      </w:r>
      <w:r w:rsidRPr="00D82A2E">
        <w:rPr>
          <w:rFonts w:cs="Calibri"/>
          <w:b/>
          <w:bCs/>
        </w:rPr>
        <w:t>Automation Account</w:t>
      </w:r>
      <w:r w:rsidR="00D82A2E">
        <w:rPr>
          <w:rFonts w:cs="Calibri"/>
          <w:b/>
          <w:bCs/>
        </w:rPr>
        <w:t xml:space="preserve"> and Logic Apps</w:t>
      </w:r>
      <w:r>
        <w:rPr>
          <w:rFonts w:cs="Calibri"/>
        </w:rPr>
        <w:t>.</w:t>
      </w:r>
    </w:p>
    <w:p w14:paraId="5406757E" w14:textId="33578B1A" w:rsidR="00A25424" w:rsidRDefault="0044166C" w:rsidP="00D20D93">
      <w:pPr>
        <w:pStyle w:val="NoSpacing"/>
        <w:numPr>
          <w:ilvl w:val="0"/>
          <w:numId w:val="5"/>
        </w:numPr>
        <w:jc w:val="both"/>
        <w:rPr>
          <w:rFonts w:cs="Calibri"/>
        </w:rPr>
      </w:pPr>
      <w:r>
        <w:rPr>
          <w:rFonts w:cs="Calibri"/>
        </w:rPr>
        <w:t xml:space="preserve">Expertise in developing Java code for </w:t>
      </w:r>
      <w:r w:rsidRPr="004168AF">
        <w:rPr>
          <w:rFonts w:cs="Calibri"/>
          <w:b/>
          <w:bCs/>
        </w:rPr>
        <w:t>Selenium</w:t>
      </w:r>
      <w:r>
        <w:rPr>
          <w:rFonts w:cs="Calibri"/>
        </w:rPr>
        <w:t xml:space="preserve"> based automated </w:t>
      </w:r>
      <w:r w:rsidR="00B617D5">
        <w:rPr>
          <w:rFonts w:cs="Calibri"/>
        </w:rPr>
        <w:t>testing.</w:t>
      </w:r>
    </w:p>
    <w:p w14:paraId="12F3876B" w14:textId="61A7DD0F" w:rsidR="00B617D5" w:rsidRDefault="00B617D5" w:rsidP="00D20D93">
      <w:pPr>
        <w:pStyle w:val="NoSpacing"/>
        <w:numPr>
          <w:ilvl w:val="0"/>
          <w:numId w:val="5"/>
        </w:numPr>
        <w:jc w:val="both"/>
        <w:rPr>
          <w:rFonts w:cs="Calibri"/>
        </w:rPr>
      </w:pPr>
      <w:r>
        <w:rPr>
          <w:rFonts w:cs="Calibri"/>
        </w:rPr>
        <w:t xml:space="preserve">Aware of </w:t>
      </w:r>
      <w:r w:rsidRPr="00B617D5">
        <w:rPr>
          <w:rFonts w:cs="Calibri"/>
          <w:b/>
          <w:bCs/>
        </w:rPr>
        <w:t>AI</w:t>
      </w:r>
      <w:r>
        <w:rPr>
          <w:rFonts w:cs="Calibri"/>
        </w:rPr>
        <w:t xml:space="preserve"> Services like </w:t>
      </w:r>
      <w:r w:rsidRPr="00B617D5">
        <w:rPr>
          <w:rFonts w:cs="Calibri"/>
          <w:b/>
          <w:bCs/>
        </w:rPr>
        <w:t>Vision, Speech, Voice Recognition</w:t>
      </w:r>
      <w:r>
        <w:rPr>
          <w:rFonts w:cs="Calibri"/>
          <w:b/>
          <w:bCs/>
        </w:rPr>
        <w:t>, Document Processing</w:t>
      </w:r>
      <w:r w:rsidRPr="00B617D5">
        <w:rPr>
          <w:rFonts w:cs="Calibri"/>
          <w:b/>
          <w:bCs/>
        </w:rPr>
        <w:t xml:space="preserve"> etc.</w:t>
      </w:r>
    </w:p>
    <w:p w14:paraId="7B569549" w14:textId="2813D5A5" w:rsidR="00B617D5" w:rsidRPr="00111B06" w:rsidRDefault="00B617D5" w:rsidP="00D20D93">
      <w:pPr>
        <w:numPr>
          <w:ilvl w:val="0"/>
          <w:numId w:val="5"/>
        </w:numPr>
        <w:tabs>
          <w:tab w:val="left" w:pos="180"/>
        </w:tabs>
        <w:spacing w:after="0" w:line="240" w:lineRule="auto"/>
        <w:rPr>
          <w:rFonts w:cs="Calibri"/>
        </w:rPr>
      </w:pPr>
      <w:r w:rsidRPr="00B617D5">
        <w:rPr>
          <w:rFonts w:cs="Calibri"/>
          <w:b/>
          <w:bCs/>
        </w:rPr>
        <w:t>Self-motivated</w:t>
      </w:r>
      <w:r w:rsidRPr="00111B06">
        <w:rPr>
          <w:rFonts w:cs="Calibri"/>
        </w:rPr>
        <w:t xml:space="preserve"> professional with the </w:t>
      </w:r>
      <w:r w:rsidRPr="00B617D5">
        <w:rPr>
          <w:rFonts w:cs="Calibri"/>
          <w:b/>
          <w:bCs/>
        </w:rPr>
        <w:t>ability to learn anything</w:t>
      </w:r>
      <w:r w:rsidRPr="00111B06">
        <w:rPr>
          <w:rFonts w:cs="Calibri"/>
        </w:rPr>
        <w:t xml:space="preserve">, </w:t>
      </w:r>
      <w:r w:rsidRPr="00B617D5">
        <w:rPr>
          <w:rFonts w:cs="Calibri"/>
          <w:b/>
          <w:bCs/>
        </w:rPr>
        <w:t>make things happen</w:t>
      </w:r>
      <w:r w:rsidRPr="00111B06">
        <w:rPr>
          <w:rFonts w:cs="Calibri"/>
        </w:rPr>
        <w:t xml:space="preserve">, </w:t>
      </w:r>
      <w:r w:rsidRPr="00B617D5">
        <w:rPr>
          <w:rFonts w:cs="Calibri"/>
          <w:b/>
          <w:bCs/>
        </w:rPr>
        <w:t>work under pressure and adhere to strict deadlines</w:t>
      </w:r>
      <w:r w:rsidRPr="00111B06">
        <w:rPr>
          <w:rFonts w:cs="Calibri"/>
        </w:rPr>
        <w:t xml:space="preserve">. </w:t>
      </w:r>
      <w:r w:rsidRPr="00B617D5">
        <w:rPr>
          <w:rFonts w:cs="Calibri"/>
          <w:b/>
          <w:bCs/>
        </w:rPr>
        <w:t>Strong people and project management skills</w:t>
      </w:r>
      <w:r w:rsidRPr="00111B06">
        <w:rPr>
          <w:rFonts w:cs="Calibri"/>
        </w:rPr>
        <w:t xml:space="preserve">, including the ability to </w:t>
      </w:r>
      <w:r w:rsidRPr="00B617D5">
        <w:rPr>
          <w:rFonts w:cs="Calibri"/>
          <w:b/>
          <w:bCs/>
        </w:rPr>
        <w:t xml:space="preserve">lead multiple </w:t>
      </w:r>
      <w:r w:rsidR="00EC0D0D">
        <w:rPr>
          <w:rFonts w:cs="Calibri"/>
          <w:b/>
          <w:bCs/>
        </w:rPr>
        <w:t xml:space="preserve">teams and </w:t>
      </w:r>
      <w:r w:rsidRPr="00B617D5">
        <w:rPr>
          <w:rFonts w:cs="Calibri"/>
          <w:b/>
          <w:bCs/>
        </w:rPr>
        <w:t>simultaneous projects</w:t>
      </w:r>
      <w:r w:rsidRPr="00111B06">
        <w:rPr>
          <w:rFonts w:cs="Calibri"/>
        </w:rPr>
        <w:t xml:space="preserve">. </w:t>
      </w:r>
    </w:p>
    <w:p w14:paraId="623B48C9" w14:textId="13F5136A" w:rsidR="00B617D5" w:rsidRPr="00111B06" w:rsidRDefault="00B617D5" w:rsidP="00D20D93">
      <w:pPr>
        <w:numPr>
          <w:ilvl w:val="0"/>
          <w:numId w:val="5"/>
        </w:numPr>
        <w:tabs>
          <w:tab w:val="left" w:pos="180"/>
        </w:tabs>
        <w:spacing w:after="0" w:line="240" w:lineRule="auto"/>
        <w:rPr>
          <w:rFonts w:cs="Calibri"/>
        </w:rPr>
      </w:pPr>
      <w:r w:rsidRPr="00111B06">
        <w:rPr>
          <w:rFonts w:cs="Calibri"/>
        </w:rPr>
        <w:t xml:space="preserve">Experienced in </w:t>
      </w:r>
      <w:r w:rsidRPr="00B617D5">
        <w:rPr>
          <w:rFonts w:cs="Calibri"/>
          <w:b/>
          <w:bCs/>
        </w:rPr>
        <w:t>leading</w:t>
      </w:r>
      <w:r w:rsidRPr="00111B06">
        <w:rPr>
          <w:rFonts w:cs="Calibri"/>
        </w:rPr>
        <w:t xml:space="preserve"> the delivery and team along with reporting to </w:t>
      </w:r>
      <w:r w:rsidRPr="00B617D5">
        <w:rPr>
          <w:rFonts w:cs="Calibri"/>
          <w:b/>
          <w:bCs/>
        </w:rPr>
        <w:t>Clients, Higher Management and Excellence Team</w:t>
      </w:r>
      <w:r w:rsidR="00EC0D0D">
        <w:rPr>
          <w:rFonts w:cs="Calibri"/>
          <w:b/>
          <w:bCs/>
        </w:rPr>
        <w:t xml:space="preserve"> for Audits</w:t>
      </w:r>
      <w:r w:rsidRPr="00B617D5">
        <w:rPr>
          <w:rFonts w:cs="Calibri"/>
          <w:b/>
          <w:bCs/>
        </w:rPr>
        <w:t>.</w:t>
      </w:r>
    </w:p>
    <w:p w14:paraId="368C45EE" w14:textId="3C52876D" w:rsidR="005B776C" w:rsidRDefault="00B617D5" w:rsidP="00D20D93">
      <w:pPr>
        <w:numPr>
          <w:ilvl w:val="0"/>
          <w:numId w:val="5"/>
        </w:numPr>
        <w:tabs>
          <w:tab w:val="left" w:pos="180"/>
        </w:tabs>
        <w:spacing w:after="0" w:line="240" w:lineRule="auto"/>
        <w:rPr>
          <w:rFonts w:cs="Calibri"/>
        </w:rPr>
      </w:pPr>
      <w:r w:rsidRPr="00111B06">
        <w:rPr>
          <w:rFonts w:cs="Calibri"/>
        </w:rPr>
        <w:t xml:space="preserve">Worked in a Customer facing </w:t>
      </w:r>
      <w:r w:rsidRPr="00B617D5">
        <w:rPr>
          <w:rFonts w:cs="Calibri"/>
          <w:b/>
          <w:bCs/>
        </w:rPr>
        <w:t>Onsite</w:t>
      </w:r>
      <w:r w:rsidRPr="00111B06">
        <w:rPr>
          <w:rFonts w:cs="Calibri"/>
        </w:rPr>
        <w:t xml:space="preserve"> assignment for short term</w:t>
      </w:r>
      <w:r>
        <w:rPr>
          <w:rFonts w:cs="Calibri"/>
        </w:rPr>
        <w:t>.</w:t>
      </w:r>
    </w:p>
    <w:p w14:paraId="2F3D59CE" w14:textId="27517181" w:rsidR="006B6E2D" w:rsidRDefault="0059662A" w:rsidP="00D20D93">
      <w:pPr>
        <w:numPr>
          <w:ilvl w:val="0"/>
          <w:numId w:val="5"/>
        </w:numPr>
        <w:tabs>
          <w:tab w:val="left" w:pos="180"/>
        </w:tabs>
        <w:spacing w:after="0" w:line="240" w:lineRule="auto"/>
        <w:rPr>
          <w:rFonts w:cs="Calibri"/>
        </w:rPr>
      </w:pPr>
      <w:r>
        <w:rPr>
          <w:rFonts w:cs="Calibri"/>
        </w:rPr>
        <w:t xml:space="preserve">Worked on </w:t>
      </w:r>
      <w:r w:rsidR="00475C32" w:rsidRPr="001E560B">
        <w:rPr>
          <w:rFonts w:cs="Calibri"/>
          <w:b/>
          <w:bCs/>
        </w:rPr>
        <w:t>R</w:t>
      </w:r>
      <w:r w:rsidR="00F72AB1" w:rsidRPr="001E560B">
        <w:rPr>
          <w:rFonts w:cs="Calibri"/>
          <w:b/>
          <w:bCs/>
        </w:rPr>
        <w:t>FPs</w:t>
      </w:r>
      <w:r w:rsidR="00811476">
        <w:rPr>
          <w:rFonts w:cs="Calibri"/>
        </w:rPr>
        <w:t xml:space="preserve"> and </w:t>
      </w:r>
      <w:r w:rsidR="00811476" w:rsidRPr="00975358">
        <w:rPr>
          <w:rFonts w:cs="Calibri"/>
          <w:b/>
          <w:bCs/>
        </w:rPr>
        <w:t>RFQ</w:t>
      </w:r>
      <w:r w:rsidR="00824517" w:rsidRPr="00975358">
        <w:rPr>
          <w:rFonts w:cs="Calibri"/>
          <w:b/>
          <w:bCs/>
        </w:rPr>
        <w:t>s</w:t>
      </w:r>
      <w:r w:rsidR="00824517">
        <w:rPr>
          <w:rFonts w:cs="Calibri"/>
        </w:rPr>
        <w:t>.</w:t>
      </w:r>
      <w:r w:rsidR="00811476">
        <w:rPr>
          <w:rFonts w:cs="Calibri"/>
        </w:rPr>
        <w:t xml:space="preserve"> </w:t>
      </w:r>
      <w:r w:rsidR="00F73FE2">
        <w:rPr>
          <w:rFonts w:cs="Calibri"/>
        </w:rPr>
        <w:t>D</w:t>
      </w:r>
      <w:r w:rsidR="00811476">
        <w:rPr>
          <w:rFonts w:cs="Calibri"/>
        </w:rPr>
        <w:t>eveloped</w:t>
      </w:r>
      <w:r w:rsidR="00F72AB1">
        <w:rPr>
          <w:rFonts w:cs="Calibri"/>
        </w:rPr>
        <w:t xml:space="preserve"> </w:t>
      </w:r>
      <w:r w:rsidRPr="00975358">
        <w:rPr>
          <w:rFonts w:cs="Calibri"/>
          <w:b/>
          <w:bCs/>
        </w:rPr>
        <w:t>Business</w:t>
      </w:r>
      <w:r>
        <w:rPr>
          <w:rFonts w:cs="Calibri"/>
        </w:rPr>
        <w:t xml:space="preserve"> </w:t>
      </w:r>
      <w:r w:rsidRPr="00975358">
        <w:rPr>
          <w:rFonts w:cs="Calibri"/>
          <w:b/>
          <w:bCs/>
        </w:rPr>
        <w:t>Requirement</w:t>
      </w:r>
      <w:r>
        <w:rPr>
          <w:rFonts w:cs="Calibri"/>
        </w:rPr>
        <w:t xml:space="preserve"> </w:t>
      </w:r>
      <w:r w:rsidRPr="00975358">
        <w:rPr>
          <w:rFonts w:cs="Calibri"/>
          <w:b/>
          <w:bCs/>
        </w:rPr>
        <w:t xml:space="preserve">Document </w:t>
      </w:r>
      <w:r w:rsidR="00811476" w:rsidRPr="00975358">
        <w:rPr>
          <w:rFonts w:cs="Calibri"/>
          <w:b/>
          <w:bCs/>
        </w:rPr>
        <w:t>(</w:t>
      </w:r>
      <w:r w:rsidRPr="00975358">
        <w:rPr>
          <w:rFonts w:cs="Calibri"/>
          <w:b/>
          <w:bCs/>
        </w:rPr>
        <w:t>BRD</w:t>
      </w:r>
      <w:r w:rsidR="00811476" w:rsidRPr="00975358">
        <w:rPr>
          <w:rFonts w:cs="Calibri"/>
          <w:b/>
          <w:bCs/>
        </w:rPr>
        <w:t>)</w:t>
      </w:r>
      <w:r w:rsidR="00F73FE2">
        <w:rPr>
          <w:rFonts w:cs="Calibri"/>
        </w:rPr>
        <w:t xml:space="preserve"> and </w:t>
      </w:r>
      <w:r w:rsidR="00F73FE2" w:rsidRPr="00975358">
        <w:rPr>
          <w:rFonts w:cs="Calibri"/>
          <w:b/>
          <w:bCs/>
        </w:rPr>
        <w:t>Proposals</w:t>
      </w:r>
      <w:r w:rsidR="00811476">
        <w:rPr>
          <w:rFonts w:cs="Calibri"/>
        </w:rPr>
        <w:t xml:space="preserve">. </w:t>
      </w:r>
      <w:r w:rsidR="00F73FE2" w:rsidRPr="00975358">
        <w:rPr>
          <w:rFonts w:cs="Calibri"/>
          <w:b/>
          <w:bCs/>
        </w:rPr>
        <w:t>Successfully</w:t>
      </w:r>
      <w:r w:rsidR="00F73FE2">
        <w:rPr>
          <w:rFonts w:cs="Calibri"/>
        </w:rPr>
        <w:t xml:space="preserve"> presented the </w:t>
      </w:r>
      <w:r w:rsidR="00F73FE2" w:rsidRPr="00975358">
        <w:rPr>
          <w:rFonts w:cs="Calibri"/>
          <w:b/>
          <w:bCs/>
        </w:rPr>
        <w:t>Solutioning</w:t>
      </w:r>
      <w:r w:rsidR="00F73FE2">
        <w:rPr>
          <w:rFonts w:cs="Calibri"/>
        </w:rPr>
        <w:t xml:space="preserve"> to the customer and won the </w:t>
      </w:r>
      <w:r w:rsidR="00F73FE2" w:rsidRPr="00975358">
        <w:rPr>
          <w:rFonts w:cs="Calibri"/>
          <w:b/>
          <w:bCs/>
        </w:rPr>
        <w:t>Project</w:t>
      </w:r>
      <w:r w:rsidR="00F73FE2">
        <w:rPr>
          <w:rFonts w:cs="Calibri"/>
        </w:rPr>
        <w:t xml:space="preserve">. </w:t>
      </w:r>
      <w:r w:rsidR="00F73FE2" w:rsidRPr="00975358">
        <w:rPr>
          <w:rFonts w:cs="Calibri"/>
          <w:b/>
          <w:bCs/>
        </w:rPr>
        <w:t>Successfully</w:t>
      </w:r>
      <w:r w:rsidR="00F73FE2">
        <w:rPr>
          <w:rFonts w:cs="Calibri"/>
        </w:rPr>
        <w:t xml:space="preserve"> </w:t>
      </w:r>
      <w:r w:rsidR="00F73FE2" w:rsidRPr="00975358">
        <w:rPr>
          <w:rFonts w:cs="Calibri"/>
          <w:b/>
          <w:bCs/>
        </w:rPr>
        <w:t>implemented</w:t>
      </w:r>
      <w:r w:rsidR="00F73FE2">
        <w:rPr>
          <w:rFonts w:cs="Calibri"/>
        </w:rPr>
        <w:t xml:space="preserve"> the project </w:t>
      </w:r>
      <w:r w:rsidR="001E560B">
        <w:rPr>
          <w:rFonts w:cs="Calibri"/>
        </w:rPr>
        <w:t>for the customer.</w:t>
      </w:r>
    </w:p>
    <w:p w14:paraId="6C06DDD1" w14:textId="149A28C7" w:rsidR="00E73042" w:rsidRDefault="00E73042" w:rsidP="00D20D93">
      <w:pPr>
        <w:numPr>
          <w:ilvl w:val="0"/>
          <w:numId w:val="5"/>
        </w:numPr>
        <w:tabs>
          <w:tab w:val="left" w:pos="180"/>
        </w:tabs>
        <w:spacing w:after="0" w:line="240" w:lineRule="auto"/>
        <w:rPr>
          <w:rFonts w:cs="Calibri"/>
        </w:rPr>
      </w:pPr>
      <w:r>
        <w:rPr>
          <w:rFonts w:cs="Calibri"/>
        </w:rPr>
        <w:t xml:space="preserve">Fluent with </w:t>
      </w:r>
      <w:r w:rsidRPr="00995447">
        <w:rPr>
          <w:rFonts w:cs="Calibri"/>
          <w:b/>
          <w:bCs/>
        </w:rPr>
        <w:t>GitHub</w:t>
      </w:r>
      <w:r>
        <w:rPr>
          <w:rFonts w:cs="Calibri"/>
        </w:rPr>
        <w:t xml:space="preserve"> </w:t>
      </w:r>
      <w:r w:rsidRPr="00995447">
        <w:rPr>
          <w:rFonts w:cs="Calibri"/>
          <w:b/>
          <w:bCs/>
        </w:rPr>
        <w:t>Copilot</w:t>
      </w:r>
      <w:r>
        <w:rPr>
          <w:rFonts w:cs="Calibri"/>
        </w:rPr>
        <w:t xml:space="preserve"> </w:t>
      </w:r>
      <w:r w:rsidR="00995447">
        <w:rPr>
          <w:rFonts w:cs="Calibri"/>
        </w:rPr>
        <w:t>while developing code.</w:t>
      </w:r>
    </w:p>
    <w:p w14:paraId="309A00B3" w14:textId="77777777" w:rsidR="00D72FDD" w:rsidRPr="00EC0D0D" w:rsidRDefault="00D72FDD" w:rsidP="00D72FDD">
      <w:pPr>
        <w:tabs>
          <w:tab w:val="left" w:pos="180"/>
        </w:tabs>
        <w:spacing w:after="0" w:line="240" w:lineRule="auto"/>
        <w:ind w:left="720"/>
        <w:rPr>
          <w:rFonts w:cs="Calibri"/>
        </w:rPr>
      </w:pPr>
    </w:p>
    <w:tbl>
      <w:tblPr>
        <w:tblpPr w:leftFromText="180" w:rightFromText="180" w:vertAnchor="text" w:horzAnchor="margin" w:tblpX="-252" w:tblpY="130"/>
        <w:tblW w:w="10296" w:type="dxa"/>
        <w:tblLook w:val="04A0" w:firstRow="1" w:lastRow="0" w:firstColumn="1" w:lastColumn="0" w:noHBand="0" w:noVBand="1"/>
      </w:tblPr>
      <w:tblGrid>
        <w:gridCol w:w="10491"/>
      </w:tblGrid>
      <w:tr w:rsidR="00210FF5" w:rsidRPr="0081653C" w14:paraId="302D9648" w14:textId="77777777" w:rsidTr="00156768">
        <w:trPr>
          <w:trHeight w:val="60"/>
        </w:trPr>
        <w:tc>
          <w:tcPr>
            <w:tcW w:w="10296" w:type="dxa"/>
            <w:shd w:val="clear" w:color="auto" w:fill="auto"/>
          </w:tcPr>
          <w:p w14:paraId="3E637F1F" w14:textId="77777777" w:rsidR="005770C2" w:rsidRPr="0081653C" w:rsidRDefault="005770C2" w:rsidP="00921322">
            <w:pPr>
              <w:pBdr>
                <w:bottom w:val="single" w:sz="4" w:space="1" w:color="auto"/>
              </w:pBdr>
              <w:spacing w:after="0" w:line="240" w:lineRule="auto"/>
              <w:rPr>
                <w:rFonts w:cs="Calibri"/>
                <w:b/>
                <w:bCs/>
              </w:rPr>
            </w:pPr>
            <w:r w:rsidRPr="0081653C">
              <w:rPr>
                <w:rFonts w:cs="Calibri"/>
                <w:b/>
                <w:bCs/>
              </w:rPr>
              <w:t>TECHNICAL SKILLS</w:t>
            </w:r>
          </w:p>
          <w:p w14:paraId="0A10A2EE" w14:textId="77777777" w:rsidR="00536520" w:rsidRPr="0081653C" w:rsidRDefault="00536520" w:rsidP="00501814">
            <w:pPr>
              <w:spacing w:after="0" w:line="240" w:lineRule="auto"/>
              <w:jc w:val="both"/>
              <w:rPr>
                <w:rFonts w:cs="Calibri"/>
                <w:i/>
                <w:iCs/>
                <w:color w:val="000000"/>
              </w:rPr>
            </w:pPr>
          </w:p>
          <w:tbl>
            <w:tblPr>
              <w:tblW w:w="1025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508"/>
              <w:gridCol w:w="5747"/>
            </w:tblGrid>
            <w:tr w:rsidR="00536520" w:rsidRPr="0081653C" w14:paraId="7EDA2856" w14:textId="77777777" w:rsidTr="00D72FDD">
              <w:trPr>
                <w:trHeight w:val="278"/>
              </w:trPr>
              <w:tc>
                <w:tcPr>
                  <w:tcW w:w="4508" w:type="dxa"/>
                  <w:shd w:val="clear" w:color="auto" w:fill="auto"/>
                </w:tcPr>
                <w:p w14:paraId="3B472FB2" w14:textId="77777777" w:rsidR="00536520" w:rsidRPr="0081653C" w:rsidRDefault="00536520" w:rsidP="00203D7F">
                  <w:pPr>
                    <w:framePr w:hSpace="180" w:wrap="around" w:vAnchor="text" w:hAnchor="margin" w:x="-252" w:y="130"/>
                    <w:spacing w:after="0" w:line="240" w:lineRule="auto"/>
                    <w:contextualSpacing/>
                    <w:jc w:val="both"/>
                    <w:rPr>
                      <w:rFonts w:eastAsia="Calibri" w:cs="Calibri"/>
                      <w:b/>
                      <w:bCs/>
                    </w:rPr>
                  </w:pPr>
                  <w:r w:rsidRPr="0081653C">
                    <w:rPr>
                      <w:rFonts w:eastAsia="Calibri" w:cs="Calibri"/>
                      <w:b/>
                      <w:bCs/>
                    </w:rPr>
                    <w:t>Cloud Technologies</w:t>
                  </w:r>
                </w:p>
              </w:tc>
              <w:tc>
                <w:tcPr>
                  <w:tcW w:w="5747" w:type="dxa"/>
                  <w:shd w:val="clear" w:color="auto" w:fill="auto"/>
                </w:tcPr>
                <w:p w14:paraId="34FD9216" w14:textId="0D9D76DB" w:rsidR="00536520" w:rsidRPr="0081653C" w:rsidRDefault="00536520" w:rsidP="00203D7F">
                  <w:pPr>
                    <w:framePr w:hSpace="180" w:wrap="around" w:vAnchor="text" w:hAnchor="margin" w:x="-252" w:y="130"/>
                    <w:rPr>
                      <w:rFonts w:eastAsia="Calibri" w:cs="Calibri"/>
                    </w:rPr>
                  </w:pPr>
                  <w:r w:rsidRPr="0081653C">
                    <w:rPr>
                      <w:rFonts w:eastAsia="Calibri" w:cs="Calibri"/>
                    </w:rPr>
                    <w:t>Azure</w:t>
                  </w:r>
                </w:p>
              </w:tc>
            </w:tr>
            <w:tr w:rsidR="00536520" w:rsidRPr="0081653C" w14:paraId="6493FE39" w14:textId="77777777" w:rsidTr="0081653C">
              <w:tc>
                <w:tcPr>
                  <w:tcW w:w="4508" w:type="dxa"/>
                  <w:shd w:val="clear" w:color="auto" w:fill="auto"/>
                </w:tcPr>
                <w:p w14:paraId="124A5CFD" w14:textId="77777777" w:rsidR="00536520" w:rsidRPr="0081653C" w:rsidRDefault="00536520" w:rsidP="00203D7F">
                  <w:pPr>
                    <w:framePr w:hSpace="180" w:wrap="around" w:vAnchor="text" w:hAnchor="margin" w:x="-252" w:y="130"/>
                    <w:spacing w:after="0" w:line="240" w:lineRule="auto"/>
                    <w:contextualSpacing/>
                    <w:jc w:val="both"/>
                    <w:rPr>
                      <w:rFonts w:eastAsia="Calibri" w:cs="Calibri"/>
                      <w:b/>
                      <w:bCs/>
                    </w:rPr>
                  </w:pPr>
                  <w:r w:rsidRPr="0081653C">
                    <w:rPr>
                      <w:rFonts w:eastAsia="Calibri" w:cs="Calibri"/>
                      <w:b/>
                      <w:bCs/>
                    </w:rPr>
                    <w:t xml:space="preserve">Operating Systems </w:t>
                  </w:r>
                </w:p>
              </w:tc>
              <w:tc>
                <w:tcPr>
                  <w:tcW w:w="5747" w:type="dxa"/>
                  <w:shd w:val="clear" w:color="auto" w:fill="auto"/>
                </w:tcPr>
                <w:p w14:paraId="49DDFF32" w14:textId="275A7D94" w:rsidR="00536520" w:rsidRPr="0081653C" w:rsidRDefault="00B617D5" w:rsidP="00203D7F">
                  <w:pPr>
                    <w:framePr w:hSpace="180" w:wrap="around" w:vAnchor="text" w:hAnchor="margin" w:x="-252" w:y="130"/>
                    <w:rPr>
                      <w:rFonts w:eastAsia="Calibri" w:cs="Calibri"/>
                    </w:rPr>
                  </w:pPr>
                  <w:r w:rsidRPr="00111B06">
                    <w:rPr>
                      <w:rFonts w:cs="Calibri"/>
                    </w:rPr>
                    <w:t>Win7</w:t>
                  </w:r>
                  <w:r>
                    <w:rPr>
                      <w:rFonts w:cs="Calibri"/>
                    </w:rPr>
                    <w:t xml:space="preserve">, </w:t>
                  </w:r>
                  <w:r w:rsidRPr="00111B06">
                    <w:rPr>
                      <w:rFonts w:cs="Calibri"/>
                    </w:rPr>
                    <w:t>Win10</w:t>
                  </w:r>
                  <w:r>
                    <w:rPr>
                      <w:rFonts w:cs="Calibri"/>
                    </w:rPr>
                    <w:t>,</w:t>
                  </w:r>
                  <w:r w:rsidR="000532A9">
                    <w:rPr>
                      <w:rFonts w:cs="Calibri"/>
                    </w:rPr>
                    <w:t xml:space="preserve"> </w:t>
                  </w:r>
                  <w:r w:rsidRPr="00111B06">
                    <w:rPr>
                      <w:rFonts w:cs="Calibri"/>
                    </w:rPr>
                    <w:t>Win</w:t>
                  </w:r>
                  <w:r>
                    <w:rPr>
                      <w:rFonts w:cs="Calibri"/>
                    </w:rPr>
                    <w:t>dows</w:t>
                  </w:r>
                  <w:r w:rsidRPr="00111B06">
                    <w:rPr>
                      <w:rFonts w:cs="Calibri"/>
                    </w:rPr>
                    <w:t xml:space="preserve"> Server</w:t>
                  </w:r>
                  <w:r>
                    <w:rPr>
                      <w:rFonts w:cs="Calibri"/>
                    </w:rPr>
                    <w:t xml:space="preserve">, </w:t>
                  </w:r>
                  <w:r w:rsidR="00536520" w:rsidRPr="0081653C">
                    <w:rPr>
                      <w:rFonts w:eastAsia="Calibri" w:cs="Calibri"/>
                    </w:rPr>
                    <w:t>Linux, Ubuntu, CentOS</w:t>
                  </w:r>
                </w:p>
              </w:tc>
            </w:tr>
            <w:tr w:rsidR="00536520" w:rsidRPr="0081653C" w14:paraId="64CE6356" w14:textId="77777777" w:rsidTr="0081653C">
              <w:tc>
                <w:tcPr>
                  <w:tcW w:w="4508" w:type="dxa"/>
                  <w:shd w:val="clear" w:color="auto" w:fill="auto"/>
                </w:tcPr>
                <w:p w14:paraId="1C8CC17A" w14:textId="77777777" w:rsidR="00536520" w:rsidRPr="0081653C" w:rsidRDefault="00536520" w:rsidP="00203D7F">
                  <w:pPr>
                    <w:framePr w:hSpace="180" w:wrap="around" w:vAnchor="text" w:hAnchor="margin" w:x="-252" w:y="130"/>
                    <w:spacing w:after="0" w:line="240" w:lineRule="auto"/>
                    <w:contextualSpacing/>
                    <w:jc w:val="both"/>
                    <w:rPr>
                      <w:rFonts w:eastAsia="Calibri" w:cs="Calibri"/>
                      <w:b/>
                      <w:bCs/>
                    </w:rPr>
                  </w:pPr>
                  <w:r w:rsidRPr="0081653C">
                    <w:rPr>
                      <w:rFonts w:eastAsia="Calibri" w:cs="Calibri"/>
                      <w:b/>
                      <w:bCs/>
                    </w:rPr>
                    <w:t xml:space="preserve"> Programming/Web Technologies</w:t>
                  </w:r>
                </w:p>
              </w:tc>
              <w:tc>
                <w:tcPr>
                  <w:tcW w:w="5747" w:type="dxa"/>
                  <w:shd w:val="clear" w:color="auto" w:fill="auto"/>
                </w:tcPr>
                <w:p w14:paraId="5EE726F5" w14:textId="4FFF388B" w:rsidR="00536520" w:rsidRPr="0081653C" w:rsidRDefault="00B617D5" w:rsidP="00203D7F">
                  <w:pPr>
                    <w:framePr w:hSpace="180" w:wrap="around" w:vAnchor="text" w:hAnchor="margin" w:x="-252" w:y="130"/>
                    <w:rPr>
                      <w:rFonts w:eastAsia="Calibri" w:cs="Calibri"/>
                    </w:rPr>
                  </w:pPr>
                  <w:r>
                    <w:rPr>
                      <w:rFonts w:eastAsia="Calibri" w:cs="Calibri"/>
                    </w:rPr>
                    <w:t xml:space="preserve">C, C++, C#, </w:t>
                  </w:r>
                  <w:r w:rsidR="00536520" w:rsidRPr="0081653C">
                    <w:rPr>
                      <w:rFonts w:eastAsia="Calibri" w:cs="Calibri"/>
                    </w:rPr>
                    <w:t xml:space="preserve">Java, Python, HTML, </w:t>
                  </w:r>
                  <w:r>
                    <w:rPr>
                      <w:rFonts w:eastAsia="Calibri" w:cs="Calibri"/>
                    </w:rPr>
                    <w:t xml:space="preserve">TypeScript, </w:t>
                  </w:r>
                  <w:r w:rsidR="00536520" w:rsidRPr="0081653C">
                    <w:rPr>
                      <w:rFonts w:eastAsia="Calibri" w:cs="Calibri"/>
                    </w:rPr>
                    <w:t>CSS</w:t>
                  </w:r>
                  <w:r>
                    <w:rPr>
                      <w:rFonts w:eastAsia="Calibri" w:cs="Calibri"/>
                    </w:rPr>
                    <w:t>, React</w:t>
                  </w:r>
                </w:p>
              </w:tc>
            </w:tr>
            <w:tr w:rsidR="00536520" w:rsidRPr="0081653C" w14:paraId="1A38A1FD" w14:textId="77777777" w:rsidTr="0081653C">
              <w:tc>
                <w:tcPr>
                  <w:tcW w:w="4508" w:type="dxa"/>
                  <w:shd w:val="clear" w:color="auto" w:fill="auto"/>
                </w:tcPr>
                <w:p w14:paraId="5CC5CE61" w14:textId="77777777" w:rsidR="00536520" w:rsidRPr="0081653C" w:rsidRDefault="00536520" w:rsidP="00203D7F">
                  <w:pPr>
                    <w:framePr w:hSpace="180" w:wrap="around" w:vAnchor="text" w:hAnchor="margin" w:x="-252" w:y="130"/>
                    <w:spacing w:after="0" w:line="240" w:lineRule="auto"/>
                    <w:contextualSpacing/>
                    <w:jc w:val="both"/>
                    <w:rPr>
                      <w:rFonts w:eastAsia="Calibri" w:cs="Calibri"/>
                      <w:b/>
                      <w:bCs/>
                    </w:rPr>
                  </w:pPr>
                  <w:r w:rsidRPr="0081653C">
                    <w:rPr>
                      <w:rFonts w:eastAsia="Calibri" w:cs="Calibri"/>
                      <w:b/>
                      <w:bCs/>
                    </w:rPr>
                    <w:t>Automation Tools</w:t>
                  </w:r>
                </w:p>
              </w:tc>
              <w:tc>
                <w:tcPr>
                  <w:tcW w:w="5747" w:type="dxa"/>
                  <w:shd w:val="clear" w:color="auto" w:fill="auto"/>
                </w:tcPr>
                <w:p w14:paraId="2B8B4DE9" w14:textId="18DB1A55" w:rsidR="00536520" w:rsidRPr="0081653C" w:rsidRDefault="00536520" w:rsidP="00203D7F">
                  <w:pPr>
                    <w:framePr w:hSpace="180" w:wrap="around" w:vAnchor="text" w:hAnchor="margin" w:x="-252" w:y="130"/>
                    <w:rPr>
                      <w:rFonts w:eastAsia="Calibri" w:cs="Calibri"/>
                    </w:rPr>
                  </w:pPr>
                  <w:r w:rsidRPr="0081653C">
                    <w:rPr>
                      <w:rFonts w:eastAsia="Calibri" w:cs="Calibri"/>
                    </w:rPr>
                    <w:t>Terraform</w:t>
                  </w:r>
                  <w:r w:rsidR="000532A9">
                    <w:rPr>
                      <w:rFonts w:eastAsia="Calibri" w:cs="Calibri"/>
                    </w:rPr>
                    <w:t xml:space="preserve">, </w:t>
                  </w:r>
                  <w:r w:rsidRPr="0081653C">
                    <w:rPr>
                      <w:rFonts w:eastAsia="Calibri" w:cs="Calibri"/>
                    </w:rPr>
                    <w:t>ARM Templates</w:t>
                  </w:r>
                  <w:r w:rsidR="000532A9">
                    <w:rPr>
                      <w:rFonts w:eastAsia="Calibri" w:cs="Calibri"/>
                    </w:rPr>
                    <w:t>, Selenium</w:t>
                  </w:r>
                </w:p>
              </w:tc>
            </w:tr>
            <w:tr w:rsidR="00536520" w:rsidRPr="0081653C" w14:paraId="23FED0AC" w14:textId="77777777" w:rsidTr="0081653C">
              <w:tc>
                <w:tcPr>
                  <w:tcW w:w="4508" w:type="dxa"/>
                  <w:shd w:val="clear" w:color="auto" w:fill="auto"/>
                </w:tcPr>
                <w:p w14:paraId="69CF2482" w14:textId="77777777" w:rsidR="00536520" w:rsidRPr="0081653C" w:rsidRDefault="00536520" w:rsidP="00203D7F">
                  <w:pPr>
                    <w:framePr w:hSpace="180" w:wrap="around" w:vAnchor="text" w:hAnchor="margin" w:x="-252" w:y="130"/>
                    <w:spacing w:after="0" w:line="240" w:lineRule="auto"/>
                    <w:contextualSpacing/>
                    <w:jc w:val="both"/>
                    <w:rPr>
                      <w:rFonts w:eastAsia="Calibri" w:cs="Calibri"/>
                      <w:b/>
                      <w:bCs/>
                    </w:rPr>
                  </w:pPr>
                  <w:r w:rsidRPr="0081653C">
                    <w:rPr>
                      <w:rFonts w:eastAsia="Calibri" w:cs="Calibri"/>
                      <w:b/>
                      <w:bCs/>
                    </w:rPr>
                    <w:lastRenderedPageBreak/>
                    <w:t>Web Servers</w:t>
                  </w:r>
                </w:p>
              </w:tc>
              <w:tc>
                <w:tcPr>
                  <w:tcW w:w="5747" w:type="dxa"/>
                  <w:shd w:val="clear" w:color="auto" w:fill="auto"/>
                </w:tcPr>
                <w:p w14:paraId="4AB88623" w14:textId="3A833FFD" w:rsidR="00536520" w:rsidRPr="0081653C" w:rsidRDefault="00536520" w:rsidP="00203D7F">
                  <w:pPr>
                    <w:framePr w:hSpace="180" w:wrap="around" w:vAnchor="text" w:hAnchor="margin" w:x="-252" w:y="130"/>
                    <w:rPr>
                      <w:rFonts w:eastAsia="Calibri" w:cs="Calibri"/>
                    </w:rPr>
                  </w:pPr>
                  <w:r w:rsidRPr="0081653C">
                    <w:rPr>
                      <w:rFonts w:eastAsia="Calibri" w:cs="Calibri"/>
                    </w:rPr>
                    <w:t>APACHE Tomcat,</w:t>
                  </w:r>
                  <w:r w:rsidR="000532A9">
                    <w:rPr>
                      <w:rFonts w:eastAsia="Calibri" w:cs="Calibri"/>
                    </w:rPr>
                    <w:t xml:space="preserve"> </w:t>
                  </w:r>
                  <w:r w:rsidRPr="0081653C">
                    <w:rPr>
                      <w:rFonts w:eastAsia="Calibri" w:cs="Calibri"/>
                    </w:rPr>
                    <w:t>Nginx, Azure</w:t>
                  </w:r>
                </w:p>
              </w:tc>
            </w:tr>
            <w:tr w:rsidR="00536520" w:rsidRPr="0081653C" w14:paraId="218E57C0" w14:textId="77777777" w:rsidTr="0081653C">
              <w:tc>
                <w:tcPr>
                  <w:tcW w:w="4508" w:type="dxa"/>
                  <w:shd w:val="clear" w:color="auto" w:fill="auto"/>
                </w:tcPr>
                <w:p w14:paraId="019815CE" w14:textId="4B9FB9A3" w:rsidR="00536520" w:rsidRPr="0081653C" w:rsidRDefault="00536520" w:rsidP="00203D7F">
                  <w:pPr>
                    <w:framePr w:hSpace="180" w:wrap="around" w:vAnchor="text" w:hAnchor="margin" w:x="-252" w:y="130"/>
                    <w:spacing w:after="0" w:line="240" w:lineRule="auto"/>
                    <w:contextualSpacing/>
                    <w:jc w:val="both"/>
                    <w:rPr>
                      <w:rFonts w:eastAsia="Calibri" w:cs="Calibri"/>
                      <w:b/>
                      <w:bCs/>
                    </w:rPr>
                  </w:pPr>
                  <w:r w:rsidRPr="0081653C">
                    <w:rPr>
                      <w:rFonts w:eastAsia="Calibri" w:cs="Calibri"/>
                      <w:b/>
                      <w:bCs/>
                    </w:rPr>
                    <w:t>Networking/protocol</w:t>
                  </w:r>
                  <w:r w:rsidR="000532A9">
                    <w:rPr>
                      <w:rFonts w:eastAsia="Calibri" w:cs="Calibri"/>
                      <w:b/>
                      <w:bCs/>
                    </w:rPr>
                    <w:t xml:space="preserve"> (aware of)</w:t>
                  </w:r>
                </w:p>
              </w:tc>
              <w:tc>
                <w:tcPr>
                  <w:tcW w:w="5747" w:type="dxa"/>
                  <w:shd w:val="clear" w:color="auto" w:fill="auto"/>
                </w:tcPr>
                <w:p w14:paraId="42891F9B" w14:textId="7C449F8A" w:rsidR="00536520" w:rsidRPr="0081653C" w:rsidRDefault="00536520" w:rsidP="00203D7F">
                  <w:pPr>
                    <w:framePr w:hSpace="180" w:wrap="around" w:vAnchor="text" w:hAnchor="margin" w:x="-252" w:y="130"/>
                    <w:rPr>
                      <w:rFonts w:eastAsia="Calibri" w:cs="Calibri"/>
                    </w:rPr>
                  </w:pPr>
                  <w:r w:rsidRPr="0081653C">
                    <w:rPr>
                      <w:rFonts w:eastAsia="Calibri" w:cs="Calibri"/>
                    </w:rPr>
                    <w:t>DNS, DHCP, WAN, TCP/IP</w:t>
                  </w:r>
                  <w:r w:rsidR="000532A9">
                    <w:rPr>
                      <w:rFonts w:eastAsia="Calibri" w:cs="Calibri"/>
                    </w:rPr>
                    <w:t>, UDP, ICMP</w:t>
                  </w:r>
                  <w:r w:rsidRPr="0081653C">
                    <w:rPr>
                      <w:rFonts w:eastAsia="Calibri" w:cs="Calibri"/>
                    </w:rPr>
                    <w:t>, NFS, SMTP, LAN, FTP</w:t>
                  </w:r>
                </w:p>
              </w:tc>
            </w:tr>
            <w:tr w:rsidR="00536520" w:rsidRPr="0081653C" w14:paraId="50D46A63" w14:textId="77777777" w:rsidTr="0081653C">
              <w:tc>
                <w:tcPr>
                  <w:tcW w:w="4508" w:type="dxa"/>
                  <w:shd w:val="clear" w:color="auto" w:fill="auto"/>
                </w:tcPr>
                <w:p w14:paraId="6CC928E7" w14:textId="77777777" w:rsidR="00536520" w:rsidRPr="0081653C" w:rsidRDefault="00536520" w:rsidP="00203D7F">
                  <w:pPr>
                    <w:framePr w:hSpace="180" w:wrap="around" w:vAnchor="text" w:hAnchor="margin" w:x="-252" w:y="130"/>
                    <w:spacing w:after="0" w:line="240" w:lineRule="auto"/>
                    <w:contextualSpacing/>
                    <w:jc w:val="both"/>
                    <w:rPr>
                      <w:rFonts w:eastAsia="Calibri" w:cs="Calibri"/>
                      <w:b/>
                      <w:bCs/>
                    </w:rPr>
                  </w:pPr>
                  <w:r w:rsidRPr="0081653C">
                    <w:rPr>
                      <w:rFonts w:eastAsia="Calibri" w:cs="Calibri"/>
                      <w:b/>
                      <w:bCs/>
                    </w:rPr>
                    <w:t>Scripting</w:t>
                  </w:r>
                </w:p>
              </w:tc>
              <w:tc>
                <w:tcPr>
                  <w:tcW w:w="5747" w:type="dxa"/>
                  <w:shd w:val="clear" w:color="auto" w:fill="auto"/>
                </w:tcPr>
                <w:p w14:paraId="7C33230B" w14:textId="1F4838B3" w:rsidR="00536520" w:rsidRPr="0081653C" w:rsidRDefault="000532A9" w:rsidP="00203D7F">
                  <w:pPr>
                    <w:framePr w:hSpace="180" w:wrap="around" w:vAnchor="text" w:hAnchor="margin" w:x="-252" w:y="130"/>
                    <w:rPr>
                      <w:rFonts w:eastAsia="Calibri" w:cs="Calibri"/>
                    </w:rPr>
                  </w:pPr>
                  <w:r>
                    <w:rPr>
                      <w:rFonts w:eastAsia="Calibri" w:cs="Calibri"/>
                    </w:rPr>
                    <w:t xml:space="preserve">Batch, VBScript, PowerShell, </w:t>
                  </w:r>
                  <w:r w:rsidR="00536520" w:rsidRPr="0081653C">
                    <w:rPr>
                      <w:rFonts w:eastAsia="Calibri" w:cs="Calibri"/>
                    </w:rPr>
                    <w:t>Bash, YAML, Shell Script, Python</w:t>
                  </w:r>
                </w:p>
              </w:tc>
            </w:tr>
            <w:tr w:rsidR="00536520" w:rsidRPr="0081653C" w14:paraId="3AE9732D" w14:textId="77777777" w:rsidTr="0081653C">
              <w:tc>
                <w:tcPr>
                  <w:tcW w:w="4508" w:type="dxa"/>
                  <w:shd w:val="clear" w:color="auto" w:fill="auto"/>
                </w:tcPr>
                <w:p w14:paraId="00022884" w14:textId="77777777" w:rsidR="00536520" w:rsidRPr="0081653C" w:rsidRDefault="00536520" w:rsidP="00203D7F">
                  <w:pPr>
                    <w:framePr w:hSpace="180" w:wrap="around" w:vAnchor="text" w:hAnchor="margin" w:x="-252" w:y="130"/>
                    <w:spacing w:after="0" w:line="240" w:lineRule="auto"/>
                    <w:contextualSpacing/>
                    <w:jc w:val="both"/>
                    <w:rPr>
                      <w:rFonts w:eastAsia="Calibri" w:cs="Calibri"/>
                      <w:b/>
                      <w:bCs/>
                    </w:rPr>
                  </w:pPr>
                  <w:r w:rsidRPr="0081653C">
                    <w:rPr>
                      <w:rFonts w:eastAsia="Calibri" w:cs="Calibri"/>
                      <w:b/>
                      <w:bCs/>
                    </w:rPr>
                    <w:t>Virtualization technologies</w:t>
                  </w:r>
                </w:p>
              </w:tc>
              <w:tc>
                <w:tcPr>
                  <w:tcW w:w="5747" w:type="dxa"/>
                  <w:shd w:val="clear" w:color="auto" w:fill="auto"/>
                </w:tcPr>
                <w:p w14:paraId="6DD90D8B" w14:textId="7A13C1C5" w:rsidR="00536520" w:rsidRPr="0081653C" w:rsidRDefault="00536520" w:rsidP="00203D7F">
                  <w:pPr>
                    <w:framePr w:hSpace="180" w:wrap="around" w:vAnchor="text" w:hAnchor="margin" w:x="-252" w:y="130"/>
                    <w:rPr>
                      <w:rFonts w:eastAsia="Calibri" w:cs="Calibri"/>
                    </w:rPr>
                  </w:pPr>
                  <w:r w:rsidRPr="0081653C">
                    <w:rPr>
                      <w:rFonts w:eastAsia="Calibri" w:cs="Calibri"/>
                    </w:rPr>
                    <w:t xml:space="preserve">Windows Hyper-V, VirtualBox, </w:t>
                  </w:r>
                  <w:r w:rsidR="000532A9">
                    <w:rPr>
                      <w:rFonts w:eastAsia="Calibri" w:cs="Calibri"/>
                    </w:rPr>
                    <w:t>VMWare Workstation</w:t>
                  </w:r>
                </w:p>
              </w:tc>
            </w:tr>
            <w:tr w:rsidR="00536520" w:rsidRPr="0081653C" w14:paraId="43557617" w14:textId="77777777" w:rsidTr="0081653C">
              <w:tc>
                <w:tcPr>
                  <w:tcW w:w="4508" w:type="dxa"/>
                  <w:shd w:val="clear" w:color="auto" w:fill="auto"/>
                </w:tcPr>
                <w:p w14:paraId="28F45958" w14:textId="77777777" w:rsidR="00536520" w:rsidRPr="0081653C" w:rsidRDefault="00536520" w:rsidP="00203D7F">
                  <w:pPr>
                    <w:framePr w:hSpace="180" w:wrap="around" w:vAnchor="text" w:hAnchor="margin" w:x="-252" w:y="130"/>
                    <w:spacing w:after="0" w:line="240" w:lineRule="auto"/>
                    <w:contextualSpacing/>
                    <w:jc w:val="both"/>
                    <w:rPr>
                      <w:rFonts w:eastAsia="Calibri" w:cs="Calibri"/>
                      <w:b/>
                      <w:bCs/>
                    </w:rPr>
                  </w:pPr>
                  <w:r w:rsidRPr="0081653C">
                    <w:rPr>
                      <w:rFonts w:eastAsia="Calibri" w:cs="Calibri"/>
                      <w:b/>
                      <w:bCs/>
                    </w:rPr>
                    <w:t>Containerization and Orchestration</w:t>
                  </w:r>
                </w:p>
              </w:tc>
              <w:tc>
                <w:tcPr>
                  <w:tcW w:w="5747" w:type="dxa"/>
                  <w:shd w:val="clear" w:color="auto" w:fill="auto"/>
                </w:tcPr>
                <w:p w14:paraId="41145032" w14:textId="00CBD606" w:rsidR="00536520" w:rsidRPr="0081653C" w:rsidRDefault="00536520" w:rsidP="00203D7F">
                  <w:pPr>
                    <w:framePr w:hSpace="180" w:wrap="around" w:vAnchor="text" w:hAnchor="margin" w:x="-252" w:y="130"/>
                    <w:rPr>
                      <w:rFonts w:eastAsia="Calibri" w:cs="Calibri"/>
                    </w:rPr>
                  </w:pPr>
                  <w:r w:rsidRPr="0081653C">
                    <w:rPr>
                      <w:rFonts w:eastAsia="Calibri" w:cs="Calibri"/>
                    </w:rPr>
                    <w:t>Docker, Kubernetes, AKS</w:t>
                  </w:r>
                </w:p>
              </w:tc>
            </w:tr>
            <w:tr w:rsidR="00536520" w:rsidRPr="0081653C" w14:paraId="10F6F1BE" w14:textId="77777777" w:rsidTr="0081653C">
              <w:tc>
                <w:tcPr>
                  <w:tcW w:w="4508" w:type="dxa"/>
                  <w:shd w:val="clear" w:color="auto" w:fill="auto"/>
                </w:tcPr>
                <w:p w14:paraId="40A027B9" w14:textId="77777777" w:rsidR="00536520" w:rsidRPr="0081653C" w:rsidRDefault="00536520" w:rsidP="00203D7F">
                  <w:pPr>
                    <w:framePr w:hSpace="180" w:wrap="around" w:vAnchor="text" w:hAnchor="margin" w:x="-252" w:y="130"/>
                    <w:spacing w:after="0" w:line="240" w:lineRule="auto"/>
                    <w:contextualSpacing/>
                    <w:jc w:val="both"/>
                    <w:rPr>
                      <w:rFonts w:eastAsia="Calibri" w:cs="Calibri"/>
                      <w:b/>
                      <w:bCs/>
                    </w:rPr>
                  </w:pPr>
                  <w:r w:rsidRPr="0081653C">
                    <w:rPr>
                      <w:rFonts w:eastAsia="Calibri" w:cs="Calibri"/>
                      <w:b/>
                      <w:bCs/>
                    </w:rPr>
                    <w:t>Database</w:t>
                  </w:r>
                </w:p>
              </w:tc>
              <w:tc>
                <w:tcPr>
                  <w:tcW w:w="5747" w:type="dxa"/>
                  <w:shd w:val="clear" w:color="auto" w:fill="auto"/>
                </w:tcPr>
                <w:p w14:paraId="5B20B61A" w14:textId="214EEFBF" w:rsidR="00536520" w:rsidRPr="0081653C" w:rsidRDefault="000532A9" w:rsidP="00203D7F">
                  <w:pPr>
                    <w:framePr w:hSpace="180" w:wrap="around" w:vAnchor="text" w:hAnchor="margin" w:x="-252" w:y="130"/>
                    <w:rPr>
                      <w:rFonts w:eastAsia="Calibri" w:cs="Calibri"/>
                    </w:rPr>
                  </w:pPr>
                  <w:r>
                    <w:rPr>
                      <w:rFonts w:eastAsia="Calibri" w:cs="Calibri"/>
                    </w:rPr>
                    <w:t xml:space="preserve">SQL Server, </w:t>
                  </w:r>
                  <w:r w:rsidR="00536520" w:rsidRPr="0081653C">
                    <w:rPr>
                      <w:rFonts w:eastAsia="Calibri" w:cs="Calibri"/>
                    </w:rPr>
                    <w:t>Oracle</w:t>
                  </w:r>
                  <w:r>
                    <w:rPr>
                      <w:rFonts w:eastAsia="Calibri" w:cs="Calibri"/>
                    </w:rPr>
                    <w:t>,</w:t>
                  </w:r>
                  <w:r w:rsidR="00536520" w:rsidRPr="0081653C">
                    <w:rPr>
                      <w:rFonts w:eastAsia="Calibri" w:cs="Calibri"/>
                    </w:rPr>
                    <w:t xml:space="preserve"> MySQL</w:t>
                  </w:r>
                </w:p>
              </w:tc>
            </w:tr>
            <w:tr w:rsidR="00536520" w:rsidRPr="0081653C" w14:paraId="5B6D1D88" w14:textId="77777777" w:rsidTr="0081653C">
              <w:tc>
                <w:tcPr>
                  <w:tcW w:w="4508" w:type="dxa"/>
                  <w:shd w:val="clear" w:color="auto" w:fill="auto"/>
                </w:tcPr>
                <w:p w14:paraId="6CA4C7E2" w14:textId="77777777" w:rsidR="00536520" w:rsidRPr="0081653C" w:rsidRDefault="00536520" w:rsidP="00203D7F">
                  <w:pPr>
                    <w:framePr w:hSpace="180" w:wrap="around" w:vAnchor="text" w:hAnchor="margin" w:x="-252" w:y="130"/>
                    <w:spacing w:after="0" w:line="240" w:lineRule="auto"/>
                    <w:contextualSpacing/>
                    <w:jc w:val="both"/>
                    <w:rPr>
                      <w:rFonts w:eastAsia="Calibri" w:cs="Calibri"/>
                      <w:b/>
                      <w:bCs/>
                    </w:rPr>
                  </w:pPr>
                  <w:r w:rsidRPr="0081653C">
                    <w:rPr>
                      <w:rFonts w:eastAsia="Calibri" w:cs="Calibri"/>
                      <w:b/>
                      <w:bCs/>
                    </w:rPr>
                    <w:t>Logging &amp; Monitoring Tools</w:t>
                  </w:r>
                </w:p>
              </w:tc>
              <w:tc>
                <w:tcPr>
                  <w:tcW w:w="5747" w:type="dxa"/>
                  <w:shd w:val="clear" w:color="auto" w:fill="auto"/>
                </w:tcPr>
                <w:p w14:paraId="08951C58" w14:textId="4A600127" w:rsidR="00536520" w:rsidRPr="0081653C" w:rsidRDefault="00536520" w:rsidP="00203D7F">
                  <w:pPr>
                    <w:framePr w:hSpace="180" w:wrap="around" w:vAnchor="text" w:hAnchor="margin" w:x="-252" w:y="130"/>
                    <w:rPr>
                      <w:rFonts w:eastAsia="Calibri" w:cs="Calibri"/>
                    </w:rPr>
                  </w:pPr>
                  <w:r w:rsidRPr="0081653C">
                    <w:rPr>
                      <w:rFonts w:eastAsia="Calibri" w:cs="Calibri"/>
                    </w:rPr>
                    <w:t xml:space="preserve">Splunk, </w:t>
                  </w:r>
                  <w:r w:rsidR="000532A9">
                    <w:rPr>
                      <w:rFonts w:eastAsia="Calibri" w:cs="Calibri"/>
                    </w:rPr>
                    <w:t>Azure Monitor</w:t>
                  </w:r>
                  <w:r w:rsidRPr="0081653C">
                    <w:rPr>
                      <w:rFonts w:eastAsia="Calibri" w:cs="Calibri"/>
                    </w:rPr>
                    <w:t xml:space="preserve">, </w:t>
                  </w:r>
                  <w:r w:rsidR="000532A9">
                    <w:rPr>
                      <w:rFonts w:eastAsia="Calibri" w:cs="Calibri"/>
                    </w:rPr>
                    <w:t>Log Analytics Workspace</w:t>
                  </w:r>
                  <w:r w:rsidR="006D30BE">
                    <w:rPr>
                      <w:rFonts w:eastAsia="Calibri" w:cs="Calibri"/>
                    </w:rPr>
                    <w:t>, New Relic</w:t>
                  </w:r>
                </w:p>
              </w:tc>
            </w:tr>
            <w:tr w:rsidR="00536520" w:rsidRPr="0081653C" w14:paraId="52607EF2" w14:textId="77777777" w:rsidTr="0081653C">
              <w:tc>
                <w:tcPr>
                  <w:tcW w:w="4508" w:type="dxa"/>
                  <w:shd w:val="clear" w:color="auto" w:fill="auto"/>
                </w:tcPr>
                <w:p w14:paraId="0412C1C7" w14:textId="58F2100E" w:rsidR="00536520" w:rsidRPr="0081653C" w:rsidRDefault="000532A9" w:rsidP="00203D7F">
                  <w:pPr>
                    <w:framePr w:hSpace="180" w:wrap="around" w:vAnchor="text" w:hAnchor="margin" w:x="-252" w:y="130"/>
                    <w:spacing w:after="0" w:line="240" w:lineRule="auto"/>
                    <w:contextualSpacing/>
                    <w:jc w:val="both"/>
                    <w:rPr>
                      <w:rFonts w:eastAsia="Calibri" w:cs="Calibri"/>
                      <w:b/>
                      <w:bCs/>
                    </w:rPr>
                  </w:pPr>
                  <w:r w:rsidRPr="0081653C">
                    <w:rPr>
                      <w:rFonts w:eastAsia="Calibri" w:cs="Calibri"/>
                      <w:b/>
                      <w:bCs/>
                    </w:rPr>
                    <w:t>Version Control Tools</w:t>
                  </w:r>
                </w:p>
              </w:tc>
              <w:tc>
                <w:tcPr>
                  <w:tcW w:w="5747" w:type="dxa"/>
                  <w:shd w:val="clear" w:color="auto" w:fill="auto"/>
                </w:tcPr>
                <w:p w14:paraId="5EA09AD3" w14:textId="1C7B7B61" w:rsidR="00536520" w:rsidRPr="0081653C" w:rsidRDefault="00536520" w:rsidP="00203D7F">
                  <w:pPr>
                    <w:framePr w:hSpace="180" w:wrap="around" w:vAnchor="text" w:hAnchor="margin" w:x="-252" w:y="130"/>
                    <w:rPr>
                      <w:rFonts w:eastAsia="Calibri" w:cs="Calibri"/>
                    </w:rPr>
                  </w:pPr>
                  <w:r w:rsidRPr="0081653C">
                    <w:rPr>
                      <w:rFonts w:eastAsia="Calibri" w:cs="Calibri"/>
                    </w:rPr>
                    <w:t xml:space="preserve">Git, GitHub, </w:t>
                  </w:r>
                  <w:proofErr w:type="spellStart"/>
                  <w:r w:rsidRPr="0081653C">
                    <w:rPr>
                      <w:rFonts w:eastAsia="Calibri" w:cs="Calibri"/>
                    </w:rPr>
                    <w:t>Bi</w:t>
                  </w:r>
                  <w:r w:rsidR="007C70DF">
                    <w:rPr>
                      <w:rFonts w:eastAsia="Calibri" w:cs="Calibri"/>
                    </w:rPr>
                    <w:t>t</w:t>
                  </w:r>
                  <w:r w:rsidRPr="0081653C">
                    <w:rPr>
                      <w:rFonts w:eastAsia="Calibri" w:cs="Calibri"/>
                    </w:rPr>
                    <w:t>Bucket</w:t>
                  </w:r>
                  <w:proofErr w:type="spellEnd"/>
                  <w:r w:rsidRPr="0081653C">
                    <w:rPr>
                      <w:rFonts w:eastAsia="Calibri" w:cs="Calibri"/>
                    </w:rPr>
                    <w:t>.</w:t>
                  </w:r>
                </w:p>
              </w:tc>
            </w:tr>
            <w:tr w:rsidR="00536520" w:rsidRPr="0081653C" w14:paraId="0A5AB8B8" w14:textId="77777777" w:rsidTr="0081653C">
              <w:tc>
                <w:tcPr>
                  <w:tcW w:w="4508" w:type="dxa"/>
                  <w:shd w:val="clear" w:color="auto" w:fill="auto"/>
                </w:tcPr>
                <w:p w14:paraId="1C299D4E" w14:textId="77777777" w:rsidR="00536520" w:rsidRPr="0081653C" w:rsidRDefault="00536520" w:rsidP="00203D7F">
                  <w:pPr>
                    <w:framePr w:hSpace="180" w:wrap="around" w:vAnchor="text" w:hAnchor="margin" w:x="-252" w:y="130"/>
                    <w:spacing w:after="0" w:line="240" w:lineRule="auto"/>
                    <w:contextualSpacing/>
                    <w:jc w:val="both"/>
                    <w:rPr>
                      <w:rFonts w:eastAsia="Calibri" w:cs="Calibri"/>
                      <w:b/>
                      <w:bCs/>
                    </w:rPr>
                  </w:pPr>
                  <w:r w:rsidRPr="0081653C">
                    <w:rPr>
                      <w:rFonts w:eastAsia="Calibri" w:cs="Calibri"/>
                      <w:b/>
                      <w:bCs/>
                    </w:rPr>
                    <w:t>Build Tools</w:t>
                  </w:r>
                </w:p>
              </w:tc>
              <w:tc>
                <w:tcPr>
                  <w:tcW w:w="5747" w:type="dxa"/>
                  <w:shd w:val="clear" w:color="auto" w:fill="auto"/>
                </w:tcPr>
                <w:p w14:paraId="03846D1E" w14:textId="54AD34DF" w:rsidR="00536520" w:rsidRPr="0081653C" w:rsidRDefault="000532A9" w:rsidP="00203D7F">
                  <w:pPr>
                    <w:framePr w:hSpace="180" w:wrap="around" w:vAnchor="text" w:hAnchor="margin" w:x="-252" w:y="130"/>
                    <w:rPr>
                      <w:rFonts w:eastAsia="Calibri" w:cs="Calibri"/>
                    </w:rPr>
                  </w:pPr>
                  <w:r>
                    <w:rPr>
                      <w:rFonts w:eastAsia="Calibri" w:cs="Calibri"/>
                    </w:rPr>
                    <w:t>Windows Installer, MSI, PowerShell App Deployment Toolkit</w:t>
                  </w:r>
                </w:p>
              </w:tc>
            </w:tr>
            <w:tr w:rsidR="00536520" w:rsidRPr="0081653C" w14:paraId="63BC31FC" w14:textId="77777777" w:rsidTr="0081653C">
              <w:tc>
                <w:tcPr>
                  <w:tcW w:w="4508" w:type="dxa"/>
                  <w:shd w:val="clear" w:color="auto" w:fill="auto"/>
                </w:tcPr>
                <w:p w14:paraId="556D33BF" w14:textId="77777777" w:rsidR="00536520" w:rsidRPr="0081653C" w:rsidRDefault="00536520" w:rsidP="00203D7F">
                  <w:pPr>
                    <w:framePr w:hSpace="180" w:wrap="around" w:vAnchor="text" w:hAnchor="margin" w:x="-252" w:y="130"/>
                    <w:spacing w:after="0" w:line="240" w:lineRule="auto"/>
                    <w:contextualSpacing/>
                    <w:jc w:val="both"/>
                    <w:rPr>
                      <w:rFonts w:eastAsia="Calibri" w:cs="Calibri"/>
                      <w:b/>
                      <w:bCs/>
                    </w:rPr>
                  </w:pPr>
                  <w:r w:rsidRPr="0081653C">
                    <w:rPr>
                      <w:rFonts w:eastAsia="Calibri" w:cs="Calibri"/>
                      <w:b/>
                      <w:bCs/>
                    </w:rPr>
                    <w:t>Continuous Integration</w:t>
                  </w:r>
                </w:p>
              </w:tc>
              <w:tc>
                <w:tcPr>
                  <w:tcW w:w="5747" w:type="dxa"/>
                  <w:shd w:val="clear" w:color="auto" w:fill="auto"/>
                </w:tcPr>
                <w:p w14:paraId="59671C79" w14:textId="7CC589B6" w:rsidR="00536520" w:rsidRPr="0081653C" w:rsidRDefault="00536520" w:rsidP="00203D7F">
                  <w:pPr>
                    <w:framePr w:hSpace="180" w:wrap="around" w:vAnchor="text" w:hAnchor="margin" w:x="-252" w:y="130"/>
                    <w:rPr>
                      <w:rFonts w:eastAsia="Calibri" w:cs="Calibri"/>
                    </w:rPr>
                  </w:pPr>
                  <w:r w:rsidRPr="0081653C">
                    <w:rPr>
                      <w:rFonts w:eastAsia="Calibri" w:cs="Calibri"/>
                    </w:rPr>
                    <w:t>Jenkins,</w:t>
                  </w:r>
                  <w:r w:rsidR="000532A9">
                    <w:rPr>
                      <w:rFonts w:eastAsia="Calibri" w:cs="Calibri"/>
                    </w:rPr>
                    <w:t xml:space="preserve"> Terraform Enterprise</w:t>
                  </w:r>
                  <w:r w:rsidRPr="0081653C">
                    <w:rPr>
                      <w:rFonts w:eastAsia="Calibri" w:cs="Calibri"/>
                    </w:rPr>
                    <w:t>.</w:t>
                  </w:r>
                </w:p>
              </w:tc>
            </w:tr>
            <w:tr w:rsidR="00536520" w:rsidRPr="0081653C" w14:paraId="698AC02C" w14:textId="77777777" w:rsidTr="0081653C">
              <w:trPr>
                <w:trHeight w:val="52"/>
              </w:trPr>
              <w:tc>
                <w:tcPr>
                  <w:tcW w:w="4508" w:type="dxa"/>
                  <w:shd w:val="clear" w:color="auto" w:fill="auto"/>
                </w:tcPr>
                <w:p w14:paraId="45E64A6E" w14:textId="77777777" w:rsidR="00536520" w:rsidRPr="0081653C" w:rsidRDefault="00536520" w:rsidP="00203D7F">
                  <w:pPr>
                    <w:framePr w:hSpace="180" w:wrap="around" w:vAnchor="text" w:hAnchor="margin" w:x="-252" w:y="130"/>
                    <w:spacing w:after="0" w:line="240" w:lineRule="auto"/>
                    <w:contextualSpacing/>
                    <w:jc w:val="both"/>
                    <w:rPr>
                      <w:rFonts w:eastAsia="Calibri" w:cs="Calibri"/>
                      <w:b/>
                      <w:bCs/>
                    </w:rPr>
                  </w:pPr>
                  <w:r w:rsidRPr="0081653C">
                    <w:rPr>
                      <w:rFonts w:eastAsia="Calibri" w:cs="Calibri"/>
                      <w:b/>
                      <w:bCs/>
                    </w:rPr>
                    <w:t>Ticketing Tools</w:t>
                  </w:r>
                </w:p>
              </w:tc>
              <w:tc>
                <w:tcPr>
                  <w:tcW w:w="5747" w:type="dxa"/>
                  <w:shd w:val="clear" w:color="auto" w:fill="auto"/>
                </w:tcPr>
                <w:p w14:paraId="2EC22824" w14:textId="50A78E89" w:rsidR="00536520" w:rsidRPr="0081653C" w:rsidRDefault="000532A9" w:rsidP="00203D7F">
                  <w:pPr>
                    <w:framePr w:hSpace="180" w:wrap="around" w:vAnchor="text" w:hAnchor="margin" w:x="-252" w:y="130"/>
                    <w:rPr>
                      <w:rFonts w:eastAsia="Calibri" w:cs="Calibri"/>
                    </w:rPr>
                  </w:pPr>
                  <w:r>
                    <w:rPr>
                      <w:rFonts w:eastAsia="Calibri" w:cs="Calibri"/>
                    </w:rPr>
                    <w:t xml:space="preserve">AHA, Rally, </w:t>
                  </w:r>
                  <w:proofErr w:type="spellStart"/>
                  <w:r>
                    <w:rPr>
                      <w:rFonts w:eastAsia="Calibri" w:cs="Calibri"/>
                    </w:rPr>
                    <w:t>ServiceNOW</w:t>
                  </w:r>
                  <w:proofErr w:type="spellEnd"/>
                </w:p>
              </w:tc>
            </w:tr>
            <w:tr w:rsidR="00203D7F" w:rsidRPr="0081653C" w14:paraId="3EA74B7F" w14:textId="77777777" w:rsidTr="0081653C">
              <w:trPr>
                <w:trHeight w:val="52"/>
              </w:trPr>
              <w:tc>
                <w:tcPr>
                  <w:tcW w:w="4508" w:type="dxa"/>
                  <w:shd w:val="clear" w:color="auto" w:fill="auto"/>
                </w:tcPr>
                <w:p w14:paraId="6389E5CC" w14:textId="4A244B43" w:rsidR="00203D7F" w:rsidRPr="0081653C" w:rsidRDefault="00203D7F" w:rsidP="00203D7F">
                  <w:pPr>
                    <w:framePr w:hSpace="180" w:wrap="around" w:vAnchor="text" w:hAnchor="margin" w:x="-252" w:y="130"/>
                    <w:spacing w:after="0" w:line="240" w:lineRule="auto"/>
                    <w:contextualSpacing/>
                    <w:jc w:val="both"/>
                    <w:rPr>
                      <w:rFonts w:eastAsia="Calibri" w:cs="Calibri"/>
                      <w:b/>
                      <w:bCs/>
                    </w:rPr>
                  </w:pPr>
                  <w:r>
                    <w:rPr>
                      <w:rFonts w:eastAsia="Calibri" w:cs="Calibri"/>
                      <w:b/>
                      <w:bCs/>
                    </w:rPr>
                    <w:t>IDE</w:t>
                  </w:r>
                </w:p>
              </w:tc>
              <w:tc>
                <w:tcPr>
                  <w:tcW w:w="5747" w:type="dxa"/>
                  <w:shd w:val="clear" w:color="auto" w:fill="auto"/>
                </w:tcPr>
                <w:p w14:paraId="3C41AD6F" w14:textId="407A7DF5" w:rsidR="00203D7F" w:rsidRDefault="00203D7F" w:rsidP="00203D7F">
                  <w:pPr>
                    <w:framePr w:hSpace="180" w:wrap="around" w:vAnchor="text" w:hAnchor="margin" w:x="-252" w:y="130"/>
                    <w:rPr>
                      <w:rFonts w:eastAsia="Calibri" w:cs="Calibri"/>
                    </w:rPr>
                  </w:pPr>
                  <w:proofErr w:type="spellStart"/>
                  <w:r>
                    <w:rPr>
                      <w:rFonts w:eastAsia="Calibri" w:cs="Calibri"/>
                    </w:rPr>
                    <w:t>PoweShell</w:t>
                  </w:r>
                  <w:proofErr w:type="spellEnd"/>
                  <w:r>
                    <w:rPr>
                      <w:rFonts w:eastAsia="Calibri" w:cs="Calibri"/>
                    </w:rPr>
                    <w:t xml:space="preserve"> IDE, </w:t>
                  </w:r>
                  <w:proofErr w:type="spellStart"/>
                  <w:r>
                    <w:rPr>
                      <w:rFonts w:eastAsia="Calibri" w:cs="Calibri"/>
                    </w:rPr>
                    <w:t>VSCode</w:t>
                  </w:r>
                  <w:proofErr w:type="spellEnd"/>
                  <w:r>
                    <w:rPr>
                      <w:rFonts w:eastAsia="Calibri" w:cs="Calibri"/>
                    </w:rPr>
                    <w:t>, Notepad++</w:t>
                  </w:r>
                </w:p>
              </w:tc>
            </w:tr>
            <w:tr w:rsidR="00131BE1" w:rsidRPr="0081653C" w14:paraId="2F8CECB4" w14:textId="77777777" w:rsidTr="0081653C">
              <w:trPr>
                <w:trHeight w:val="52"/>
              </w:trPr>
              <w:tc>
                <w:tcPr>
                  <w:tcW w:w="4508" w:type="dxa"/>
                  <w:shd w:val="clear" w:color="auto" w:fill="auto"/>
                </w:tcPr>
                <w:p w14:paraId="66AFE59C" w14:textId="522025E0" w:rsidR="00131BE1" w:rsidRDefault="00131BE1" w:rsidP="00203D7F">
                  <w:pPr>
                    <w:framePr w:hSpace="180" w:wrap="around" w:vAnchor="text" w:hAnchor="margin" w:x="-252" w:y="130"/>
                    <w:spacing w:after="0" w:line="240" w:lineRule="auto"/>
                    <w:contextualSpacing/>
                    <w:jc w:val="both"/>
                    <w:rPr>
                      <w:rFonts w:eastAsia="Calibri" w:cs="Calibri"/>
                      <w:b/>
                      <w:bCs/>
                    </w:rPr>
                  </w:pPr>
                  <w:r>
                    <w:rPr>
                      <w:rFonts w:eastAsia="Calibri" w:cs="Calibri"/>
                      <w:b/>
                      <w:bCs/>
                    </w:rPr>
                    <w:t>AI</w:t>
                  </w:r>
                </w:p>
              </w:tc>
              <w:tc>
                <w:tcPr>
                  <w:tcW w:w="5747" w:type="dxa"/>
                  <w:shd w:val="clear" w:color="auto" w:fill="auto"/>
                </w:tcPr>
                <w:p w14:paraId="05086EBD" w14:textId="3DDAA5E7" w:rsidR="00131BE1" w:rsidRDefault="00FD59AE" w:rsidP="00203D7F">
                  <w:pPr>
                    <w:framePr w:hSpace="180" w:wrap="around" w:vAnchor="text" w:hAnchor="margin" w:x="-252" w:y="130"/>
                    <w:rPr>
                      <w:rFonts w:eastAsia="Calibri" w:cs="Calibri"/>
                    </w:rPr>
                  </w:pPr>
                  <w:r>
                    <w:rPr>
                      <w:rFonts w:eastAsia="Calibri" w:cs="Calibri"/>
                    </w:rPr>
                    <w:t xml:space="preserve">Azure AI Studio, GitHub Co-Pilot, </w:t>
                  </w:r>
                  <w:r w:rsidR="00790589">
                    <w:rPr>
                      <w:rFonts w:eastAsia="Calibri" w:cs="Calibri"/>
                    </w:rPr>
                    <w:t>Copilot for Security</w:t>
                  </w:r>
                </w:p>
              </w:tc>
            </w:tr>
          </w:tbl>
          <w:p w14:paraId="0AFB42B0" w14:textId="77777777" w:rsidR="0063510F" w:rsidRPr="0081653C" w:rsidRDefault="0063510F" w:rsidP="00921322">
            <w:pPr>
              <w:pBdr>
                <w:bottom w:val="single" w:sz="6" w:space="1" w:color="auto"/>
              </w:pBdr>
              <w:spacing w:after="0" w:line="240" w:lineRule="auto"/>
              <w:rPr>
                <w:rFonts w:cs="Calibri"/>
                <w:b/>
                <w:bCs/>
              </w:rPr>
            </w:pPr>
          </w:p>
          <w:p w14:paraId="643A0039" w14:textId="77777777" w:rsidR="0063510F" w:rsidRPr="0081653C" w:rsidRDefault="0063510F" w:rsidP="00921322">
            <w:pPr>
              <w:pBdr>
                <w:bottom w:val="single" w:sz="6" w:space="1" w:color="auto"/>
              </w:pBdr>
              <w:spacing w:after="0" w:line="240" w:lineRule="auto"/>
              <w:rPr>
                <w:rFonts w:cs="Calibri"/>
                <w:b/>
                <w:bCs/>
              </w:rPr>
            </w:pPr>
          </w:p>
          <w:p w14:paraId="202783F1" w14:textId="77777777" w:rsidR="005770C2" w:rsidRPr="0081653C" w:rsidRDefault="005770C2" w:rsidP="00921322">
            <w:pPr>
              <w:pBdr>
                <w:bottom w:val="single" w:sz="6" w:space="1" w:color="auto"/>
              </w:pBdr>
              <w:spacing w:after="0" w:line="240" w:lineRule="auto"/>
              <w:rPr>
                <w:rFonts w:cs="Calibri"/>
                <w:b/>
                <w:bCs/>
              </w:rPr>
            </w:pPr>
            <w:r w:rsidRPr="0081653C">
              <w:rPr>
                <w:rFonts w:cs="Calibri"/>
                <w:b/>
                <w:bCs/>
              </w:rPr>
              <w:t>PROFESSIONAL EXPERIENCE</w:t>
            </w:r>
            <w:r w:rsidR="00BB2F03" w:rsidRPr="0081653C">
              <w:rPr>
                <w:rFonts w:cs="Calibri"/>
                <w:b/>
                <w:bCs/>
              </w:rPr>
              <w:t xml:space="preserve"> </w:t>
            </w:r>
          </w:p>
          <w:p w14:paraId="26FD8A58" w14:textId="77777777" w:rsidR="005770C2" w:rsidRPr="0081653C" w:rsidRDefault="005770C2" w:rsidP="00921322">
            <w:pPr>
              <w:spacing w:after="0" w:line="240" w:lineRule="auto"/>
              <w:rPr>
                <w:rFonts w:eastAsia="Calibri" w:cs="Calibri"/>
              </w:rPr>
            </w:pPr>
          </w:p>
          <w:p w14:paraId="0AB2389C" w14:textId="77777777" w:rsidR="002F3089" w:rsidRPr="0081653C" w:rsidRDefault="002F3089" w:rsidP="00921322">
            <w:pPr>
              <w:spacing w:after="0" w:line="240" w:lineRule="auto"/>
              <w:rPr>
                <w:rFonts w:eastAsia="Calibri" w:cs="Calibri"/>
              </w:rPr>
            </w:pPr>
          </w:p>
          <w:tbl>
            <w:tblPr>
              <w:tblStyle w:val="GridTable4"/>
              <w:tblpPr w:leftFromText="180" w:rightFromText="180" w:vertAnchor="text" w:horzAnchor="margin" w:tblpY="-166"/>
              <w:tblW w:w="10265" w:type="dxa"/>
              <w:tblLook w:val="04A0" w:firstRow="1" w:lastRow="0" w:firstColumn="1" w:lastColumn="0" w:noHBand="0" w:noVBand="1"/>
            </w:tblPr>
            <w:tblGrid>
              <w:gridCol w:w="2835"/>
              <w:gridCol w:w="3686"/>
              <w:gridCol w:w="3744"/>
            </w:tblGrid>
            <w:tr w:rsidR="0053168B" w:rsidRPr="0081653C" w14:paraId="24562EDF" w14:textId="58532CDC" w:rsidTr="006A781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5" w:type="dxa"/>
                </w:tcPr>
                <w:p w14:paraId="3E06C23B" w14:textId="3DCE1060" w:rsidR="0053168B" w:rsidRDefault="0053168B" w:rsidP="00921322">
                  <w:pPr>
                    <w:spacing w:after="0" w:line="240" w:lineRule="auto"/>
                    <w:rPr>
                      <w:rFonts w:eastAsia="Calibri" w:cs="Calibri"/>
                      <w:b w:val="0"/>
                      <w:bCs w:val="0"/>
                    </w:rPr>
                  </w:pPr>
                  <w:r>
                    <w:rPr>
                      <w:rFonts w:eastAsia="Calibri" w:cs="Calibri"/>
                      <w:b w:val="0"/>
                      <w:bCs w:val="0"/>
                    </w:rPr>
                    <w:t>Company</w:t>
                  </w:r>
                </w:p>
              </w:tc>
              <w:tc>
                <w:tcPr>
                  <w:tcW w:w="3686" w:type="dxa"/>
                </w:tcPr>
                <w:p w14:paraId="46932A59" w14:textId="3412B0F5" w:rsidR="0053168B" w:rsidRDefault="0053168B" w:rsidP="00921322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Calibri"/>
                      <w:b w:val="0"/>
                      <w:bCs w:val="0"/>
                    </w:rPr>
                  </w:pPr>
                  <w:r>
                    <w:rPr>
                      <w:rFonts w:eastAsia="Calibri" w:cs="Calibri"/>
                      <w:b w:val="0"/>
                      <w:bCs w:val="0"/>
                    </w:rPr>
                    <w:t>Designation</w:t>
                  </w:r>
                </w:p>
              </w:tc>
              <w:tc>
                <w:tcPr>
                  <w:tcW w:w="3744" w:type="dxa"/>
                </w:tcPr>
                <w:p w14:paraId="09ECDF73" w14:textId="0E49E00F" w:rsidR="0053168B" w:rsidRDefault="0053168B" w:rsidP="00921322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Calibri"/>
                      <w:b w:val="0"/>
                      <w:bCs w:val="0"/>
                    </w:rPr>
                  </w:pPr>
                  <w:r>
                    <w:rPr>
                      <w:rFonts w:eastAsia="Calibri" w:cs="Calibri"/>
                      <w:b w:val="0"/>
                      <w:bCs w:val="0"/>
                    </w:rPr>
                    <w:t>Period</w:t>
                  </w:r>
                </w:p>
              </w:tc>
            </w:tr>
            <w:tr w:rsidR="0053168B" w:rsidRPr="0081653C" w14:paraId="2C5F3DC3" w14:textId="4EA08843" w:rsidTr="006A781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5" w:type="dxa"/>
                </w:tcPr>
                <w:p w14:paraId="31DAA7AC" w14:textId="649DFB47" w:rsidR="0053168B" w:rsidRPr="00D72FDD" w:rsidRDefault="0053168B" w:rsidP="00696C7F">
                  <w:pPr>
                    <w:spacing w:after="0" w:line="240" w:lineRule="auto"/>
                    <w:rPr>
                      <w:rFonts w:eastAsia="Calibri" w:cs="Calibri"/>
                    </w:rPr>
                  </w:pPr>
                  <w:r w:rsidRPr="00D72FDD">
                    <w:rPr>
                      <w:rFonts w:eastAsia="Calibri" w:cs="Calibri"/>
                    </w:rPr>
                    <w:t>Optum Global</w:t>
                  </w:r>
                  <w:r w:rsidR="00696C7F" w:rsidRPr="00D72FDD">
                    <w:rPr>
                      <w:rFonts w:eastAsia="Calibri" w:cs="Calibri"/>
                    </w:rPr>
                    <w:t xml:space="preserve"> </w:t>
                  </w:r>
                  <w:r w:rsidRPr="00D72FDD">
                    <w:rPr>
                      <w:rFonts w:eastAsia="Calibri" w:cs="Calibri"/>
                    </w:rPr>
                    <w:t xml:space="preserve">Solutions                                                                                                          </w:t>
                  </w:r>
                </w:p>
              </w:tc>
              <w:tc>
                <w:tcPr>
                  <w:tcW w:w="3686" w:type="dxa"/>
                </w:tcPr>
                <w:p w14:paraId="21BCE5DA" w14:textId="773283A1" w:rsidR="0053168B" w:rsidRDefault="00696C7F" w:rsidP="0092132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Calibri"/>
                      <w:b/>
                      <w:bCs/>
                    </w:rPr>
                  </w:pPr>
                  <w:r>
                    <w:rPr>
                      <w:rFonts w:eastAsia="Calibri" w:cs="Calibri"/>
                      <w:b/>
                      <w:bCs/>
                    </w:rPr>
                    <w:t>Cloud Architect</w:t>
                  </w:r>
                </w:p>
              </w:tc>
              <w:tc>
                <w:tcPr>
                  <w:tcW w:w="3744" w:type="dxa"/>
                </w:tcPr>
                <w:p w14:paraId="7F984AFA" w14:textId="2254E3AE" w:rsidR="0053168B" w:rsidRDefault="00696C7F" w:rsidP="00921322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Calibri"/>
                      <w:b/>
                      <w:bCs/>
                    </w:rPr>
                  </w:pPr>
                  <w:r>
                    <w:rPr>
                      <w:rFonts w:eastAsia="Calibri" w:cs="Calibri"/>
                      <w:b/>
                      <w:bCs/>
                    </w:rPr>
                    <w:t>Dec 2020</w:t>
                  </w:r>
                  <w:r w:rsidRPr="0081653C">
                    <w:rPr>
                      <w:rFonts w:eastAsia="Calibri" w:cs="Calibri"/>
                      <w:b/>
                      <w:bCs/>
                    </w:rPr>
                    <w:t xml:space="preserve"> – Present</w:t>
                  </w:r>
                </w:p>
              </w:tc>
            </w:tr>
            <w:tr w:rsidR="0053168B" w:rsidRPr="0081653C" w14:paraId="2EE027D9" w14:textId="0CD56500" w:rsidTr="006A781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5" w:type="dxa"/>
                </w:tcPr>
                <w:p w14:paraId="66859CE0" w14:textId="10B4CA4A" w:rsidR="0053168B" w:rsidRPr="00D72FDD" w:rsidRDefault="0053168B" w:rsidP="001653E7">
                  <w:pPr>
                    <w:spacing w:after="0" w:line="240" w:lineRule="auto"/>
                    <w:rPr>
                      <w:rFonts w:eastAsia="Calibri" w:cs="Calibri"/>
                    </w:rPr>
                  </w:pPr>
                  <w:r w:rsidRPr="00D72FDD">
                    <w:rPr>
                      <w:rFonts w:eastAsia="Calibri" w:cs="Calibri"/>
                    </w:rPr>
                    <w:t xml:space="preserve">EY                                                                                                                              </w:t>
                  </w:r>
                </w:p>
              </w:tc>
              <w:tc>
                <w:tcPr>
                  <w:tcW w:w="3686" w:type="dxa"/>
                </w:tcPr>
                <w:p w14:paraId="140E6874" w14:textId="79CF4B30" w:rsidR="0053168B" w:rsidRDefault="00696C7F" w:rsidP="001653E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Calibri"/>
                      <w:b/>
                      <w:bCs/>
                    </w:rPr>
                  </w:pPr>
                  <w:r>
                    <w:rPr>
                      <w:rFonts w:cs="Calibri"/>
                      <w:b/>
                    </w:rPr>
                    <w:t xml:space="preserve">Supervising Associate                                                                                           </w:t>
                  </w:r>
                </w:p>
              </w:tc>
              <w:tc>
                <w:tcPr>
                  <w:tcW w:w="3744" w:type="dxa"/>
                </w:tcPr>
                <w:p w14:paraId="71906021" w14:textId="26AF82AB" w:rsidR="0053168B" w:rsidRDefault="00696C7F" w:rsidP="001653E7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eastAsia="Calibri" w:cs="Calibri"/>
                      <w:b/>
                      <w:bCs/>
                    </w:rPr>
                  </w:pPr>
                  <w:r>
                    <w:rPr>
                      <w:rFonts w:eastAsia="Calibri" w:cs="Calibri"/>
                      <w:b/>
                      <w:bCs/>
                    </w:rPr>
                    <w:t>Sept 2019 – Nov 2020</w:t>
                  </w:r>
                </w:p>
              </w:tc>
            </w:tr>
            <w:tr w:rsidR="0053168B" w:rsidRPr="0081653C" w14:paraId="4152088A" w14:textId="25C25639" w:rsidTr="006A781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5" w:type="dxa"/>
                </w:tcPr>
                <w:p w14:paraId="5F9063D0" w14:textId="4CE64654" w:rsidR="0053168B" w:rsidRPr="00D72FDD" w:rsidRDefault="0053168B" w:rsidP="001653E7">
                  <w:pPr>
                    <w:spacing w:after="0" w:line="240" w:lineRule="auto"/>
                    <w:rPr>
                      <w:rFonts w:eastAsia="Calibri" w:cs="Calibri"/>
                    </w:rPr>
                  </w:pPr>
                  <w:r w:rsidRPr="00D72FDD">
                    <w:rPr>
                      <w:rFonts w:eastAsia="Calibri" w:cs="Calibri"/>
                    </w:rPr>
                    <w:t xml:space="preserve">Accenture                                                                                                                     </w:t>
                  </w:r>
                </w:p>
              </w:tc>
              <w:tc>
                <w:tcPr>
                  <w:tcW w:w="3686" w:type="dxa"/>
                </w:tcPr>
                <w:p w14:paraId="4F6CD0AE" w14:textId="6436998F" w:rsidR="0053168B" w:rsidRDefault="00696C7F" w:rsidP="001653E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Calibri"/>
                      <w:b/>
                      <w:bCs/>
                    </w:rPr>
                  </w:pPr>
                  <w:r>
                    <w:rPr>
                      <w:rFonts w:eastAsia="Calibri" w:cs="Calibri"/>
                      <w:b/>
                      <w:bCs/>
                    </w:rPr>
                    <w:t xml:space="preserve">Cloud Ops Engineering Specialist                                                                            </w:t>
                  </w:r>
                </w:p>
              </w:tc>
              <w:tc>
                <w:tcPr>
                  <w:tcW w:w="3744" w:type="dxa"/>
                </w:tcPr>
                <w:p w14:paraId="2B72A10D" w14:textId="7009E11F" w:rsidR="0053168B" w:rsidRDefault="00696C7F" w:rsidP="001653E7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Calibri"/>
                      <w:b/>
                      <w:bCs/>
                    </w:rPr>
                  </w:pPr>
                  <w:r>
                    <w:rPr>
                      <w:rFonts w:eastAsia="Calibri" w:cs="Calibri"/>
                      <w:b/>
                      <w:bCs/>
                    </w:rPr>
                    <w:t>April 2013</w:t>
                  </w:r>
                  <w:r w:rsidRPr="0081653C">
                    <w:rPr>
                      <w:rFonts w:eastAsia="Calibri" w:cs="Calibri"/>
                      <w:b/>
                      <w:bCs/>
                    </w:rPr>
                    <w:t xml:space="preserve"> </w:t>
                  </w:r>
                  <w:r w:rsidR="0035089F" w:rsidRPr="0081653C">
                    <w:rPr>
                      <w:rFonts w:eastAsia="Calibri" w:cs="Calibri"/>
                      <w:b/>
                      <w:bCs/>
                    </w:rPr>
                    <w:t>– Sept</w:t>
                  </w:r>
                  <w:r>
                    <w:rPr>
                      <w:rFonts w:eastAsia="Calibri" w:cs="Calibri"/>
                      <w:b/>
                      <w:bCs/>
                    </w:rPr>
                    <w:t xml:space="preserve"> 2019</w:t>
                  </w:r>
                </w:p>
              </w:tc>
            </w:tr>
            <w:tr w:rsidR="0053168B" w:rsidRPr="0081653C" w14:paraId="621B94AE" w14:textId="05D58448" w:rsidTr="006A781B">
              <w:trPr>
                <w:trHeight w:val="33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5" w:type="dxa"/>
                </w:tcPr>
                <w:p w14:paraId="596A67C3" w14:textId="0F0EB563" w:rsidR="0053168B" w:rsidRPr="00D72FDD" w:rsidRDefault="0053168B" w:rsidP="00696C7F">
                  <w:pPr>
                    <w:spacing w:after="3" w:line="240" w:lineRule="auto"/>
                    <w:jc w:val="both"/>
                    <w:rPr>
                      <w:rFonts w:eastAsia="Calibri" w:cs="Calibri"/>
                    </w:rPr>
                  </w:pPr>
                  <w:r w:rsidRPr="00D72FDD">
                    <w:rPr>
                      <w:rFonts w:eastAsia="Calibri" w:cs="Calibri"/>
                    </w:rPr>
                    <w:t>Hewlett</w:t>
                  </w:r>
                  <w:r w:rsidR="00696C7F" w:rsidRPr="00D72FDD">
                    <w:rPr>
                      <w:rFonts w:eastAsia="Calibri" w:cs="Calibri"/>
                    </w:rPr>
                    <w:t xml:space="preserve"> Packard</w:t>
                  </w:r>
                  <w:r w:rsidRPr="00D72FDD">
                    <w:rPr>
                      <w:rFonts w:eastAsia="Calibri" w:cs="Calibri"/>
                    </w:rPr>
                    <w:t xml:space="preserve">                                                                                                                            </w:t>
                  </w:r>
                </w:p>
              </w:tc>
              <w:tc>
                <w:tcPr>
                  <w:tcW w:w="3686" w:type="dxa"/>
                </w:tcPr>
                <w:p w14:paraId="335B210F" w14:textId="2CAB2A34" w:rsidR="0053168B" w:rsidRPr="009803D6" w:rsidRDefault="00696C7F" w:rsidP="006E01B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b/>
                      <w:bCs/>
                    </w:rPr>
                  </w:pPr>
                  <w:r>
                    <w:rPr>
                      <w:rFonts w:eastAsia="Calibri" w:cs="Calibri"/>
                      <w:b/>
                      <w:bCs/>
                    </w:rPr>
                    <w:t xml:space="preserve">ITO Service Delivery Consultant                                                                                                 </w:t>
                  </w:r>
                </w:p>
              </w:tc>
              <w:tc>
                <w:tcPr>
                  <w:tcW w:w="3744" w:type="dxa"/>
                </w:tcPr>
                <w:p w14:paraId="6B40839D" w14:textId="2B273445" w:rsidR="0053168B" w:rsidRPr="009803D6" w:rsidRDefault="00696C7F" w:rsidP="006E01BC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Calibri"/>
                      <w:b/>
                      <w:bCs/>
                    </w:rPr>
                  </w:pPr>
                  <w:r>
                    <w:rPr>
                      <w:rFonts w:eastAsia="Calibri" w:cs="Calibri"/>
                      <w:b/>
                      <w:bCs/>
                    </w:rPr>
                    <w:t xml:space="preserve">July </w:t>
                  </w:r>
                  <w:r w:rsidR="0035089F">
                    <w:rPr>
                      <w:rFonts w:eastAsia="Calibri" w:cs="Calibri"/>
                      <w:b/>
                      <w:bCs/>
                    </w:rPr>
                    <w:t>2010</w:t>
                  </w:r>
                  <w:r w:rsidR="0035089F" w:rsidRPr="0081653C">
                    <w:rPr>
                      <w:rFonts w:eastAsia="Calibri" w:cs="Calibri"/>
                      <w:b/>
                      <w:bCs/>
                    </w:rPr>
                    <w:t xml:space="preserve"> </w:t>
                  </w:r>
                  <w:r w:rsidR="0035089F">
                    <w:rPr>
                      <w:rFonts w:eastAsia="Calibri" w:cs="Calibri"/>
                      <w:b/>
                      <w:bCs/>
                    </w:rPr>
                    <w:t>–</w:t>
                  </w:r>
                  <w:r w:rsidR="0035089F" w:rsidRPr="0081653C">
                    <w:rPr>
                      <w:rFonts w:eastAsia="Calibri" w:cs="Calibri"/>
                      <w:b/>
                      <w:bCs/>
                    </w:rPr>
                    <w:t xml:space="preserve"> April</w:t>
                  </w:r>
                  <w:r w:rsidRPr="0081653C">
                    <w:rPr>
                      <w:rFonts w:eastAsia="Calibri" w:cs="Calibri"/>
                      <w:b/>
                      <w:bCs/>
                    </w:rPr>
                    <w:t xml:space="preserve"> 2013</w:t>
                  </w:r>
                </w:p>
              </w:tc>
            </w:tr>
            <w:tr w:rsidR="0053168B" w:rsidRPr="0081653C" w14:paraId="11F5DCFD" w14:textId="1F4CF42C" w:rsidTr="006A781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35" w:type="dxa"/>
                </w:tcPr>
                <w:p w14:paraId="0F74E159" w14:textId="51A3E2DD" w:rsidR="0053168B" w:rsidRPr="00D72FDD" w:rsidRDefault="0053168B" w:rsidP="00696C7F">
                  <w:pPr>
                    <w:spacing w:after="3" w:line="240" w:lineRule="auto"/>
                    <w:jc w:val="both"/>
                    <w:rPr>
                      <w:rFonts w:eastAsia="Calibri" w:cs="Calibri"/>
                    </w:rPr>
                  </w:pPr>
                  <w:proofErr w:type="spellStart"/>
                  <w:r w:rsidRPr="00D72FDD">
                    <w:rPr>
                      <w:rFonts w:eastAsia="Calibri" w:cs="Calibri"/>
                    </w:rPr>
                    <w:t>SuperValu</w:t>
                  </w:r>
                  <w:proofErr w:type="spellEnd"/>
                  <w:r w:rsidRPr="00D72FDD">
                    <w:rPr>
                      <w:rFonts w:eastAsia="Calibri" w:cs="Calibri"/>
                    </w:rPr>
                    <w:t xml:space="preserve"> Services India                                                                                                </w:t>
                  </w:r>
                  <w:r w:rsidRPr="00D72FDD">
                    <w:rPr>
                      <w:rFonts w:cs="Calibri"/>
                    </w:rPr>
                    <w:t xml:space="preserve"> </w:t>
                  </w:r>
                </w:p>
              </w:tc>
              <w:tc>
                <w:tcPr>
                  <w:tcW w:w="3686" w:type="dxa"/>
                </w:tcPr>
                <w:p w14:paraId="3110B3B6" w14:textId="6B196173" w:rsidR="0053168B" w:rsidRDefault="00696C7F" w:rsidP="006E01BC">
                  <w:pPr>
                    <w:spacing w:after="3" w:line="24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Calibri"/>
                      <w:b/>
                      <w:bCs/>
                    </w:rPr>
                  </w:pPr>
                  <w:r>
                    <w:rPr>
                      <w:rFonts w:eastAsia="Calibri" w:cs="Calibri"/>
                      <w:b/>
                      <w:bCs/>
                    </w:rPr>
                    <w:t xml:space="preserve">System Engineer                                                                                                               </w:t>
                  </w:r>
                </w:p>
              </w:tc>
              <w:tc>
                <w:tcPr>
                  <w:tcW w:w="3744" w:type="dxa"/>
                </w:tcPr>
                <w:p w14:paraId="663FFE72" w14:textId="3EBDDD92" w:rsidR="0053168B" w:rsidRDefault="00696C7F" w:rsidP="006E01BC">
                  <w:pPr>
                    <w:spacing w:after="3" w:line="24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eastAsia="Calibri" w:cs="Calibri"/>
                      <w:b/>
                      <w:bCs/>
                    </w:rPr>
                  </w:pPr>
                  <w:r w:rsidRPr="006A1146">
                    <w:rPr>
                      <w:rFonts w:cs="Calibri"/>
                      <w:b/>
                      <w:bCs/>
                    </w:rPr>
                    <w:t>Sept 2008</w:t>
                  </w:r>
                  <w:r w:rsidRPr="006A1146">
                    <w:rPr>
                      <w:rFonts w:eastAsia="Calibri" w:cs="Calibri"/>
                      <w:b/>
                      <w:bCs/>
                    </w:rPr>
                    <w:t xml:space="preserve"> </w:t>
                  </w:r>
                  <w:r w:rsidR="0035089F" w:rsidRPr="006A1146">
                    <w:rPr>
                      <w:rFonts w:eastAsia="Calibri" w:cs="Calibri"/>
                      <w:b/>
                      <w:bCs/>
                    </w:rPr>
                    <w:t xml:space="preserve">– </w:t>
                  </w:r>
                  <w:r w:rsidR="0035089F" w:rsidRPr="006A1146">
                    <w:rPr>
                      <w:rFonts w:cs="Calibri"/>
                      <w:b/>
                      <w:bCs/>
                    </w:rPr>
                    <w:t>July</w:t>
                  </w:r>
                  <w:r w:rsidRPr="006A1146">
                    <w:rPr>
                      <w:rFonts w:eastAsia="Calibri" w:cs="Calibri"/>
                      <w:b/>
                      <w:bCs/>
                    </w:rPr>
                    <w:t xml:space="preserve"> 2010</w:t>
                  </w:r>
                </w:p>
              </w:tc>
            </w:tr>
          </w:tbl>
          <w:p w14:paraId="478881B1" w14:textId="47B3589B" w:rsidR="003658BF" w:rsidRPr="00D72FDD" w:rsidRDefault="00D72FDD" w:rsidP="00D72FDD">
            <w:pPr>
              <w:pBdr>
                <w:bottom w:val="single" w:sz="6" w:space="1" w:color="auto"/>
              </w:pBdr>
              <w:spacing w:after="0" w:line="240" w:lineRule="auto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ROLES AND RESPONSIBILITIES</w:t>
            </w:r>
          </w:p>
          <w:p w14:paraId="6AD3C871" w14:textId="5E7C679B" w:rsidR="00223B36" w:rsidRPr="00C95118" w:rsidRDefault="00C73BB3" w:rsidP="00C95118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spacing w:after="0" w:line="240" w:lineRule="auto"/>
              <w:ind w:left="459"/>
              <w:rPr>
                <w:rFonts w:cs="Calibri"/>
                <w:b/>
                <w:bCs/>
              </w:rPr>
            </w:pPr>
            <w:r w:rsidRPr="00C95118">
              <w:rPr>
                <w:rFonts w:cs="Calibri"/>
                <w:b/>
                <w:bCs/>
              </w:rPr>
              <w:t>Cloud Computing Services</w:t>
            </w:r>
            <w:r w:rsidR="003E56A8" w:rsidRPr="00C95118">
              <w:rPr>
                <w:rFonts w:cs="Calibri"/>
                <w:b/>
                <w:bCs/>
              </w:rPr>
              <w:t xml:space="preserve"> – Azure CSP</w:t>
            </w:r>
          </w:p>
          <w:p w14:paraId="7311BA97" w14:textId="49643B9A" w:rsidR="000D3697" w:rsidRDefault="000D3697" w:rsidP="00C9511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69757C">
              <w:rPr>
                <w:rFonts w:cs="Calibri"/>
              </w:rPr>
              <w:t>Manag</w:t>
            </w:r>
            <w:r w:rsidR="00EE33FA">
              <w:rPr>
                <w:rFonts w:cs="Calibri"/>
              </w:rPr>
              <w:t>ed</w:t>
            </w:r>
            <w:r w:rsidRPr="0069757C">
              <w:rPr>
                <w:rFonts w:cs="Calibri"/>
              </w:rPr>
              <w:t xml:space="preserve"> a </w:t>
            </w:r>
            <w:r w:rsidRPr="00786D0A">
              <w:rPr>
                <w:rFonts w:cs="Calibri"/>
                <w:b/>
                <w:bCs/>
              </w:rPr>
              <w:t>multi-tenant</w:t>
            </w:r>
            <w:r w:rsidRPr="0069757C">
              <w:rPr>
                <w:rFonts w:cs="Calibri"/>
              </w:rPr>
              <w:t xml:space="preserve"> environment.</w:t>
            </w:r>
          </w:p>
          <w:p w14:paraId="5F739AA1" w14:textId="6E0C5BAA" w:rsidR="00836984" w:rsidRPr="0069757C" w:rsidRDefault="00836984" w:rsidP="00C9511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>
              <w:rPr>
                <w:rFonts w:cs="Calibri"/>
              </w:rPr>
              <w:t xml:space="preserve">Onboarded </w:t>
            </w:r>
            <w:r w:rsidRPr="002F5BA4">
              <w:rPr>
                <w:rFonts w:cs="Calibri"/>
                <w:b/>
                <w:bCs/>
              </w:rPr>
              <w:t>Gov</w:t>
            </w:r>
            <w:r>
              <w:rPr>
                <w:rFonts w:cs="Calibri"/>
              </w:rPr>
              <w:t xml:space="preserve"> </w:t>
            </w:r>
            <w:r w:rsidRPr="002F5BA4">
              <w:rPr>
                <w:rFonts w:cs="Calibri"/>
                <w:b/>
                <w:bCs/>
              </w:rPr>
              <w:t>Cloud</w:t>
            </w:r>
            <w:r>
              <w:rPr>
                <w:rFonts w:cs="Calibri"/>
              </w:rPr>
              <w:t xml:space="preserve"> customers</w:t>
            </w:r>
            <w:r w:rsidR="002F5BA4">
              <w:rPr>
                <w:rFonts w:cs="Calibri"/>
              </w:rPr>
              <w:t>.</w:t>
            </w:r>
          </w:p>
          <w:p w14:paraId="5644301D" w14:textId="5AE3F5D1" w:rsidR="00324C54" w:rsidRPr="0069757C" w:rsidRDefault="00324C54" w:rsidP="00C9511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69757C">
              <w:rPr>
                <w:rFonts w:cs="Calibri"/>
              </w:rPr>
              <w:t xml:space="preserve">Developed the </w:t>
            </w:r>
            <w:r w:rsidRPr="00786D0A">
              <w:rPr>
                <w:rFonts w:cs="Calibri"/>
                <w:b/>
                <w:bCs/>
              </w:rPr>
              <w:t>Pre-Onboarding Questionnaire</w:t>
            </w:r>
            <w:r w:rsidRPr="0069757C">
              <w:rPr>
                <w:rFonts w:cs="Calibri"/>
              </w:rPr>
              <w:t xml:space="preserve"> for any new customer onboarding.</w:t>
            </w:r>
          </w:p>
          <w:p w14:paraId="731ECC14" w14:textId="7D5CFEEF" w:rsidR="00676F6E" w:rsidRPr="0069757C" w:rsidRDefault="00676F6E" w:rsidP="00C9511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69757C">
              <w:rPr>
                <w:rFonts w:cs="Calibri"/>
              </w:rPr>
              <w:t xml:space="preserve">Developed </w:t>
            </w:r>
            <w:r w:rsidRPr="00786D0A">
              <w:rPr>
                <w:rFonts w:cs="Calibri"/>
                <w:b/>
                <w:bCs/>
              </w:rPr>
              <w:t xml:space="preserve">Splunk </w:t>
            </w:r>
            <w:r w:rsidR="00D34EB4" w:rsidRPr="00786D0A">
              <w:rPr>
                <w:rFonts w:cs="Calibri"/>
                <w:b/>
                <w:bCs/>
              </w:rPr>
              <w:t xml:space="preserve">Queries, </w:t>
            </w:r>
            <w:r w:rsidR="00A35603" w:rsidRPr="00786D0A">
              <w:rPr>
                <w:rFonts w:cs="Calibri"/>
                <w:b/>
                <w:bCs/>
              </w:rPr>
              <w:t>Reports, Dashboard</w:t>
            </w:r>
            <w:r w:rsidR="00A35603" w:rsidRPr="0069757C">
              <w:rPr>
                <w:rFonts w:cs="Calibri"/>
              </w:rPr>
              <w:t xml:space="preserve"> and </w:t>
            </w:r>
            <w:r w:rsidR="00A35603" w:rsidRPr="00786D0A">
              <w:rPr>
                <w:rFonts w:cs="Calibri"/>
                <w:b/>
                <w:bCs/>
              </w:rPr>
              <w:t>Alerts</w:t>
            </w:r>
            <w:r w:rsidR="00EE33FA">
              <w:rPr>
                <w:rFonts w:cs="Calibri"/>
              </w:rPr>
              <w:t xml:space="preserve"> for monitoring</w:t>
            </w:r>
            <w:r w:rsidR="00A35603" w:rsidRPr="0069757C">
              <w:rPr>
                <w:rFonts w:cs="Calibri"/>
              </w:rPr>
              <w:t>.</w:t>
            </w:r>
          </w:p>
          <w:p w14:paraId="1FF82F41" w14:textId="295BBF7E" w:rsidR="00A35603" w:rsidRPr="0069757C" w:rsidRDefault="00A35603" w:rsidP="00C9511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69757C">
              <w:rPr>
                <w:rFonts w:cs="Calibri"/>
              </w:rPr>
              <w:t>Develop</w:t>
            </w:r>
            <w:r w:rsidR="00DB3ED4">
              <w:rPr>
                <w:rFonts w:cs="Calibri"/>
              </w:rPr>
              <w:t>ed</w:t>
            </w:r>
            <w:r w:rsidRPr="0069757C">
              <w:rPr>
                <w:rFonts w:cs="Calibri"/>
              </w:rPr>
              <w:t xml:space="preserve"> </w:t>
            </w:r>
            <w:r w:rsidR="008355B7" w:rsidRPr="00786D0A">
              <w:rPr>
                <w:rFonts w:cs="Calibri"/>
                <w:b/>
                <w:bCs/>
              </w:rPr>
              <w:t>DevOps Pipeline</w:t>
            </w:r>
            <w:r w:rsidR="008355B7" w:rsidRPr="0069757C">
              <w:rPr>
                <w:rFonts w:cs="Calibri"/>
              </w:rPr>
              <w:t xml:space="preserve"> framework and </w:t>
            </w:r>
            <w:proofErr w:type="spellStart"/>
            <w:r w:rsidR="008355B7" w:rsidRPr="0069757C">
              <w:rPr>
                <w:rFonts w:cs="Calibri"/>
              </w:rPr>
              <w:t>IaC</w:t>
            </w:r>
            <w:proofErr w:type="spellEnd"/>
            <w:r w:rsidR="008355B7" w:rsidRPr="0069757C">
              <w:rPr>
                <w:rFonts w:cs="Calibri"/>
              </w:rPr>
              <w:t xml:space="preserve"> modules for Terraform deployments.</w:t>
            </w:r>
          </w:p>
          <w:p w14:paraId="5421EEB9" w14:textId="17BF4EAF" w:rsidR="00D34EB4" w:rsidRPr="0069757C" w:rsidRDefault="00D34EB4" w:rsidP="00C9511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69757C">
              <w:rPr>
                <w:rFonts w:cs="Calibri"/>
              </w:rPr>
              <w:t xml:space="preserve">Developed </w:t>
            </w:r>
            <w:r w:rsidRPr="00786D0A">
              <w:rPr>
                <w:rFonts w:cs="Calibri"/>
                <w:b/>
                <w:bCs/>
              </w:rPr>
              <w:t xml:space="preserve">Prisma </w:t>
            </w:r>
            <w:r w:rsidR="00A11475" w:rsidRPr="00786D0A">
              <w:rPr>
                <w:rFonts w:cs="Calibri"/>
                <w:b/>
                <w:bCs/>
              </w:rPr>
              <w:t>Cloud Solution</w:t>
            </w:r>
            <w:r w:rsidR="00A11475" w:rsidRPr="0069757C">
              <w:rPr>
                <w:rFonts w:cs="Calibri"/>
              </w:rPr>
              <w:t xml:space="preserve"> for </w:t>
            </w:r>
            <w:r w:rsidR="00A11475" w:rsidRPr="00786D0A">
              <w:rPr>
                <w:rFonts w:cs="Calibri"/>
                <w:b/>
                <w:bCs/>
              </w:rPr>
              <w:t>Cloud Security Posture management</w:t>
            </w:r>
            <w:r w:rsidR="0038080B" w:rsidRPr="00786D0A">
              <w:rPr>
                <w:rFonts w:cs="Calibri"/>
                <w:b/>
                <w:bCs/>
              </w:rPr>
              <w:t xml:space="preserve"> </w:t>
            </w:r>
            <w:r w:rsidR="00A11475" w:rsidRPr="00786D0A">
              <w:rPr>
                <w:rFonts w:cs="Calibri"/>
                <w:b/>
                <w:bCs/>
              </w:rPr>
              <w:t>(CSPM).</w:t>
            </w:r>
          </w:p>
          <w:p w14:paraId="46092921" w14:textId="583F48B4" w:rsidR="00127890" w:rsidRPr="0069757C" w:rsidRDefault="003C3C0F" w:rsidP="00C9511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69757C">
              <w:rPr>
                <w:rFonts w:cs="Calibri"/>
              </w:rPr>
              <w:t>Setup</w:t>
            </w:r>
            <w:r w:rsidR="00127890" w:rsidRPr="0069757C">
              <w:rPr>
                <w:rFonts w:cs="Calibri"/>
              </w:rPr>
              <w:t xml:space="preserve"> </w:t>
            </w:r>
            <w:r w:rsidR="00127890" w:rsidRPr="00786D0A">
              <w:rPr>
                <w:rFonts w:cs="Calibri"/>
                <w:b/>
                <w:bCs/>
              </w:rPr>
              <w:t>Discovery</w:t>
            </w:r>
            <w:r w:rsidR="00127890" w:rsidRPr="0069757C">
              <w:rPr>
                <w:rFonts w:cs="Calibri"/>
              </w:rPr>
              <w:t xml:space="preserve"> calls with customers to understand their business requirements </w:t>
            </w:r>
            <w:r w:rsidR="007A6328" w:rsidRPr="0069757C">
              <w:rPr>
                <w:rFonts w:cs="Calibri"/>
              </w:rPr>
              <w:t>and their current environment</w:t>
            </w:r>
            <w:r w:rsidRPr="0069757C">
              <w:rPr>
                <w:rFonts w:cs="Calibri"/>
              </w:rPr>
              <w:t xml:space="preserve"> and </w:t>
            </w:r>
            <w:r w:rsidR="002F2D54">
              <w:rPr>
                <w:rFonts w:cs="Calibri"/>
              </w:rPr>
              <w:t xml:space="preserve">assist them to </w:t>
            </w:r>
            <w:r w:rsidRPr="0069757C">
              <w:rPr>
                <w:rFonts w:cs="Calibri"/>
              </w:rPr>
              <w:t>populate the Questionnaire with</w:t>
            </w:r>
            <w:r w:rsidR="00447153" w:rsidRPr="0069757C">
              <w:rPr>
                <w:rFonts w:cs="Calibri"/>
              </w:rPr>
              <w:t xml:space="preserve"> </w:t>
            </w:r>
            <w:r w:rsidR="00505BEF" w:rsidRPr="0069757C">
              <w:rPr>
                <w:rFonts w:cs="Calibri"/>
              </w:rPr>
              <w:t xml:space="preserve">the </w:t>
            </w:r>
            <w:r w:rsidR="002F2D54">
              <w:rPr>
                <w:rFonts w:cs="Calibri"/>
              </w:rPr>
              <w:t>pre-</w:t>
            </w:r>
            <w:r w:rsidR="00447153" w:rsidRPr="0069757C">
              <w:rPr>
                <w:rFonts w:cs="Calibri"/>
              </w:rPr>
              <w:t>req</w:t>
            </w:r>
            <w:r w:rsidR="002F2D54">
              <w:rPr>
                <w:rFonts w:cs="Calibri"/>
              </w:rPr>
              <w:t>uisites</w:t>
            </w:r>
            <w:r w:rsidR="007A6328" w:rsidRPr="0069757C">
              <w:rPr>
                <w:rFonts w:cs="Calibri"/>
              </w:rPr>
              <w:t>.</w:t>
            </w:r>
          </w:p>
          <w:p w14:paraId="7E243F1A" w14:textId="77777777" w:rsidR="00680AF7" w:rsidRPr="0069757C" w:rsidRDefault="00680AF7" w:rsidP="00C9511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69757C">
              <w:rPr>
                <w:rFonts w:cs="Calibri"/>
              </w:rPr>
              <w:t xml:space="preserve">Guide the customer throughout the </w:t>
            </w:r>
            <w:r w:rsidRPr="00786D0A">
              <w:rPr>
                <w:rFonts w:cs="Calibri"/>
                <w:b/>
                <w:bCs/>
              </w:rPr>
              <w:t>onboarding</w:t>
            </w:r>
            <w:r w:rsidRPr="0069757C">
              <w:rPr>
                <w:rFonts w:cs="Calibri"/>
              </w:rPr>
              <w:t xml:space="preserve"> process.</w:t>
            </w:r>
          </w:p>
          <w:p w14:paraId="0A301A7C" w14:textId="4F95C3ED" w:rsidR="000D3697" w:rsidRPr="0069757C" w:rsidRDefault="00505BEF" w:rsidP="00C9511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69757C">
              <w:rPr>
                <w:rFonts w:cs="Calibri"/>
              </w:rPr>
              <w:t xml:space="preserve">Establishing Customer </w:t>
            </w:r>
            <w:r w:rsidRPr="00786D0A">
              <w:rPr>
                <w:rFonts w:cs="Calibri"/>
                <w:b/>
                <w:bCs/>
              </w:rPr>
              <w:t>Tenant</w:t>
            </w:r>
            <w:r w:rsidR="00680AF7" w:rsidRPr="0069757C">
              <w:rPr>
                <w:rFonts w:cs="Calibri"/>
              </w:rPr>
              <w:t>.</w:t>
            </w:r>
          </w:p>
          <w:p w14:paraId="41E61A11" w14:textId="0D663B3D" w:rsidR="00680AF7" w:rsidRPr="0069757C" w:rsidRDefault="00160EC5" w:rsidP="00C9511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69757C">
              <w:rPr>
                <w:rFonts w:cs="Calibri"/>
              </w:rPr>
              <w:t xml:space="preserve">Invite customer to </w:t>
            </w:r>
            <w:r w:rsidRPr="00786D0A">
              <w:rPr>
                <w:rFonts w:cs="Calibri"/>
                <w:b/>
                <w:bCs/>
              </w:rPr>
              <w:t>CSP</w:t>
            </w:r>
            <w:r w:rsidRPr="0069757C">
              <w:rPr>
                <w:rFonts w:cs="Calibri"/>
              </w:rPr>
              <w:t xml:space="preserve"> solution</w:t>
            </w:r>
            <w:r w:rsidR="00ED5887" w:rsidRPr="0069757C">
              <w:rPr>
                <w:rFonts w:cs="Calibri"/>
              </w:rPr>
              <w:t xml:space="preserve"> and create the </w:t>
            </w:r>
            <w:r w:rsidR="00ED5887" w:rsidRPr="00786D0A">
              <w:rPr>
                <w:rFonts w:cs="Calibri"/>
                <w:b/>
                <w:bCs/>
              </w:rPr>
              <w:t>Azure Plan</w:t>
            </w:r>
            <w:r w:rsidR="00680AF7" w:rsidRPr="0069757C">
              <w:rPr>
                <w:rFonts w:cs="Calibri"/>
              </w:rPr>
              <w:t>.</w:t>
            </w:r>
          </w:p>
          <w:p w14:paraId="32871BC3" w14:textId="06781FA8" w:rsidR="00395729" w:rsidRPr="0069757C" w:rsidRDefault="00786D0A" w:rsidP="00C9511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>
              <w:rPr>
                <w:rFonts w:cs="Calibri"/>
              </w:rPr>
              <w:t xml:space="preserve">Setup </w:t>
            </w:r>
            <w:r w:rsidRPr="003708AA">
              <w:rPr>
                <w:rFonts w:cs="Calibri"/>
                <w:b/>
                <w:bCs/>
              </w:rPr>
              <w:t>Management</w:t>
            </w:r>
            <w:r>
              <w:rPr>
                <w:rFonts w:cs="Calibri"/>
              </w:rPr>
              <w:t xml:space="preserve"> </w:t>
            </w:r>
            <w:r w:rsidRPr="003708AA">
              <w:rPr>
                <w:rFonts w:cs="Calibri"/>
                <w:b/>
                <w:bCs/>
              </w:rPr>
              <w:t>Groups</w:t>
            </w:r>
            <w:r w:rsidR="003708AA">
              <w:rPr>
                <w:rFonts w:cs="Calibri"/>
              </w:rPr>
              <w:t>.</w:t>
            </w:r>
            <w:r>
              <w:rPr>
                <w:rFonts w:cs="Calibri"/>
              </w:rPr>
              <w:t xml:space="preserve"> </w:t>
            </w:r>
            <w:r w:rsidR="00395729" w:rsidRPr="0069757C">
              <w:rPr>
                <w:rFonts w:cs="Calibri"/>
              </w:rPr>
              <w:t xml:space="preserve">Provision </w:t>
            </w:r>
            <w:r w:rsidR="00395729" w:rsidRPr="00786D0A">
              <w:rPr>
                <w:rFonts w:cs="Calibri"/>
                <w:b/>
                <w:bCs/>
              </w:rPr>
              <w:t>Subscriptions</w:t>
            </w:r>
            <w:r w:rsidR="00395729" w:rsidRPr="0069757C">
              <w:rPr>
                <w:rFonts w:cs="Calibri"/>
              </w:rPr>
              <w:t xml:space="preserve">. Enable </w:t>
            </w:r>
            <w:r w:rsidR="00395729" w:rsidRPr="00786D0A">
              <w:rPr>
                <w:rFonts w:cs="Calibri"/>
                <w:b/>
                <w:bCs/>
              </w:rPr>
              <w:t>Resource</w:t>
            </w:r>
            <w:r w:rsidR="00395729" w:rsidRPr="0069757C">
              <w:rPr>
                <w:rFonts w:cs="Calibri"/>
              </w:rPr>
              <w:t xml:space="preserve"> </w:t>
            </w:r>
            <w:r w:rsidR="00395729" w:rsidRPr="00786D0A">
              <w:rPr>
                <w:rFonts w:cs="Calibri"/>
                <w:b/>
                <w:bCs/>
              </w:rPr>
              <w:t>providers</w:t>
            </w:r>
            <w:r w:rsidR="00251EB9" w:rsidRPr="0069757C">
              <w:rPr>
                <w:rFonts w:cs="Calibri"/>
              </w:rPr>
              <w:t>.</w:t>
            </w:r>
          </w:p>
          <w:p w14:paraId="0653DAB6" w14:textId="303802A2" w:rsidR="00251EB9" w:rsidRPr="0069757C" w:rsidRDefault="00251EB9" w:rsidP="00C9511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69757C">
              <w:rPr>
                <w:rFonts w:cs="Calibri"/>
              </w:rPr>
              <w:t xml:space="preserve">Create </w:t>
            </w:r>
            <w:r w:rsidRPr="003708AA">
              <w:rPr>
                <w:rFonts w:cs="Calibri"/>
                <w:b/>
                <w:bCs/>
              </w:rPr>
              <w:t>Service Principals</w:t>
            </w:r>
            <w:r w:rsidRPr="0069757C">
              <w:rPr>
                <w:rFonts w:cs="Calibri"/>
              </w:rPr>
              <w:t xml:space="preserve">, set up </w:t>
            </w:r>
            <w:r w:rsidRPr="003708AA">
              <w:rPr>
                <w:rFonts w:cs="Calibri"/>
                <w:b/>
                <w:bCs/>
              </w:rPr>
              <w:t>Lighthouse</w:t>
            </w:r>
            <w:r w:rsidRPr="0069757C">
              <w:rPr>
                <w:rFonts w:cs="Calibri"/>
              </w:rPr>
              <w:t xml:space="preserve"> connections and </w:t>
            </w:r>
            <w:r w:rsidRPr="003708AA">
              <w:rPr>
                <w:rFonts w:cs="Calibri"/>
                <w:b/>
                <w:bCs/>
              </w:rPr>
              <w:t>GDAP</w:t>
            </w:r>
            <w:r w:rsidRPr="0069757C">
              <w:rPr>
                <w:rFonts w:cs="Calibri"/>
              </w:rPr>
              <w:t xml:space="preserve"> for delegated access.</w:t>
            </w:r>
          </w:p>
          <w:p w14:paraId="5A6313A1" w14:textId="26E82FFF" w:rsidR="00EC646A" w:rsidRPr="0069757C" w:rsidRDefault="000D3697" w:rsidP="00C9511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69757C">
              <w:rPr>
                <w:rFonts w:cs="Calibri"/>
              </w:rPr>
              <w:lastRenderedPageBreak/>
              <w:t xml:space="preserve">Setting up </w:t>
            </w:r>
            <w:r w:rsidR="00DC5068" w:rsidRPr="003708AA">
              <w:rPr>
                <w:rFonts w:cs="Calibri"/>
                <w:b/>
                <w:bCs/>
              </w:rPr>
              <w:t>Governance</w:t>
            </w:r>
            <w:r w:rsidR="00DC5068" w:rsidRPr="0069757C">
              <w:rPr>
                <w:rFonts w:cs="Calibri"/>
              </w:rPr>
              <w:t xml:space="preserve"> through </w:t>
            </w:r>
            <w:r w:rsidR="00DC5068" w:rsidRPr="003708AA">
              <w:rPr>
                <w:rFonts w:cs="Calibri"/>
              </w:rPr>
              <w:t xml:space="preserve">Azure </w:t>
            </w:r>
            <w:r w:rsidRPr="003708AA">
              <w:rPr>
                <w:rFonts w:cs="Calibri"/>
              </w:rPr>
              <w:t>Policies</w:t>
            </w:r>
            <w:r w:rsidRPr="0069757C">
              <w:rPr>
                <w:rFonts w:cs="Calibri"/>
              </w:rPr>
              <w:t xml:space="preserve">, </w:t>
            </w:r>
            <w:r w:rsidR="00DC5068" w:rsidRPr="0069757C">
              <w:rPr>
                <w:rFonts w:cs="Calibri"/>
              </w:rPr>
              <w:t xml:space="preserve">Prisma Cloud CSPM, </w:t>
            </w:r>
            <w:r w:rsidR="000731F7" w:rsidRPr="0069757C">
              <w:rPr>
                <w:rFonts w:cs="Calibri"/>
              </w:rPr>
              <w:t>Splunk Integration using Azure</w:t>
            </w:r>
            <w:r w:rsidR="00480B0C" w:rsidRPr="0069757C">
              <w:rPr>
                <w:rFonts w:cs="Calibri"/>
              </w:rPr>
              <w:t xml:space="preserve"> </w:t>
            </w:r>
            <w:r w:rsidR="000731F7" w:rsidRPr="0069757C">
              <w:rPr>
                <w:rFonts w:cs="Calibri"/>
              </w:rPr>
              <w:t>Functions and EventHub</w:t>
            </w:r>
            <w:r w:rsidR="002B5E68" w:rsidRPr="0069757C">
              <w:rPr>
                <w:rFonts w:cs="Calibri"/>
              </w:rPr>
              <w:t xml:space="preserve"> for Audits</w:t>
            </w:r>
            <w:r w:rsidR="00EC646A" w:rsidRPr="0069757C">
              <w:rPr>
                <w:rFonts w:cs="Calibri"/>
              </w:rPr>
              <w:t>.</w:t>
            </w:r>
          </w:p>
          <w:p w14:paraId="179EC16B" w14:textId="1E373473" w:rsidR="002B5E68" w:rsidRPr="0069757C" w:rsidRDefault="002B5E68" w:rsidP="00C9511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69757C">
              <w:rPr>
                <w:rFonts w:cs="Calibri"/>
              </w:rPr>
              <w:t xml:space="preserve">Setup </w:t>
            </w:r>
            <w:r w:rsidRPr="003708AA">
              <w:rPr>
                <w:rFonts w:cs="Calibri"/>
                <w:b/>
                <w:bCs/>
              </w:rPr>
              <w:t>Access</w:t>
            </w:r>
            <w:r w:rsidRPr="0069757C">
              <w:rPr>
                <w:rFonts w:cs="Calibri"/>
              </w:rPr>
              <w:t xml:space="preserve"> Groups and </w:t>
            </w:r>
            <w:r w:rsidR="00A76B4E" w:rsidRPr="0069757C">
              <w:rPr>
                <w:rFonts w:cs="Calibri"/>
              </w:rPr>
              <w:t>apply RBAC for Access Management</w:t>
            </w:r>
            <w:r w:rsidR="00FC5773" w:rsidRPr="0069757C">
              <w:rPr>
                <w:rFonts w:cs="Calibri"/>
              </w:rPr>
              <w:t>.</w:t>
            </w:r>
          </w:p>
          <w:p w14:paraId="0277C39E" w14:textId="60DBD9AB" w:rsidR="00FC5773" w:rsidRPr="0069757C" w:rsidRDefault="00FC5773" w:rsidP="00C9511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69757C">
              <w:rPr>
                <w:rFonts w:cs="Calibri"/>
              </w:rPr>
              <w:t xml:space="preserve">Setup </w:t>
            </w:r>
            <w:r w:rsidR="000D3697" w:rsidRPr="003708AA">
              <w:rPr>
                <w:rFonts w:cs="Calibri"/>
                <w:b/>
                <w:bCs/>
              </w:rPr>
              <w:t>Monitoring</w:t>
            </w:r>
            <w:r w:rsidR="000D3697" w:rsidRPr="0069757C">
              <w:rPr>
                <w:rFonts w:cs="Calibri"/>
              </w:rPr>
              <w:t xml:space="preserve">, </w:t>
            </w:r>
            <w:r w:rsidRPr="0069757C">
              <w:rPr>
                <w:rFonts w:cs="Calibri"/>
              </w:rPr>
              <w:t>using Azure Monitor, Log Analytics Workspace</w:t>
            </w:r>
            <w:r w:rsidR="00676F6E" w:rsidRPr="0069757C">
              <w:rPr>
                <w:rFonts w:cs="Calibri"/>
              </w:rPr>
              <w:t>, Alerts rules and Action Groups.</w:t>
            </w:r>
          </w:p>
          <w:p w14:paraId="2CD725DC" w14:textId="7FC358D5" w:rsidR="000D3697" w:rsidRPr="0069757C" w:rsidRDefault="00EE5361" w:rsidP="00094CED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69757C">
              <w:rPr>
                <w:rFonts w:cs="Calibri"/>
              </w:rPr>
              <w:t xml:space="preserve">Setup </w:t>
            </w:r>
            <w:r w:rsidR="000D3697" w:rsidRPr="003708AA">
              <w:rPr>
                <w:rFonts w:cs="Calibri"/>
                <w:b/>
                <w:bCs/>
              </w:rPr>
              <w:t>Security</w:t>
            </w:r>
            <w:r w:rsidR="000D3697" w:rsidRPr="0069757C">
              <w:rPr>
                <w:rFonts w:cs="Calibri"/>
              </w:rPr>
              <w:t xml:space="preserve"> solutions </w:t>
            </w:r>
            <w:r w:rsidRPr="0069757C">
              <w:rPr>
                <w:rFonts w:cs="Calibri"/>
              </w:rPr>
              <w:t xml:space="preserve">using Defender for cloud, </w:t>
            </w:r>
            <w:r w:rsidR="00D34EB4" w:rsidRPr="0069757C">
              <w:rPr>
                <w:rFonts w:cs="Calibri"/>
              </w:rPr>
              <w:t>Sentinel for SIEM and SOAR</w:t>
            </w:r>
            <w:r w:rsidR="000D3697" w:rsidRPr="0069757C">
              <w:rPr>
                <w:rFonts w:cs="Calibri"/>
              </w:rPr>
              <w:t>.</w:t>
            </w:r>
          </w:p>
          <w:p w14:paraId="3FBB265A" w14:textId="46A2E075" w:rsidR="00DF60B5" w:rsidRPr="0069757C" w:rsidRDefault="00D47C31" w:rsidP="00094CED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69757C">
              <w:rPr>
                <w:rFonts w:cs="Calibri"/>
              </w:rPr>
              <w:t>Setup Customer Org</w:t>
            </w:r>
            <w:r w:rsidR="00DF60B5" w:rsidRPr="0069757C">
              <w:rPr>
                <w:rFonts w:cs="Calibri"/>
              </w:rPr>
              <w:t>,</w:t>
            </w:r>
            <w:r w:rsidRPr="0069757C">
              <w:rPr>
                <w:rFonts w:cs="Calibri"/>
              </w:rPr>
              <w:t xml:space="preserve"> agents</w:t>
            </w:r>
            <w:r w:rsidR="00DF60B5" w:rsidRPr="0069757C">
              <w:rPr>
                <w:rFonts w:cs="Calibri"/>
              </w:rPr>
              <w:t xml:space="preserve">, workspaces in </w:t>
            </w:r>
            <w:r w:rsidR="00DF60B5" w:rsidRPr="003708AA">
              <w:rPr>
                <w:rFonts w:cs="Calibri"/>
                <w:b/>
                <w:bCs/>
              </w:rPr>
              <w:t>Terraform Enterprise (TFE)</w:t>
            </w:r>
            <w:r w:rsidR="0065755B" w:rsidRPr="003708AA">
              <w:rPr>
                <w:rFonts w:cs="Calibri"/>
                <w:b/>
                <w:bCs/>
              </w:rPr>
              <w:t>.</w:t>
            </w:r>
          </w:p>
          <w:p w14:paraId="4EF264EC" w14:textId="5A76E0D9" w:rsidR="00F23341" w:rsidRPr="0069757C" w:rsidRDefault="00DF60B5" w:rsidP="00094CED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69757C">
              <w:rPr>
                <w:rFonts w:cs="Calibri"/>
              </w:rPr>
              <w:t>Setup A</w:t>
            </w:r>
            <w:r w:rsidR="00E13355" w:rsidRPr="0069757C">
              <w:rPr>
                <w:rFonts w:cs="Calibri"/>
              </w:rPr>
              <w:t xml:space="preserve">ccess groups, connection to </w:t>
            </w:r>
            <w:r w:rsidR="00E13355" w:rsidRPr="003708AA">
              <w:rPr>
                <w:rFonts w:cs="Calibri"/>
                <w:b/>
                <w:bCs/>
              </w:rPr>
              <w:t>version control</w:t>
            </w:r>
            <w:r w:rsidR="00C40E7D" w:rsidRPr="0069757C">
              <w:rPr>
                <w:rFonts w:cs="Calibri"/>
              </w:rPr>
              <w:t xml:space="preserve"> and </w:t>
            </w:r>
            <w:r w:rsidR="00C40E7D" w:rsidRPr="003708AA">
              <w:rPr>
                <w:rFonts w:cs="Calibri"/>
                <w:b/>
                <w:bCs/>
              </w:rPr>
              <w:t>TFE</w:t>
            </w:r>
            <w:r w:rsidR="00F23341" w:rsidRPr="0069757C">
              <w:rPr>
                <w:rFonts w:cs="Calibri"/>
              </w:rPr>
              <w:t>.</w:t>
            </w:r>
          </w:p>
          <w:p w14:paraId="02CCBFA3" w14:textId="37015C7F" w:rsidR="00D47C31" w:rsidRPr="0069757C" w:rsidRDefault="000F29C1" w:rsidP="00094CED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69757C">
              <w:rPr>
                <w:rFonts w:cs="Calibri"/>
              </w:rPr>
              <w:t xml:space="preserve">Setup </w:t>
            </w:r>
            <w:r w:rsidRPr="003708AA">
              <w:rPr>
                <w:rFonts w:cs="Calibri"/>
                <w:b/>
                <w:bCs/>
              </w:rPr>
              <w:t>connectivity</w:t>
            </w:r>
            <w:r w:rsidRPr="0069757C">
              <w:rPr>
                <w:rFonts w:cs="Calibri"/>
              </w:rPr>
              <w:t xml:space="preserve"> between customers on-prem environment and cloud using </w:t>
            </w:r>
            <w:r w:rsidR="003708AA" w:rsidRPr="003708AA">
              <w:rPr>
                <w:rFonts w:cs="Calibri"/>
                <w:b/>
                <w:bCs/>
              </w:rPr>
              <w:t>EXPRESSROUTE</w:t>
            </w:r>
            <w:r w:rsidRPr="0069757C">
              <w:rPr>
                <w:rFonts w:cs="Calibri"/>
              </w:rPr>
              <w:t xml:space="preserve">, </w:t>
            </w:r>
            <w:r w:rsidR="003708AA">
              <w:rPr>
                <w:rFonts w:cs="Calibri"/>
              </w:rPr>
              <w:t>S</w:t>
            </w:r>
            <w:r w:rsidRPr="003708AA">
              <w:rPr>
                <w:rFonts w:cs="Calibri"/>
                <w:b/>
                <w:bCs/>
              </w:rPr>
              <w:t>ite-to-</w:t>
            </w:r>
            <w:r w:rsidR="003708AA">
              <w:rPr>
                <w:rFonts w:cs="Calibri"/>
                <w:b/>
                <w:bCs/>
              </w:rPr>
              <w:t>S</w:t>
            </w:r>
            <w:r w:rsidRPr="003708AA">
              <w:rPr>
                <w:rFonts w:cs="Calibri"/>
                <w:b/>
                <w:bCs/>
              </w:rPr>
              <w:t>ite VPN.</w:t>
            </w:r>
          </w:p>
          <w:p w14:paraId="2EE33D23" w14:textId="2803CC90" w:rsidR="000F29C1" w:rsidRPr="0069757C" w:rsidRDefault="000F29C1" w:rsidP="00094CED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69757C">
              <w:rPr>
                <w:rFonts w:cs="Calibri"/>
              </w:rPr>
              <w:t xml:space="preserve">Deploy </w:t>
            </w:r>
            <w:r w:rsidRPr="003708AA">
              <w:rPr>
                <w:rFonts w:cs="Calibri"/>
                <w:b/>
                <w:bCs/>
              </w:rPr>
              <w:t>Landing Zone</w:t>
            </w:r>
            <w:r w:rsidRPr="0069757C">
              <w:rPr>
                <w:rFonts w:cs="Calibri"/>
              </w:rPr>
              <w:t>.</w:t>
            </w:r>
          </w:p>
          <w:p w14:paraId="7B77DA44" w14:textId="669D5789" w:rsidR="000F29C1" w:rsidRPr="0069757C" w:rsidRDefault="000F29C1" w:rsidP="00094CED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69757C">
              <w:rPr>
                <w:rFonts w:cs="Calibri"/>
              </w:rPr>
              <w:t xml:space="preserve">Setup </w:t>
            </w:r>
            <w:r w:rsidRPr="003708AA">
              <w:rPr>
                <w:rFonts w:cs="Calibri"/>
                <w:b/>
                <w:bCs/>
              </w:rPr>
              <w:t>Power BI</w:t>
            </w:r>
            <w:r w:rsidRPr="0069757C">
              <w:rPr>
                <w:rFonts w:cs="Calibri"/>
              </w:rPr>
              <w:t xml:space="preserve"> Cost Management dashboard for customer and provide access.</w:t>
            </w:r>
          </w:p>
          <w:p w14:paraId="10AAC49C" w14:textId="0FEB6AC1" w:rsidR="000F29C1" w:rsidRPr="0069757C" w:rsidRDefault="000F29C1" w:rsidP="00094CED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3708AA">
              <w:rPr>
                <w:rFonts w:cs="Calibri"/>
                <w:b/>
                <w:bCs/>
              </w:rPr>
              <w:t>Train</w:t>
            </w:r>
            <w:r w:rsidRPr="0069757C">
              <w:rPr>
                <w:rFonts w:cs="Calibri"/>
              </w:rPr>
              <w:t xml:space="preserve"> the operations team and handover.</w:t>
            </w:r>
          </w:p>
          <w:p w14:paraId="5A66DEC0" w14:textId="01348F02" w:rsidR="000D3697" w:rsidRPr="0069757C" w:rsidRDefault="000D3697" w:rsidP="00094CED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69757C">
              <w:rPr>
                <w:rFonts w:cs="Calibri"/>
              </w:rPr>
              <w:t>Provid</w:t>
            </w:r>
            <w:r w:rsidR="000F29C1" w:rsidRPr="0069757C">
              <w:rPr>
                <w:rFonts w:cs="Calibri"/>
              </w:rPr>
              <w:t>e</w:t>
            </w:r>
            <w:r w:rsidRPr="0069757C">
              <w:rPr>
                <w:rFonts w:cs="Calibri"/>
              </w:rPr>
              <w:t xml:space="preserve"> </w:t>
            </w:r>
            <w:r w:rsidRPr="003708AA">
              <w:rPr>
                <w:rFonts w:cs="Calibri"/>
                <w:b/>
                <w:bCs/>
              </w:rPr>
              <w:t>L4</w:t>
            </w:r>
            <w:r w:rsidRPr="0069757C">
              <w:rPr>
                <w:rFonts w:cs="Calibri"/>
              </w:rPr>
              <w:t xml:space="preserve"> support to Operations team for any issues</w:t>
            </w:r>
            <w:r w:rsidR="000F29C1" w:rsidRPr="0069757C">
              <w:rPr>
                <w:rFonts w:cs="Calibri"/>
              </w:rPr>
              <w:t xml:space="preserve"> within the c</w:t>
            </w:r>
            <w:r w:rsidR="009B691D" w:rsidRPr="0069757C">
              <w:rPr>
                <w:rFonts w:cs="Calibri"/>
              </w:rPr>
              <w:t>loud</w:t>
            </w:r>
            <w:r w:rsidR="000F29C1" w:rsidRPr="0069757C">
              <w:rPr>
                <w:rFonts w:cs="Calibri"/>
              </w:rPr>
              <w:t xml:space="preserve"> environment</w:t>
            </w:r>
            <w:r w:rsidRPr="0069757C">
              <w:rPr>
                <w:rFonts w:cs="Calibri"/>
              </w:rPr>
              <w:t xml:space="preserve"> </w:t>
            </w:r>
            <w:r w:rsidR="009B691D" w:rsidRPr="0069757C">
              <w:rPr>
                <w:rFonts w:cs="Calibri"/>
              </w:rPr>
              <w:t>or</w:t>
            </w:r>
            <w:r w:rsidRPr="0069757C">
              <w:rPr>
                <w:rFonts w:cs="Calibri"/>
              </w:rPr>
              <w:t xml:space="preserve"> resource deployments.</w:t>
            </w:r>
          </w:p>
          <w:p w14:paraId="68C71EBA" w14:textId="0CF6BD2A" w:rsidR="00BC54E7" w:rsidRPr="0069757C" w:rsidRDefault="00BC54E7" w:rsidP="00094CED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69757C">
              <w:rPr>
                <w:rFonts w:cs="Calibri"/>
              </w:rPr>
              <w:t xml:space="preserve">Provide </w:t>
            </w:r>
            <w:r w:rsidRPr="003708AA">
              <w:rPr>
                <w:rFonts w:cs="Calibri"/>
                <w:b/>
                <w:bCs/>
              </w:rPr>
              <w:t>consultation</w:t>
            </w:r>
            <w:r w:rsidRPr="0069757C">
              <w:rPr>
                <w:rFonts w:cs="Calibri"/>
              </w:rPr>
              <w:t xml:space="preserve"> services </w:t>
            </w:r>
            <w:r w:rsidR="0065755B" w:rsidRPr="0069757C">
              <w:rPr>
                <w:rFonts w:cs="Calibri"/>
              </w:rPr>
              <w:t>for any new projects and/or initiatives.</w:t>
            </w:r>
          </w:p>
          <w:p w14:paraId="4B65FD6E" w14:textId="074CDC42" w:rsidR="009B691D" w:rsidRDefault="009B691D" w:rsidP="00094CED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69757C">
              <w:rPr>
                <w:rFonts w:cs="Calibri"/>
              </w:rPr>
              <w:t xml:space="preserve">Assist </w:t>
            </w:r>
            <w:r w:rsidR="00BC54E7" w:rsidRPr="0069757C">
              <w:rPr>
                <w:rFonts w:cs="Calibri"/>
              </w:rPr>
              <w:t xml:space="preserve">in </w:t>
            </w:r>
            <w:r w:rsidRPr="0069757C">
              <w:rPr>
                <w:rFonts w:cs="Calibri"/>
              </w:rPr>
              <w:t xml:space="preserve">engaging </w:t>
            </w:r>
            <w:r w:rsidR="00BC54E7" w:rsidRPr="0069757C">
              <w:rPr>
                <w:rFonts w:cs="Calibri"/>
              </w:rPr>
              <w:t xml:space="preserve">with </w:t>
            </w:r>
            <w:r w:rsidR="00BC54E7" w:rsidRPr="003708AA">
              <w:rPr>
                <w:rFonts w:cs="Calibri"/>
                <w:b/>
                <w:bCs/>
              </w:rPr>
              <w:t>Microsoft Support</w:t>
            </w:r>
            <w:r w:rsidR="00BC54E7" w:rsidRPr="0069757C">
              <w:rPr>
                <w:rFonts w:cs="Calibri"/>
              </w:rPr>
              <w:t>.</w:t>
            </w:r>
          </w:p>
          <w:p w14:paraId="6C3CB852" w14:textId="5AF4EE40" w:rsidR="00C424CD" w:rsidRDefault="00C424CD" w:rsidP="00094CED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>
              <w:rPr>
                <w:rFonts w:cs="Calibri"/>
              </w:rPr>
              <w:t xml:space="preserve">Work closely with Security Team for </w:t>
            </w:r>
            <w:r w:rsidR="00D32707" w:rsidRPr="00ED185D">
              <w:rPr>
                <w:rFonts w:cs="Calibri"/>
                <w:b/>
                <w:bCs/>
              </w:rPr>
              <w:t>Security</w:t>
            </w:r>
            <w:r w:rsidR="00D32707">
              <w:rPr>
                <w:rFonts w:cs="Calibri"/>
              </w:rPr>
              <w:t xml:space="preserve"> </w:t>
            </w:r>
            <w:r w:rsidR="00D32707" w:rsidRPr="00ED185D">
              <w:rPr>
                <w:rFonts w:cs="Calibri"/>
                <w:b/>
                <w:bCs/>
              </w:rPr>
              <w:t>Assessments</w:t>
            </w:r>
            <w:r w:rsidR="00D32707">
              <w:rPr>
                <w:rFonts w:cs="Calibri"/>
              </w:rPr>
              <w:t xml:space="preserve"> of customers Cloud Assessments and implement the required controls to </w:t>
            </w:r>
            <w:r w:rsidR="00D32707" w:rsidRPr="00ED185D">
              <w:rPr>
                <w:rFonts w:cs="Calibri"/>
                <w:b/>
                <w:bCs/>
              </w:rPr>
              <w:t>mitigate</w:t>
            </w:r>
            <w:r w:rsidR="00D32707">
              <w:rPr>
                <w:rFonts w:cs="Calibri"/>
              </w:rPr>
              <w:t xml:space="preserve"> any </w:t>
            </w:r>
            <w:r w:rsidR="00D32707" w:rsidRPr="00ED185D">
              <w:rPr>
                <w:rFonts w:cs="Calibri"/>
                <w:b/>
                <w:bCs/>
              </w:rPr>
              <w:t>risks</w:t>
            </w:r>
            <w:r w:rsidR="00D32707">
              <w:rPr>
                <w:rFonts w:cs="Calibri"/>
              </w:rPr>
              <w:t xml:space="preserve"> identified.</w:t>
            </w:r>
          </w:p>
          <w:p w14:paraId="1A5DA85D" w14:textId="55DF3251" w:rsidR="00D32707" w:rsidRDefault="00D32707" w:rsidP="00094CED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>
              <w:rPr>
                <w:rFonts w:cs="Calibri"/>
              </w:rPr>
              <w:t xml:space="preserve">Worked </w:t>
            </w:r>
            <w:r w:rsidR="00ED185D">
              <w:rPr>
                <w:rFonts w:cs="Calibri"/>
              </w:rPr>
              <w:t xml:space="preserve">with the </w:t>
            </w:r>
            <w:r w:rsidR="00ED185D" w:rsidRPr="00ED185D">
              <w:rPr>
                <w:rFonts w:cs="Calibri"/>
                <w:b/>
                <w:bCs/>
              </w:rPr>
              <w:t>EIS</w:t>
            </w:r>
            <w:r w:rsidR="00ED185D">
              <w:rPr>
                <w:rFonts w:cs="Calibri"/>
              </w:rPr>
              <w:t xml:space="preserve"> team to develop a </w:t>
            </w:r>
            <w:r w:rsidR="00ED185D" w:rsidRPr="00ED185D">
              <w:rPr>
                <w:rFonts w:cs="Calibri"/>
                <w:b/>
                <w:bCs/>
              </w:rPr>
              <w:t>Pen</w:t>
            </w:r>
            <w:r w:rsidR="00ED185D">
              <w:rPr>
                <w:rFonts w:cs="Calibri"/>
              </w:rPr>
              <w:t xml:space="preserve"> </w:t>
            </w:r>
            <w:r w:rsidR="00ED185D" w:rsidRPr="00ED185D">
              <w:rPr>
                <w:rFonts w:cs="Calibri"/>
                <w:b/>
                <w:bCs/>
              </w:rPr>
              <w:t>Testing</w:t>
            </w:r>
            <w:r w:rsidR="00ED185D">
              <w:rPr>
                <w:rFonts w:cs="Calibri"/>
              </w:rPr>
              <w:t xml:space="preserve"> </w:t>
            </w:r>
            <w:r w:rsidR="00ED185D" w:rsidRPr="00ED185D">
              <w:rPr>
                <w:rFonts w:cs="Calibri"/>
                <w:b/>
                <w:bCs/>
              </w:rPr>
              <w:t>environment</w:t>
            </w:r>
            <w:r w:rsidR="00ED185D">
              <w:rPr>
                <w:rFonts w:cs="Calibri"/>
              </w:rPr>
              <w:t xml:space="preserve"> for the customers.</w:t>
            </w:r>
          </w:p>
          <w:p w14:paraId="6A8BC610" w14:textId="53A62F7B" w:rsidR="00B812CB" w:rsidRDefault="00B812CB" w:rsidP="00094CED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>
              <w:rPr>
                <w:rFonts w:cs="Calibri"/>
              </w:rPr>
              <w:t xml:space="preserve">Performed </w:t>
            </w:r>
            <w:r w:rsidRPr="00B812CB">
              <w:rPr>
                <w:rFonts w:cs="Calibri"/>
                <w:b/>
                <w:bCs/>
              </w:rPr>
              <w:t>POC</w:t>
            </w:r>
            <w:r>
              <w:rPr>
                <w:rFonts w:cs="Calibri"/>
              </w:rPr>
              <w:t xml:space="preserve"> on </w:t>
            </w:r>
            <w:r w:rsidRPr="00B812CB">
              <w:rPr>
                <w:rFonts w:cs="Calibri"/>
                <w:b/>
                <w:bCs/>
              </w:rPr>
              <w:t>Co</w:t>
            </w:r>
            <w:r>
              <w:rPr>
                <w:rFonts w:cs="Calibri"/>
              </w:rPr>
              <w:t>-</w:t>
            </w:r>
            <w:r w:rsidRPr="00B812CB">
              <w:rPr>
                <w:rFonts w:cs="Calibri"/>
                <w:b/>
                <w:bCs/>
              </w:rPr>
              <w:t>Pilot</w:t>
            </w:r>
            <w:r>
              <w:rPr>
                <w:rFonts w:cs="Calibri"/>
              </w:rPr>
              <w:t xml:space="preserve"> for </w:t>
            </w:r>
            <w:r w:rsidRPr="00B812CB">
              <w:rPr>
                <w:rFonts w:cs="Calibri"/>
                <w:b/>
                <w:bCs/>
              </w:rPr>
              <w:t>Secur</w:t>
            </w:r>
            <w:r>
              <w:rPr>
                <w:rFonts w:cs="Calibri"/>
                <w:b/>
                <w:bCs/>
              </w:rPr>
              <w:t>i</w:t>
            </w:r>
            <w:r w:rsidRPr="00B812CB">
              <w:rPr>
                <w:rFonts w:cs="Calibri"/>
                <w:b/>
                <w:bCs/>
              </w:rPr>
              <w:t>ty</w:t>
            </w:r>
            <w:r>
              <w:rPr>
                <w:rFonts w:cs="Calibri"/>
              </w:rPr>
              <w:t>.</w:t>
            </w:r>
          </w:p>
          <w:p w14:paraId="1A5ACDE4" w14:textId="5A769EE0" w:rsidR="00B820BD" w:rsidRPr="0069757C" w:rsidRDefault="00B820BD" w:rsidP="00094CED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>
              <w:rPr>
                <w:rFonts w:cs="Calibri"/>
              </w:rPr>
              <w:t xml:space="preserve">Assisted in </w:t>
            </w:r>
            <w:r w:rsidRPr="00D20D93">
              <w:rPr>
                <w:rFonts w:cs="Calibri"/>
                <w:b/>
                <w:bCs/>
              </w:rPr>
              <w:t>AVD</w:t>
            </w:r>
            <w:r>
              <w:rPr>
                <w:rFonts w:cs="Calibri"/>
              </w:rPr>
              <w:t xml:space="preserve"> </w:t>
            </w:r>
            <w:r w:rsidR="00D20D93">
              <w:rPr>
                <w:rFonts w:cs="Calibri"/>
              </w:rPr>
              <w:t>implementation.</w:t>
            </w:r>
          </w:p>
          <w:p w14:paraId="57B2BDDC" w14:textId="77777777" w:rsidR="003E56A8" w:rsidRPr="00CE1333" w:rsidRDefault="003E56A8" w:rsidP="00CE1333">
            <w:pPr>
              <w:pStyle w:val="ListParagraph"/>
              <w:tabs>
                <w:tab w:val="left" w:pos="180"/>
              </w:tabs>
              <w:spacing w:after="0" w:line="240" w:lineRule="auto"/>
              <w:ind w:left="320"/>
              <w:rPr>
                <w:rFonts w:cs="Calibri"/>
                <w:b/>
                <w:bCs/>
              </w:rPr>
            </w:pPr>
          </w:p>
          <w:p w14:paraId="346494E4" w14:textId="6FF2B2CF" w:rsidR="003E56A8" w:rsidRPr="00CE1333" w:rsidRDefault="001459F7" w:rsidP="00094CED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spacing w:after="0" w:line="240" w:lineRule="auto"/>
              <w:ind w:left="459"/>
              <w:rPr>
                <w:rFonts w:cs="Calibri"/>
                <w:b/>
                <w:bCs/>
              </w:rPr>
            </w:pPr>
            <w:r w:rsidRPr="00CE1333">
              <w:rPr>
                <w:rFonts w:cs="Calibri"/>
                <w:b/>
                <w:bCs/>
              </w:rPr>
              <w:t>Cloud Computing Services – Cloud Migration</w:t>
            </w:r>
          </w:p>
          <w:p w14:paraId="14BBCCAA" w14:textId="77777777" w:rsidR="007705A1" w:rsidRPr="005D50D0" w:rsidRDefault="007705A1" w:rsidP="00094CED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5D50D0">
              <w:rPr>
                <w:rFonts w:cs="Calibri"/>
              </w:rPr>
              <w:t xml:space="preserve">Connecting with App owners and understanding </w:t>
            </w:r>
            <w:r w:rsidRPr="00980332">
              <w:rPr>
                <w:rFonts w:cs="Calibri"/>
                <w:b/>
                <w:bCs/>
              </w:rPr>
              <w:t>technical</w:t>
            </w:r>
            <w:r w:rsidRPr="005D50D0">
              <w:rPr>
                <w:rFonts w:cs="Calibri"/>
              </w:rPr>
              <w:t xml:space="preserve"> </w:t>
            </w:r>
            <w:r w:rsidRPr="00980332">
              <w:rPr>
                <w:rFonts w:cs="Calibri"/>
                <w:b/>
                <w:bCs/>
              </w:rPr>
              <w:t>requirements</w:t>
            </w:r>
            <w:r w:rsidRPr="005D50D0">
              <w:rPr>
                <w:rFonts w:cs="Calibri"/>
              </w:rPr>
              <w:t xml:space="preserve"> for the applications.</w:t>
            </w:r>
          </w:p>
          <w:p w14:paraId="03A75407" w14:textId="77777777" w:rsidR="007705A1" w:rsidRPr="005D50D0" w:rsidRDefault="007705A1" w:rsidP="00094CED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980332">
              <w:rPr>
                <w:rFonts w:cs="Calibri"/>
                <w:b/>
                <w:bCs/>
              </w:rPr>
              <w:t>Working</w:t>
            </w:r>
            <w:r w:rsidRPr="005D50D0">
              <w:rPr>
                <w:rFonts w:cs="Calibri"/>
              </w:rPr>
              <w:t xml:space="preserve"> </w:t>
            </w:r>
            <w:r w:rsidRPr="00980332">
              <w:rPr>
                <w:rFonts w:cs="Calibri"/>
                <w:b/>
                <w:bCs/>
              </w:rPr>
              <w:t>end-to-end</w:t>
            </w:r>
            <w:r w:rsidRPr="005D50D0">
              <w:rPr>
                <w:rFonts w:cs="Calibri"/>
              </w:rPr>
              <w:t xml:space="preserve"> with all stake holders involved in the </w:t>
            </w:r>
            <w:r w:rsidRPr="00980332">
              <w:rPr>
                <w:rFonts w:cs="Calibri"/>
                <w:b/>
                <w:bCs/>
              </w:rPr>
              <w:t>migration</w:t>
            </w:r>
            <w:r w:rsidRPr="005D50D0">
              <w:rPr>
                <w:rFonts w:cs="Calibri"/>
              </w:rPr>
              <w:t xml:space="preserve"> activities.</w:t>
            </w:r>
          </w:p>
          <w:p w14:paraId="454F41D9" w14:textId="77777777" w:rsidR="007705A1" w:rsidRPr="005D50D0" w:rsidRDefault="007705A1" w:rsidP="00094CED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5D50D0">
              <w:rPr>
                <w:rFonts w:cs="Calibri"/>
              </w:rPr>
              <w:t xml:space="preserve">Comprehending and reviewing </w:t>
            </w:r>
            <w:r w:rsidRPr="00980332">
              <w:rPr>
                <w:rFonts w:cs="Calibri"/>
                <w:b/>
                <w:bCs/>
              </w:rPr>
              <w:t>High level design</w:t>
            </w:r>
            <w:r w:rsidRPr="005D50D0">
              <w:rPr>
                <w:rFonts w:cs="Calibri"/>
              </w:rPr>
              <w:t xml:space="preserve"> for Azure and manage the </w:t>
            </w:r>
            <w:r w:rsidRPr="00980332">
              <w:rPr>
                <w:rFonts w:cs="Calibri"/>
                <w:b/>
                <w:bCs/>
              </w:rPr>
              <w:t>Build of Material</w:t>
            </w:r>
            <w:r w:rsidRPr="005D50D0">
              <w:rPr>
                <w:rFonts w:cs="Calibri"/>
              </w:rPr>
              <w:t xml:space="preserve"> document.</w:t>
            </w:r>
          </w:p>
          <w:p w14:paraId="0C9DE93E" w14:textId="343A2600" w:rsidR="007705A1" w:rsidRPr="005D50D0" w:rsidRDefault="007705A1" w:rsidP="00094CED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5D50D0">
              <w:rPr>
                <w:rFonts w:cs="Calibri"/>
              </w:rPr>
              <w:t xml:space="preserve">Using tools for </w:t>
            </w:r>
            <w:r w:rsidRPr="00980332">
              <w:rPr>
                <w:rFonts w:cs="Calibri"/>
                <w:b/>
                <w:bCs/>
              </w:rPr>
              <w:t>assessment</w:t>
            </w:r>
            <w:r w:rsidRPr="005D50D0">
              <w:rPr>
                <w:rFonts w:cs="Calibri"/>
              </w:rPr>
              <w:t xml:space="preserve"> and to validate interdependency of applications within the enterprise and connecting with application owners to understand technical requirements for the applications. </w:t>
            </w:r>
          </w:p>
          <w:p w14:paraId="2109A6F9" w14:textId="77777777" w:rsidR="007705A1" w:rsidRPr="005D50D0" w:rsidRDefault="007705A1" w:rsidP="00094CED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5D50D0">
              <w:rPr>
                <w:rFonts w:cs="Calibri"/>
              </w:rPr>
              <w:t xml:space="preserve">Set up the infrastructure for </w:t>
            </w:r>
            <w:r w:rsidRPr="00980332">
              <w:rPr>
                <w:rFonts w:cs="Calibri"/>
                <w:b/>
                <w:bCs/>
              </w:rPr>
              <w:t>migration</w:t>
            </w:r>
            <w:r w:rsidRPr="005D50D0">
              <w:rPr>
                <w:rFonts w:cs="Calibri"/>
              </w:rPr>
              <w:t xml:space="preserve"> from </w:t>
            </w:r>
            <w:r w:rsidRPr="00980332">
              <w:rPr>
                <w:rFonts w:cs="Calibri"/>
                <w:b/>
                <w:bCs/>
              </w:rPr>
              <w:t>On Prem to Cloud</w:t>
            </w:r>
            <w:r w:rsidRPr="005D50D0">
              <w:rPr>
                <w:rFonts w:cs="Calibri"/>
              </w:rPr>
              <w:t xml:space="preserve"> (ASR, Double-take, </w:t>
            </w:r>
            <w:proofErr w:type="spellStart"/>
            <w:r w:rsidRPr="005D50D0">
              <w:rPr>
                <w:rFonts w:cs="Calibri"/>
              </w:rPr>
              <w:t>Cloudamize</w:t>
            </w:r>
            <w:proofErr w:type="spellEnd"/>
            <w:r w:rsidRPr="005D50D0">
              <w:rPr>
                <w:rFonts w:cs="Calibri"/>
              </w:rPr>
              <w:t xml:space="preserve"> etc.)</w:t>
            </w:r>
          </w:p>
          <w:p w14:paraId="0A5761D2" w14:textId="77777777" w:rsidR="007705A1" w:rsidRPr="005D50D0" w:rsidRDefault="007705A1" w:rsidP="00094CED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5D50D0">
              <w:rPr>
                <w:rFonts w:cs="Calibri"/>
              </w:rPr>
              <w:t>Setting up the Waves for migration based on interdependencies between applications.</w:t>
            </w:r>
          </w:p>
          <w:p w14:paraId="55507414" w14:textId="77777777" w:rsidR="007705A1" w:rsidRPr="005D50D0" w:rsidRDefault="007705A1" w:rsidP="00094CED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980332">
              <w:rPr>
                <w:rFonts w:cs="Calibri"/>
                <w:b/>
                <w:bCs/>
              </w:rPr>
              <w:t>Planning</w:t>
            </w:r>
            <w:r w:rsidRPr="005D50D0">
              <w:rPr>
                <w:rFonts w:cs="Calibri"/>
              </w:rPr>
              <w:t xml:space="preserve"> the migration timelines, finalizing technical configurations (defining the Resource Groups, </w:t>
            </w:r>
            <w:proofErr w:type="spellStart"/>
            <w:r w:rsidRPr="005D50D0">
              <w:rPr>
                <w:rFonts w:cs="Calibri"/>
              </w:rPr>
              <w:t>VNet</w:t>
            </w:r>
            <w:proofErr w:type="spellEnd"/>
            <w:r w:rsidRPr="005D50D0">
              <w:rPr>
                <w:rFonts w:cs="Calibri"/>
              </w:rPr>
              <w:t>, Subnet, NSG configurations etc.)</w:t>
            </w:r>
          </w:p>
          <w:p w14:paraId="0A82055A" w14:textId="77777777" w:rsidR="007705A1" w:rsidRPr="005D50D0" w:rsidRDefault="007705A1" w:rsidP="00094CED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5D50D0">
              <w:rPr>
                <w:rFonts w:cs="Calibri"/>
              </w:rPr>
              <w:t xml:space="preserve">Scheduling and Mobilizing resources for the </w:t>
            </w:r>
            <w:r w:rsidRPr="00980332">
              <w:rPr>
                <w:rFonts w:cs="Calibri"/>
                <w:b/>
                <w:bCs/>
              </w:rPr>
              <w:t>Migration</w:t>
            </w:r>
            <w:r w:rsidRPr="005D50D0">
              <w:rPr>
                <w:rFonts w:cs="Calibri"/>
              </w:rPr>
              <w:t xml:space="preserve"> </w:t>
            </w:r>
            <w:r w:rsidRPr="00980332">
              <w:rPr>
                <w:rFonts w:cs="Calibri"/>
                <w:b/>
                <w:bCs/>
              </w:rPr>
              <w:t>execution</w:t>
            </w:r>
            <w:r w:rsidRPr="005D50D0">
              <w:rPr>
                <w:rFonts w:cs="Calibri"/>
              </w:rPr>
              <w:t xml:space="preserve">. </w:t>
            </w:r>
          </w:p>
          <w:p w14:paraId="3913F841" w14:textId="77777777" w:rsidR="007705A1" w:rsidRPr="005D50D0" w:rsidRDefault="007705A1" w:rsidP="00094CED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5D50D0">
              <w:rPr>
                <w:rFonts w:cs="Calibri"/>
              </w:rPr>
              <w:t xml:space="preserve">Performing the </w:t>
            </w:r>
            <w:r w:rsidRPr="00980332">
              <w:rPr>
                <w:rFonts w:cs="Calibri"/>
                <w:b/>
                <w:bCs/>
              </w:rPr>
              <w:t>T-, T0 and T+</w:t>
            </w:r>
            <w:r w:rsidRPr="005D50D0">
              <w:rPr>
                <w:rFonts w:cs="Calibri"/>
              </w:rPr>
              <w:t xml:space="preserve"> activities during migration to Cloud Environment.</w:t>
            </w:r>
          </w:p>
          <w:p w14:paraId="4E27B60C" w14:textId="77777777" w:rsidR="007705A1" w:rsidRPr="005D50D0" w:rsidRDefault="007705A1" w:rsidP="00094CED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5D50D0">
              <w:rPr>
                <w:rFonts w:cs="Calibri"/>
              </w:rPr>
              <w:t xml:space="preserve">Providing </w:t>
            </w:r>
            <w:r w:rsidRPr="00980332">
              <w:rPr>
                <w:rFonts w:cs="Calibri"/>
                <w:b/>
                <w:bCs/>
              </w:rPr>
              <w:t>SME</w:t>
            </w:r>
            <w:r w:rsidRPr="005D50D0">
              <w:rPr>
                <w:rFonts w:cs="Calibri"/>
              </w:rPr>
              <w:t xml:space="preserve"> </w:t>
            </w:r>
            <w:r w:rsidRPr="00980332">
              <w:rPr>
                <w:rFonts w:cs="Calibri"/>
                <w:b/>
                <w:bCs/>
              </w:rPr>
              <w:t>support</w:t>
            </w:r>
            <w:r w:rsidRPr="005D50D0">
              <w:rPr>
                <w:rFonts w:cs="Calibri"/>
              </w:rPr>
              <w:t>, troubleshooting migration issues for Windows Servers.</w:t>
            </w:r>
          </w:p>
          <w:p w14:paraId="647FBB6E" w14:textId="77777777" w:rsidR="007705A1" w:rsidRPr="005D50D0" w:rsidRDefault="007705A1" w:rsidP="00094CED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980332">
              <w:rPr>
                <w:rFonts w:cs="Calibri"/>
                <w:b/>
                <w:bCs/>
              </w:rPr>
              <w:t>Migrating</w:t>
            </w:r>
            <w:r w:rsidRPr="005D50D0">
              <w:rPr>
                <w:rFonts w:cs="Calibri"/>
              </w:rPr>
              <w:t xml:space="preserve"> of </w:t>
            </w:r>
            <w:r w:rsidRPr="00980332">
              <w:rPr>
                <w:rFonts w:cs="Calibri"/>
                <w:b/>
                <w:bCs/>
              </w:rPr>
              <w:t>SAP</w:t>
            </w:r>
            <w:r w:rsidRPr="005D50D0">
              <w:rPr>
                <w:rFonts w:cs="Calibri"/>
              </w:rPr>
              <w:t xml:space="preserve"> and </w:t>
            </w:r>
            <w:r w:rsidRPr="00980332">
              <w:rPr>
                <w:rFonts w:cs="Calibri"/>
                <w:b/>
                <w:bCs/>
              </w:rPr>
              <w:t>Non-SAP</w:t>
            </w:r>
            <w:r w:rsidRPr="005D50D0">
              <w:rPr>
                <w:rFonts w:cs="Calibri"/>
              </w:rPr>
              <w:t xml:space="preserve"> infrastructure from On-prem to Azure environment.</w:t>
            </w:r>
          </w:p>
          <w:p w14:paraId="13465955" w14:textId="77777777" w:rsidR="007705A1" w:rsidRPr="005D50D0" w:rsidRDefault="007705A1" w:rsidP="00094CED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980332">
              <w:rPr>
                <w:rFonts w:cs="Calibri"/>
                <w:b/>
                <w:bCs/>
              </w:rPr>
              <w:t>Azure to Azure</w:t>
            </w:r>
            <w:r w:rsidRPr="005D50D0">
              <w:rPr>
                <w:rFonts w:cs="Calibri"/>
              </w:rPr>
              <w:t xml:space="preserve"> migration procedures.</w:t>
            </w:r>
          </w:p>
          <w:p w14:paraId="0CDDDAB6" w14:textId="77777777" w:rsidR="007705A1" w:rsidRPr="005D50D0" w:rsidRDefault="007705A1" w:rsidP="00094CED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980332">
              <w:rPr>
                <w:rFonts w:cs="Calibri"/>
                <w:b/>
                <w:bCs/>
              </w:rPr>
              <w:t>Mentoring</w:t>
            </w:r>
            <w:r w:rsidRPr="005D50D0">
              <w:rPr>
                <w:rFonts w:cs="Calibri"/>
              </w:rPr>
              <w:t xml:space="preserve"> team to get up to speed with new technologies and assisting them to adopt automation methodology.</w:t>
            </w:r>
          </w:p>
          <w:p w14:paraId="361C40E0" w14:textId="77777777" w:rsidR="007705A1" w:rsidRPr="005D50D0" w:rsidRDefault="007705A1" w:rsidP="00094CED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5D50D0">
              <w:rPr>
                <w:rFonts w:cs="Calibri"/>
              </w:rPr>
              <w:t xml:space="preserve">Created </w:t>
            </w:r>
            <w:r w:rsidRPr="00980332">
              <w:rPr>
                <w:rFonts w:cs="Calibri"/>
                <w:b/>
                <w:bCs/>
              </w:rPr>
              <w:t>Isolated copy of client production environment</w:t>
            </w:r>
            <w:r w:rsidRPr="005D50D0">
              <w:rPr>
                <w:rFonts w:cs="Calibri"/>
              </w:rPr>
              <w:t xml:space="preserve"> within the subscription for </w:t>
            </w:r>
            <w:r w:rsidRPr="00980332">
              <w:rPr>
                <w:rFonts w:cs="Calibri"/>
                <w:b/>
                <w:bCs/>
              </w:rPr>
              <w:t>Mock testing</w:t>
            </w:r>
            <w:r w:rsidRPr="005D50D0">
              <w:rPr>
                <w:rFonts w:cs="Calibri"/>
              </w:rPr>
              <w:t>.</w:t>
            </w:r>
          </w:p>
          <w:p w14:paraId="74F19329" w14:textId="77777777" w:rsidR="007705A1" w:rsidRPr="005D50D0" w:rsidRDefault="007705A1" w:rsidP="00094CED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5D50D0">
              <w:rPr>
                <w:rFonts w:cs="Calibri"/>
              </w:rPr>
              <w:t xml:space="preserve">Managed the </w:t>
            </w:r>
            <w:r w:rsidRPr="00980332">
              <w:rPr>
                <w:rFonts w:cs="Calibri"/>
                <w:b/>
                <w:bCs/>
              </w:rPr>
              <w:t>Active Directory Services</w:t>
            </w:r>
            <w:r w:rsidRPr="005D50D0">
              <w:rPr>
                <w:rFonts w:cs="Calibri"/>
              </w:rPr>
              <w:t xml:space="preserve"> and </w:t>
            </w:r>
            <w:r w:rsidRPr="00980332">
              <w:rPr>
                <w:rFonts w:cs="Calibri"/>
                <w:b/>
                <w:bCs/>
              </w:rPr>
              <w:t>DNS</w:t>
            </w:r>
            <w:r w:rsidRPr="005D50D0">
              <w:rPr>
                <w:rFonts w:cs="Calibri"/>
              </w:rPr>
              <w:t xml:space="preserve"> entries for the Mock Environment.</w:t>
            </w:r>
          </w:p>
          <w:p w14:paraId="72A7782A" w14:textId="77777777" w:rsidR="007705A1" w:rsidRPr="005D50D0" w:rsidRDefault="007705A1" w:rsidP="00094CED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5D50D0">
              <w:rPr>
                <w:rFonts w:cs="Calibri"/>
              </w:rPr>
              <w:t xml:space="preserve">Setup the various measures within the environment like the </w:t>
            </w:r>
            <w:r w:rsidRPr="00980332">
              <w:rPr>
                <w:rFonts w:cs="Calibri"/>
                <w:b/>
                <w:bCs/>
              </w:rPr>
              <w:t xml:space="preserve">SiteScope server, AOHA, Qualys Guard, Log Analytics </w:t>
            </w:r>
            <w:r w:rsidRPr="005D50D0">
              <w:rPr>
                <w:rFonts w:cs="Calibri"/>
              </w:rPr>
              <w:t xml:space="preserve">and </w:t>
            </w:r>
            <w:r w:rsidRPr="00980332">
              <w:rPr>
                <w:rFonts w:cs="Calibri"/>
                <w:b/>
                <w:bCs/>
              </w:rPr>
              <w:t>Automation</w:t>
            </w:r>
            <w:r w:rsidRPr="005D50D0">
              <w:rPr>
                <w:rFonts w:cs="Calibri"/>
              </w:rPr>
              <w:t xml:space="preserve"> </w:t>
            </w:r>
            <w:r w:rsidRPr="00980332">
              <w:rPr>
                <w:rFonts w:cs="Calibri"/>
                <w:b/>
                <w:bCs/>
              </w:rPr>
              <w:t>Account</w:t>
            </w:r>
            <w:r w:rsidRPr="005D50D0">
              <w:rPr>
                <w:rFonts w:cs="Calibri"/>
              </w:rPr>
              <w:t xml:space="preserve"> for hardening and monitoring purposes.</w:t>
            </w:r>
          </w:p>
          <w:p w14:paraId="649BEB0E" w14:textId="77777777" w:rsidR="001459F7" w:rsidRPr="00CE1333" w:rsidRDefault="001459F7" w:rsidP="00CE1333">
            <w:pPr>
              <w:pStyle w:val="ListParagraph"/>
              <w:tabs>
                <w:tab w:val="left" w:pos="180"/>
              </w:tabs>
              <w:spacing w:after="0" w:line="240" w:lineRule="auto"/>
              <w:ind w:left="320"/>
              <w:rPr>
                <w:rFonts w:cs="Calibri"/>
                <w:b/>
                <w:bCs/>
              </w:rPr>
            </w:pPr>
          </w:p>
          <w:p w14:paraId="60675006" w14:textId="26AB3D1A" w:rsidR="00CE1333" w:rsidRPr="00CE1333" w:rsidRDefault="00CE1333" w:rsidP="00094CED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spacing w:after="0" w:line="240" w:lineRule="auto"/>
              <w:ind w:left="459"/>
              <w:rPr>
                <w:rFonts w:cs="Calibri"/>
                <w:b/>
                <w:bCs/>
              </w:rPr>
            </w:pPr>
            <w:r w:rsidRPr="00CE1333">
              <w:rPr>
                <w:rFonts w:cs="Calibri"/>
                <w:b/>
                <w:bCs/>
              </w:rPr>
              <w:t>Cloud Computing Services – Build and Design</w:t>
            </w:r>
          </w:p>
          <w:p w14:paraId="4BE6F673" w14:textId="77777777" w:rsidR="00EF5DA5" w:rsidRDefault="00EF5DA5" w:rsidP="00094CED">
            <w:pPr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>
              <w:rPr>
                <w:rFonts w:cs="Calibri"/>
              </w:rPr>
              <w:t>Comprehending and reviewing high level design for Azure.</w:t>
            </w:r>
          </w:p>
          <w:p w14:paraId="7689769C" w14:textId="77777777" w:rsidR="00EF5DA5" w:rsidRDefault="00EF5DA5" w:rsidP="00094CED">
            <w:pPr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>
              <w:rPr>
                <w:rFonts w:cs="Calibri"/>
              </w:rPr>
              <w:t xml:space="preserve">Creating </w:t>
            </w:r>
            <w:r w:rsidRPr="00C50042">
              <w:rPr>
                <w:rFonts w:cs="Calibri"/>
                <w:b/>
                <w:bCs/>
              </w:rPr>
              <w:t>Design Architecture</w:t>
            </w:r>
            <w:r>
              <w:rPr>
                <w:rFonts w:cs="Calibri"/>
              </w:rPr>
              <w:t xml:space="preserve"> for applications.</w:t>
            </w:r>
          </w:p>
          <w:p w14:paraId="129840E6" w14:textId="05452D6C" w:rsidR="00EF5DA5" w:rsidRDefault="00EF5DA5" w:rsidP="00094CED">
            <w:pPr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>
              <w:rPr>
                <w:rFonts w:cs="Calibri"/>
              </w:rPr>
              <w:t xml:space="preserve">Implementing </w:t>
            </w:r>
            <w:r w:rsidR="001B0C76" w:rsidRPr="001B0C76">
              <w:rPr>
                <w:rFonts w:cs="Calibri"/>
                <w:b/>
                <w:bCs/>
              </w:rPr>
              <w:t>Landing</w:t>
            </w:r>
            <w:r w:rsidR="001B0C76">
              <w:rPr>
                <w:rFonts w:cs="Calibri"/>
              </w:rPr>
              <w:t xml:space="preserve"> </w:t>
            </w:r>
            <w:r w:rsidR="001B0C76" w:rsidRPr="001B0C76">
              <w:rPr>
                <w:rFonts w:cs="Calibri"/>
                <w:b/>
                <w:bCs/>
              </w:rPr>
              <w:t>Zones</w:t>
            </w:r>
            <w:r w:rsidR="001B0C76">
              <w:rPr>
                <w:rFonts w:cs="Calibri"/>
              </w:rPr>
              <w:t>.</w:t>
            </w:r>
          </w:p>
          <w:p w14:paraId="5A4F92A4" w14:textId="720050A2" w:rsidR="007675A4" w:rsidRDefault="007675A4" w:rsidP="00094CE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743"/>
              <w:jc w:val="both"/>
              <w:rPr>
                <w:rStyle w:val="span"/>
                <w:rFonts w:cs="Calibri"/>
                <w:color w:val="000000"/>
                <w:sz w:val="22"/>
                <w:szCs w:val="22"/>
              </w:rPr>
            </w:pPr>
            <w:r w:rsidRPr="0081653C">
              <w:rPr>
                <w:rStyle w:val="span"/>
                <w:rFonts w:cs="Calibri"/>
                <w:color w:val="000000"/>
                <w:sz w:val="22"/>
                <w:szCs w:val="22"/>
              </w:rPr>
              <w:t>Built application environment</w:t>
            </w:r>
            <w:r>
              <w:rPr>
                <w:rStyle w:val="span"/>
                <w:rFonts w:cs="Calibri"/>
                <w:color w:val="000000"/>
                <w:sz w:val="22"/>
                <w:szCs w:val="22"/>
              </w:rPr>
              <w:t>s</w:t>
            </w:r>
            <w:r w:rsidRPr="0081653C">
              <w:rPr>
                <w:rStyle w:val="span"/>
                <w:rFonts w:cs="Calibri"/>
                <w:color w:val="000000"/>
                <w:sz w:val="22"/>
                <w:szCs w:val="22"/>
              </w:rPr>
              <w:t xml:space="preserve"> to operate at high availability in different Azure regions by </w:t>
            </w:r>
            <w:r w:rsidRPr="00C50042">
              <w:rPr>
                <w:rStyle w:val="span"/>
                <w:rFonts w:cs="Calibri"/>
                <w:b/>
                <w:bCs/>
                <w:color w:val="000000"/>
                <w:sz w:val="22"/>
                <w:szCs w:val="22"/>
              </w:rPr>
              <w:t xml:space="preserve">using </w:t>
            </w:r>
            <w:r w:rsidRPr="00C50042">
              <w:rPr>
                <w:rStyle w:val="Strong1"/>
                <w:rFonts w:cs="Calibri"/>
                <w:b/>
                <w:bCs/>
                <w:color w:val="000000"/>
                <w:sz w:val="22"/>
                <w:szCs w:val="22"/>
              </w:rPr>
              <w:t>CDN, Azure Traffic Manager</w:t>
            </w:r>
            <w:r w:rsidRPr="00C50042">
              <w:rPr>
                <w:rStyle w:val="span"/>
                <w:rFonts w:cs="Calibri"/>
                <w:b/>
                <w:bCs/>
                <w:color w:val="000000"/>
                <w:sz w:val="22"/>
                <w:szCs w:val="22"/>
              </w:rPr>
              <w:t xml:space="preserve">, </w:t>
            </w:r>
            <w:r w:rsidRPr="00C50042">
              <w:rPr>
                <w:rStyle w:val="Strong1"/>
                <w:rFonts w:cs="Calibri"/>
                <w:b/>
                <w:bCs/>
                <w:color w:val="000000"/>
                <w:sz w:val="22"/>
                <w:szCs w:val="22"/>
              </w:rPr>
              <w:t>App Services-Web Apps</w:t>
            </w:r>
            <w:r w:rsidRPr="00C50042">
              <w:rPr>
                <w:rStyle w:val="span"/>
                <w:rFonts w:cs="Calibri"/>
                <w:b/>
                <w:bCs/>
                <w:color w:val="000000"/>
                <w:sz w:val="22"/>
                <w:szCs w:val="22"/>
              </w:rPr>
              <w:t xml:space="preserve">, </w:t>
            </w:r>
            <w:r w:rsidRPr="00C50042">
              <w:rPr>
                <w:rStyle w:val="Strong1"/>
                <w:rFonts w:cs="Calibri"/>
                <w:b/>
                <w:bCs/>
                <w:color w:val="000000"/>
                <w:sz w:val="22"/>
                <w:szCs w:val="22"/>
              </w:rPr>
              <w:t>Active Directory</w:t>
            </w:r>
            <w:r w:rsidRPr="00C50042">
              <w:rPr>
                <w:rStyle w:val="span"/>
                <w:rFonts w:cs="Calibri"/>
                <w:b/>
                <w:bCs/>
                <w:color w:val="000000"/>
                <w:sz w:val="22"/>
                <w:szCs w:val="22"/>
              </w:rPr>
              <w:t xml:space="preserve">, Storage Queues, Cognitive Services, Azure Search, Storage Blobs, Redis cache, </w:t>
            </w:r>
            <w:r w:rsidRPr="00C50042">
              <w:rPr>
                <w:rStyle w:val="span"/>
                <w:rFonts w:cs="Calibri"/>
                <w:color w:val="000000"/>
                <w:sz w:val="22"/>
                <w:szCs w:val="22"/>
              </w:rPr>
              <w:t>and</w:t>
            </w:r>
            <w:r w:rsidRPr="00C50042">
              <w:rPr>
                <w:rStyle w:val="span"/>
                <w:rFonts w:cs="Calibri"/>
                <w:b/>
                <w:bCs/>
                <w:color w:val="000000"/>
                <w:sz w:val="22"/>
                <w:szCs w:val="22"/>
              </w:rPr>
              <w:t xml:space="preserve"> SQL Database</w:t>
            </w:r>
            <w:r w:rsidRPr="0081653C">
              <w:rPr>
                <w:rStyle w:val="span"/>
                <w:rFonts w:cs="Calibri"/>
                <w:color w:val="000000"/>
                <w:sz w:val="22"/>
                <w:szCs w:val="22"/>
              </w:rPr>
              <w:t>.</w:t>
            </w:r>
          </w:p>
          <w:p w14:paraId="0DFBAB62" w14:textId="5F3A1A5A" w:rsidR="00EF6A5F" w:rsidRDefault="00EF6A5F" w:rsidP="00094CE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743"/>
              <w:jc w:val="both"/>
              <w:rPr>
                <w:rStyle w:val="span"/>
                <w:rFonts w:cs="Calibri"/>
                <w:color w:val="000000"/>
                <w:sz w:val="22"/>
                <w:szCs w:val="22"/>
              </w:rPr>
            </w:pPr>
            <w:r w:rsidRPr="0081653C">
              <w:rPr>
                <w:rStyle w:val="span"/>
                <w:rFonts w:cs="Calibri"/>
                <w:color w:val="000000"/>
                <w:sz w:val="22"/>
                <w:szCs w:val="22"/>
              </w:rPr>
              <w:lastRenderedPageBreak/>
              <w:t xml:space="preserve">Creating and Managing Virtual Machines in Windows </w:t>
            </w:r>
            <w:r w:rsidRPr="0081653C">
              <w:rPr>
                <w:rStyle w:val="Strong1"/>
                <w:rFonts w:cs="Calibri"/>
                <w:b/>
                <w:bCs/>
                <w:color w:val="000000"/>
                <w:sz w:val="22"/>
                <w:szCs w:val="22"/>
              </w:rPr>
              <w:t>Azure</w:t>
            </w:r>
            <w:r w:rsidRPr="0081653C">
              <w:rPr>
                <w:rStyle w:val="span"/>
                <w:rFonts w:cs="Calibri"/>
                <w:color w:val="000000"/>
                <w:sz w:val="22"/>
                <w:szCs w:val="22"/>
              </w:rPr>
              <w:t xml:space="preserve"> and setting up communication with the help of </w:t>
            </w:r>
            <w:r w:rsidRPr="00714ED5">
              <w:rPr>
                <w:rStyle w:val="span"/>
                <w:rFonts w:cs="Calibri"/>
                <w:b/>
                <w:bCs/>
                <w:color w:val="000000"/>
                <w:sz w:val="22"/>
                <w:szCs w:val="22"/>
              </w:rPr>
              <w:t>Endpoints</w:t>
            </w:r>
            <w:r w:rsidRPr="0081653C">
              <w:rPr>
                <w:rStyle w:val="span"/>
                <w:rFonts w:cs="Calibri"/>
                <w:color w:val="000000"/>
                <w:sz w:val="22"/>
                <w:szCs w:val="22"/>
              </w:rPr>
              <w:t xml:space="preserve">. Configured </w:t>
            </w:r>
            <w:r w:rsidRPr="0081653C">
              <w:rPr>
                <w:rStyle w:val="Strong1"/>
                <w:rFonts w:cs="Calibri"/>
                <w:b/>
                <w:bCs/>
                <w:color w:val="000000"/>
                <w:sz w:val="22"/>
                <w:szCs w:val="22"/>
              </w:rPr>
              <w:t>Shared Access Signature (SAS)</w:t>
            </w:r>
            <w:r w:rsidRPr="0081653C">
              <w:rPr>
                <w:rStyle w:val="span"/>
                <w:rFonts w:cs="Calibri"/>
                <w:color w:val="000000"/>
                <w:sz w:val="22"/>
                <w:szCs w:val="22"/>
              </w:rPr>
              <w:t xml:space="preserve"> tokens and Storage </w:t>
            </w:r>
            <w:r w:rsidRPr="00714ED5">
              <w:rPr>
                <w:rStyle w:val="span"/>
                <w:rFonts w:cs="Calibri"/>
                <w:b/>
                <w:bCs/>
                <w:color w:val="000000"/>
                <w:sz w:val="22"/>
                <w:szCs w:val="22"/>
              </w:rPr>
              <w:t>Access Policies</w:t>
            </w:r>
            <w:r w:rsidRPr="0081653C">
              <w:rPr>
                <w:rStyle w:val="span"/>
                <w:rFonts w:cs="Calibri"/>
                <w:color w:val="000000"/>
                <w:sz w:val="22"/>
                <w:szCs w:val="22"/>
              </w:rPr>
              <w:t xml:space="preserve"> in </w:t>
            </w:r>
            <w:r w:rsidRPr="00714ED5">
              <w:rPr>
                <w:rStyle w:val="Strong1"/>
                <w:rFonts w:cs="Calibri"/>
                <w:color w:val="000000"/>
                <w:sz w:val="22"/>
                <w:szCs w:val="22"/>
              </w:rPr>
              <w:t>Azure Cloud Infrastructure</w:t>
            </w:r>
            <w:r w:rsidRPr="0081653C">
              <w:rPr>
                <w:rStyle w:val="span"/>
                <w:rFonts w:cs="Calibri"/>
                <w:color w:val="000000"/>
                <w:sz w:val="22"/>
                <w:szCs w:val="22"/>
              </w:rPr>
              <w:t>.</w:t>
            </w:r>
          </w:p>
          <w:p w14:paraId="2223634D" w14:textId="302333B7" w:rsidR="00524345" w:rsidRPr="00524345" w:rsidRDefault="00524345" w:rsidP="00094CE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743"/>
              <w:jc w:val="both"/>
              <w:rPr>
                <w:rFonts w:cs="Calibri"/>
                <w:color w:val="000000"/>
              </w:rPr>
            </w:pPr>
            <w:r w:rsidRPr="0081653C">
              <w:rPr>
                <w:rStyle w:val="span"/>
                <w:rFonts w:cs="Calibri"/>
                <w:color w:val="000000"/>
                <w:sz w:val="22"/>
                <w:szCs w:val="22"/>
              </w:rPr>
              <w:t xml:space="preserve">Configured </w:t>
            </w:r>
            <w:r w:rsidRPr="0081653C">
              <w:rPr>
                <w:rStyle w:val="Strong1"/>
                <w:rFonts w:cs="Calibri"/>
                <w:b/>
                <w:bCs/>
                <w:color w:val="000000"/>
                <w:sz w:val="22"/>
                <w:szCs w:val="22"/>
              </w:rPr>
              <w:t>VNET Peering</w:t>
            </w:r>
            <w:r w:rsidRPr="0081653C">
              <w:rPr>
                <w:rStyle w:val="span"/>
                <w:rFonts w:cs="Calibri"/>
                <w:color w:val="000000"/>
                <w:sz w:val="22"/>
                <w:szCs w:val="22"/>
              </w:rPr>
              <w:t xml:space="preserve"> to enable communication between resources across multiple Virtual Networks and configured </w:t>
            </w:r>
            <w:r w:rsidRPr="0081653C">
              <w:rPr>
                <w:rStyle w:val="Strong1"/>
                <w:rFonts w:cs="Calibri"/>
                <w:b/>
                <w:bCs/>
                <w:color w:val="000000"/>
                <w:sz w:val="22"/>
                <w:szCs w:val="22"/>
              </w:rPr>
              <w:t>NSGs</w:t>
            </w:r>
            <w:r w:rsidRPr="0081653C">
              <w:rPr>
                <w:rStyle w:val="span"/>
                <w:rFonts w:cs="Calibri"/>
                <w:color w:val="000000"/>
                <w:sz w:val="22"/>
                <w:szCs w:val="22"/>
              </w:rPr>
              <w:t xml:space="preserve"> for two tiers and three-tier applications to filter network traffic using </w:t>
            </w:r>
            <w:r w:rsidRPr="0081653C">
              <w:rPr>
                <w:rStyle w:val="Strong1"/>
                <w:rFonts w:cs="Calibri"/>
                <w:b/>
                <w:bCs/>
                <w:color w:val="000000"/>
                <w:sz w:val="22"/>
                <w:szCs w:val="22"/>
              </w:rPr>
              <w:t>Terraform modules</w:t>
            </w:r>
            <w:r w:rsidRPr="0081653C">
              <w:rPr>
                <w:rStyle w:val="span"/>
                <w:rFonts w:cs="Calibri"/>
                <w:color w:val="000000"/>
                <w:sz w:val="22"/>
                <w:szCs w:val="22"/>
              </w:rPr>
              <w:t>.</w:t>
            </w:r>
          </w:p>
          <w:p w14:paraId="59BCB036" w14:textId="3C6DFD56" w:rsidR="00524345" w:rsidRPr="0081653C" w:rsidRDefault="00524345" w:rsidP="00D132A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743"/>
              <w:jc w:val="both"/>
              <w:rPr>
                <w:rFonts w:cs="Calibri"/>
                <w:color w:val="000000"/>
              </w:rPr>
            </w:pPr>
            <w:r w:rsidRPr="0081653C">
              <w:rPr>
                <w:rStyle w:val="span"/>
                <w:rFonts w:cs="Calibri"/>
                <w:color w:val="000000"/>
                <w:sz w:val="22"/>
                <w:szCs w:val="22"/>
              </w:rPr>
              <w:t xml:space="preserve">Experience in </w:t>
            </w:r>
            <w:r w:rsidR="004F0912">
              <w:rPr>
                <w:rStyle w:val="span"/>
                <w:rFonts w:cs="Calibri"/>
                <w:color w:val="000000"/>
                <w:sz w:val="22"/>
                <w:szCs w:val="22"/>
              </w:rPr>
              <w:t>r</w:t>
            </w:r>
            <w:r w:rsidR="004F0912">
              <w:rPr>
                <w:rStyle w:val="span"/>
                <w:color w:val="000000"/>
                <w:sz w:val="22"/>
                <w:szCs w:val="22"/>
              </w:rPr>
              <w:t>outing</w:t>
            </w:r>
            <w:r w:rsidRPr="0081653C">
              <w:rPr>
                <w:rStyle w:val="span"/>
                <w:rFonts w:cs="Calibri"/>
                <w:color w:val="000000"/>
                <w:sz w:val="22"/>
                <w:szCs w:val="22"/>
              </w:rPr>
              <w:t xml:space="preserve"> all traffic through the </w:t>
            </w:r>
            <w:r w:rsidRPr="0081653C">
              <w:rPr>
                <w:rStyle w:val="Strong1"/>
                <w:rFonts w:cs="Calibri"/>
                <w:b/>
                <w:bCs/>
                <w:color w:val="000000"/>
                <w:sz w:val="22"/>
                <w:szCs w:val="22"/>
              </w:rPr>
              <w:t>private endpoint</w:t>
            </w:r>
            <w:r w:rsidR="00215158">
              <w:rPr>
                <w:rStyle w:val="span"/>
              </w:rPr>
              <w:t>.</w:t>
            </w:r>
          </w:p>
          <w:p w14:paraId="3A1E9355" w14:textId="6529AF90" w:rsidR="00524345" w:rsidRPr="00951707" w:rsidRDefault="00524345" w:rsidP="00D132AA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743"/>
              <w:jc w:val="both"/>
              <w:rPr>
                <w:rStyle w:val="Strong1"/>
                <w:rFonts w:cs="Calibri"/>
                <w:color w:val="000000"/>
                <w:sz w:val="22"/>
                <w:szCs w:val="22"/>
              </w:rPr>
            </w:pPr>
            <w:r w:rsidRPr="0081653C">
              <w:rPr>
                <w:rStyle w:val="span"/>
                <w:rFonts w:cs="Calibri"/>
                <w:color w:val="000000"/>
                <w:sz w:val="22"/>
                <w:szCs w:val="22"/>
              </w:rPr>
              <w:t xml:space="preserve">Hands-on experience on </w:t>
            </w:r>
            <w:r w:rsidRPr="0081653C">
              <w:rPr>
                <w:rStyle w:val="Strong1"/>
                <w:rFonts w:cs="Calibri"/>
                <w:b/>
                <w:bCs/>
                <w:color w:val="000000"/>
                <w:sz w:val="22"/>
                <w:szCs w:val="22"/>
              </w:rPr>
              <w:t>Site-to-site</w:t>
            </w:r>
            <w:r w:rsidRPr="0081653C">
              <w:rPr>
                <w:rStyle w:val="span"/>
                <w:rFonts w:cs="Calibri"/>
                <w:color w:val="000000"/>
                <w:sz w:val="22"/>
                <w:szCs w:val="22"/>
              </w:rPr>
              <w:t xml:space="preserve"> </w:t>
            </w:r>
            <w:r w:rsidRPr="00F85129">
              <w:rPr>
                <w:rStyle w:val="span"/>
                <w:rFonts w:cs="Calibri"/>
                <w:b/>
                <w:bCs/>
                <w:color w:val="000000"/>
                <w:sz w:val="22"/>
                <w:szCs w:val="22"/>
              </w:rPr>
              <w:t>VPNs</w:t>
            </w:r>
            <w:r w:rsidR="0026412A">
              <w:rPr>
                <w:rStyle w:val="span"/>
                <w:rFonts w:cs="Calibri"/>
                <w:color w:val="000000"/>
                <w:sz w:val="22"/>
                <w:szCs w:val="22"/>
              </w:rPr>
              <w:t>,</w:t>
            </w:r>
            <w:r w:rsidR="0026412A">
              <w:rPr>
                <w:rStyle w:val="span"/>
              </w:rPr>
              <w:t xml:space="preserve"> </w:t>
            </w:r>
            <w:proofErr w:type="spellStart"/>
            <w:r w:rsidR="0026412A" w:rsidRPr="0026412A">
              <w:rPr>
                <w:rStyle w:val="span"/>
                <w:b/>
                <w:bCs/>
              </w:rPr>
              <w:t>Expressroute</w:t>
            </w:r>
            <w:proofErr w:type="spellEnd"/>
            <w:r w:rsidRPr="0081653C">
              <w:rPr>
                <w:rStyle w:val="span"/>
                <w:rFonts w:cs="Calibri"/>
                <w:color w:val="000000"/>
                <w:sz w:val="22"/>
                <w:szCs w:val="22"/>
              </w:rPr>
              <w:t xml:space="preserve">, </w:t>
            </w:r>
            <w:r w:rsidRPr="00F85129">
              <w:rPr>
                <w:rStyle w:val="span"/>
                <w:rFonts w:cs="Calibri"/>
                <w:b/>
                <w:bCs/>
                <w:color w:val="000000"/>
                <w:sz w:val="22"/>
                <w:szCs w:val="22"/>
              </w:rPr>
              <w:t>Virtual</w:t>
            </w:r>
            <w:r w:rsidRPr="0081653C">
              <w:rPr>
                <w:rStyle w:val="span"/>
                <w:rFonts w:cs="Calibri"/>
                <w:color w:val="000000"/>
                <w:sz w:val="22"/>
                <w:szCs w:val="22"/>
              </w:rPr>
              <w:t xml:space="preserve"> </w:t>
            </w:r>
            <w:r w:rsidRPr="00F85129">
              <w:rPr>
                <w:rStyle w:val="span"/>
                <w:rFonts w:cs="Calibri"/>
                <w:b/>
                <w:bCs/>
                <w:color w:val="000000"/>
                <w:sz w:val="22"/>
                <w:szCs w:val="22"/>
              </w:rPr>
              <w:t>Networks</w:t>
            </w:r>
            <w:r w:rsidRPr="0081653C">
              <w:rPr>
                <w:rStyle w:val="span"/>
                <w:rFonts w:cs="Calibri"/>
                <w:color w:val="000000"/>
                <w:sz w:val="22"/>
                <w:szCs w:val="22"/>
              </w:rPr>
              <w:t xml:space="preserve">, </w:t>
            </w:r>
            <w:r w:rsidRPr="0081653C">
              <w:rPr>
                <w:rStyle w:val="Strong1"/>
                <w:rFonts w:cs="Calibri"/>
                <w:b/>
                <w:bCs/>
                <w:color w:val="000000"/>
                <w:sz w:val="22"/>
                <w:szCs w:val="22"/>
              </w:rPr>
              <w:t>Network Security Groups</w:t>
            </w:r>
            <w:r w:rsidRPr="0081653C">
              <w:rPr>
                <w:rStyle w:val="span"/>
                <w:rFonts w:cs="Calibri"/>
                <w:color w:val="000000"/>
                <w:sz w:val="22"/>
                <w:szCs w:val="22"/>
              </w:rPr>
              <w:t xml:space="preserve">, </w:t>
            </w:r>
            <w:r w:rsidRPr="0081653C">
              <w:rPr>
                <w:rStyle w:val="Strong1"/>
                <w:rFonts w:cs="Calibri"/>
                <w:b/>
                <w:bCs/>
                <w:color w:val="000000"/>
                <w:sz w:val="22"/>
                <w:szCs w:val="22"/>
              </w:rPr>
              <w:t xml:space="preserve">Load balancers </w:t>
            </w:r>
            <w:r w:rsidRPr="00F85129">
              <w:rPr>
                <w:rStyle w:val="Strong1"/>
                <w:rFonts w:cs="Calibri"/>
                <w:color w:val="000000"/>
                <w:sz w:val="22"/>
                <w:szCs w:val="22"/>
              </w:rPr>
              <w:t>and</w:t>
            </w:r>
            <w:r w:rsidRPr="0081653C">
              <w:rPr>
                <w:rStyle w:val="Strong1"/>
                <w:rFonts w:cs="Calibri"/>
                <w:b/>
                <w:bCs/>
                <w:color w:val="000000"/>
                <w:sz w:val="22"/>
                <w:szCs w:val="22"/>
              </w:rPr>
              <w:t xml:space="preserve"> Storage Accounts.</w:t>
            </w:r>
          </w:p>
          <w:p w14:paraId="3BDDF6FC" w14:textId="413E5F57" w:rsidR="00951707" w:rsidRPr="00F85129" w:rsidRDefault="00951707" w:rsidP="00D132AA">
            <w:pPr>
              <w:pStyle w:val="ListParagraph"/>
              <w:numPr>
                <w:ilvl w:val="0"/>
                <w:numId w:val="13"/>
              </w:numPr>
              <w:spacing w:beforeAutospacing="1" w:afterAutospacing="1" w:line="240" w:lineRule="auto"/>
              <w:ind w:left="743"/>
              <w:jc w:val="both"/>
              <w:rPr>
                <w:rFonts w:eastAsia="Times New Roman" w:cs="Calibri"/>
                <w:color w:val="000000"/>
              </w:rPr>
            </w:pPr>
            <w:r w:rsidRPr="00F85129">
              <w:rPr>
                <w:rFonts w:eastAsia="Times New Roman" w:cs="Calibri"/>
                <w:color w:val="000000"/>
              </w:rPr>
              <w:t xml:space="preserve">Expertise in Creating Custom </w:t>
            </w:r>
            <w:r w:rsidRPr="00F85129">
              <w:rPr>
                <w:rFonts w:eastAsia="Times New Roman" w:cs="Calibri"/>
                <w:b/>
                <w:bCs/>
                <w:color w:val="000000"/>
              </w:rPr>
              <w:t>Golden</w:t>
            </w:r>
            <w:r w:rsidRPr="00F85129">
              <w:rPr>
                <w:rFonts w:eastAsia="Times New Roman" w:cs="Calibri"/>
                <w:color w:val="000000"/>
              </w:rPr>
              <w:t xml:space="preserve"> </w:t>
            </w:r>
            <w:r w:rsidRPr="00F85129">
              <w:rPr>
                <w:rFonts w:eastAsia="Times New Roman" w:cs="Calibri"/>
                <w:b/>
                <w:bCs/>
                <w:color w:val="000000"/>
              </w:rPr>
              <w:t>Images</w:t>
            </w:r>
            <w:r w:rsidRPr="00F85129">
              <w:rPr>
                <w:rFonts w:eastAsia="Times New Roman" w:cs="Calibri"/>
                <w:color w:val="000000"/>
              </w:rPr>
              <w:t xml:space="preserve"> for </w:t>
            </w:r>
            <w:r w:rsidRPr="00F85129">
              <w:rPr>
                <w:rFonts w:eastAsia="Times New Roman" w:cs="Calibri"/>
                <w:b/>
                <w:bCs/>
                <w:color w:val="000000"/>
              </w:rPr>
              <w:t>VM</w:t>
            </w:r>
            <w:r w:rsidR="00F85129">
              <w:rPr>
                <w:rFonts w:eastAsia="Times New Roman" w:cs="Calibri"/>
                <w:b/>
                <w:bCs/>
                <w:color w:val="000000"/>
              </w:rPr>
              <w:t>s</w:t>
            </w:r>
            <w:r w:rsidRPr="00F85129">
              <w:rPr>
                <w:rFonts w:eastAsia="Times New Roman" w:cs="Calibri"/>
                <w:color w:val="000000"/>
              </w:rPr>
              <w:t xml:space="preserve"> and Deployed the Custom </w:t>
            </w:r>
            <w:r w:rsidRPr="00F85129">
              <w:rPr>
                <w:rFonts w:eastAsia="Times New Roman" w:cs="Calibri"/>
                <w:b/>
                <w:bCs/>
                <w:color w:val="000000"/>
              </w:rPr>
              <w:t>Golden</w:t>
            </w:r>
            <w:r w:rsidRPr="00F85129">
              <w:rPr>
                <w:rFonts w:eastAsia="Times New Roman" w:cs="Calibri"/>
                <w:color w:val="000000"/>
              </w:rPr>
              <w:t xml:space="preserve"> </w:t>
            </w:r>
            <w:r w:rsidRPr="00F85129">
              <w:rPr>
                <w:rFonts w:eastAsia="Times New Roman" w:cs="Calibri"/>
                <w:b/>
                <w:bCs/>
                <w:color w:val="000000"/>
              </w:rPr>
              <w:t>Image</w:t>
            </w:r>
            <w:r w:rsidR="00F85129">
              <w:rPr>
                <w:rFonts w:eastAsia="Times New Roman" w:cs="Calibri"/>
                <w:b/>
                <w:bCs/>
                <w:color w:val="000000"/>
              </w:rPr>
              <w:t>s</w:t>
            </w:r>
            <w:r w:rsidRPr="00F85129">
              <w:rPr>
                <w:rFonts w:eastAsia="Times New Roman" w:cs="Calibri"/>
                <w:color w:val="000000"/>
              </w:rPr>
              <w:t xml:space="preserve"> into </w:t>
            </w:r>
            <w:r w:rsidRPr="00F85129">
              <w:rPr>
                <w:rFonts w:eastAsia="Times New Roman" w:cs="Calibri"/>
                <w:b/>
                <w:bCs/>
                <w:color w:val="000000"/>
              </w:rPr>
              <w:t>VMs</w:t>
            </w:r>
            <w:r w:rsidRPr="00F85129">
              <w:rPr>
                <w:rFonts w:eastAsia="Times New Roman" w:cs="Calibri"/>
                <w:color w:val="000000"/>
              </w:rPr>
              <w:t xml:space="preserve"> using </w:t>
            </w:r>
            <w:r w:rsidRPr="00F85129">
              <w:rPr>
                <w:rFonts w:eastAsia="Times New Roman" w:cs="Calibri"/>
                <w:b/>
                <w:bCs/>
                <w:color w:val="000000"/>
              </w:rPr>
              <w:t>Terraform</w:t>
            </w:r>
            <w:r w:rsidRPr="00F85129">
              <w:rPr>
                <w:rFonts w:eastAsia="Times New Roman" w:cs="Calibri"/>
                <w:color w:val="000000"/>
              </w:rPr>
              <w:t>.</w:t>
            </w:r>
          </w:p>
          <w:p w14:paraId="75FE85B4" w14:textId="77777777" w:rsidR="00EF5DA5" w:rsidRDefault="00EF5DA5" w:rsidP="00D132AA">
            <w:pPr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>
              <w:rPr>
                <w:rFonts w:cs="Calibri"/>
              </w:rPr>
              <w:t xml:space="preserve">Implementing </w:t>
            </w:r>
            <w:r w:rsidRPr="00614A4A">
              <w:rPr>
                <w:rFonts w:cs="Calibri"/>
                <w:b/>
                <w:bCs/>
              </w:rPr>
              <w:t>ARM Templates\Terraform scripts</w:t>
            </w:r>
            <w:r>
              <w:rPr>
                <w:rFonts w:cs="Calibri"/>
              </w:rPr>
              <w:t xml:space="preserve"> to automate Pre configurations, Deployment and Post Configurations of resources.</w:t>
            </w:r>
          </w:p>
          <w:p w14:paraId="405C358A" w14:textId="6782F49B" w:rsidR="00EF5DA5" w:rsidRPr="00786D0A" w:rsidRDefault="00EF5DA5" w:rsidP="00D132AA">
            <w:pPr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  <w:b/>
                <w:bCs/>
              </w:rPr>
            </w:pPr>
            <w:r w:rsidRPr="00EA55BE">
              <w:rPr>
                <w:rFonts w:cs="Calibri"/>
              </w:rPr>
              <w:t>Implement</w:t>
            </w:r>
            <w:r>
              <w:rPr>
                <w:rFonts w:cs="Calibri"/>
              </w:rPr>
              <w:t xml:space="preserve">ing </w:t>
            </w:r>
            <w:r w:rsidRPr="00786D0A">
              <w:rPr>
                <w:rFonts w:cs="Calibri"/>
                <w:b/>
                <w:bCs/>
              </w:rPr>
              <w:t>Networking</w:t>
            </w:r>
            <w:r>
              <w:rPr>
                <w:rFonts w:cs="Calibri"/>
              </w:rPr>
              <w:t xml:space="preserve"> resources like</w:t>
            </w:r>
            <w:r w:rsidRPr="00EA55BE">
              <w:rPr>
                <w:rFonts w:cs="Calibri"/>
              </w:rPr>
              <w:t xml:space="preserve"> </w:t>
            </w:r>
            <w:proofErr w:type="spellStart"/>
            <w:r w:rsidRPr="00786D0A">
              <w:rPr>
                <w:rFonts w:cs="Calibri"/>
                <w:b/>
                <w:bCs/>
              </w:rPr>
              <w:t>VNets</w:t>
            </w:r>
            <w:proofErr w:type="spellEnd"/>
            <w:r w:rsidRPr="00786D0A">
              <w:rPr>
                <w:rFonts w:cs="Calibri"/>
                <w:b/>
                <w:bCs/>
              </w:rPr>
              <w:t>, Subnets, Service End</w:t>
            </w:r>
            <w:r w:rsidR="00285A00" w:rsidRPr="00786D0A">
              <w:rPr>
                <w:rFonts w:cs="Calibri"/>
                <w:b/>
                <w:bCs/>
              </w:rPr>
              <w:t>p</w:t>
            </w:r>
            <w:r w:rsidRPr="00786D0A">
              <w:rPr>
                <w:rFonts w:cs="Calibri"/>
                <w:b/>
                <w:bCs/>
              </w:rPr>
              <w:t>oint, NSG, ASG, Service Tags, Resource Firewall, Network Interfaces, Public Private IPs,</w:t>
            </w:r>
            <w:r w:rsidR="00285A00" w:rsidRPr="00786D0A">
              <w:rPr>
                <w:rFonts w:cs="Calibri"/>
                <w:b/>
                <w:bCs/>
              </w:rPr>
              <w:t xml:space="preserve"> </w:t>
            </w:r>
            <w:r w:rsidRPr="00786D0A">
              <w:rPr>
                <w:rFonts w:cs="Calibri"/>
                <w:b/>
                <w:bCs/>
              </w:rPr>
              <w:t>UDR</w:t>
            </w:r>
            <w:r w:rsidR="00285A00" w:rsidRPr="00786D0A">
              <w:rPr>
                <w:rFonts w:cs="Calibri"/>
                <w:b/>
                <w:bCs/>
              </w:rPr>
              <w:t xml:space="preserve"> etc</w:t>
            </w:r>
            <w:r w:rsidRPr="00786D0A">
              <w:rPr>
                <w:rFonts w:cs="Calibri"/>
                <w:b/>
                <w:bCs/>
              </w:rPr>
              <w:t>.</w:t>
            </w:r>
          </w:p>
          <w:p w14:paraId="2C7EBF62" w14:textId="77777777" w:rsidR="00EF5DA5" w:rsidRDefault="00EF5DA5" w:rsidP="00D132AA">
            <w:pPr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>
              <w:rPr>
                <w:rFonts w:cs="Calibri"/>
              </w:rPr>
              <w:t xml:space="preserve">Implementing </w:t>
            </w:r>
            <w:r w:rsidRPr="00786D0A">
              <w:rPr>
                <w:rFonts w:cs="Calibri"/>
                <w:b/>
                <w:bCs/>
              </w:rPr>
              <w:t>High</w:t>
            </w:r>
            <w:r>
              <w:rPr>
                <w:rFonts w:cs="Calibri"/>
              </w:rPr>
              <w:t xml:space="preserve"> </w:t>
            </w:r>
            <w:r w:rsidRPr="00786D0A">
              <w:rPr>
                <w:rFonts w:cs="Calibri"/>
                <w:b/>
                <w:bCs/>
              </w:rPr>
              <w:t>Availability</w:t>
            </w:r>
            <w:r>
              <w:rPr>
                <w:rFonts w:cs="Calibri"/>
              </w:rPr>
              <w:t xml:space="preserve"> Solutions using </w:t>
            </w:r>
            <w:r w:rsidRPr="00786D0A">
              <w:rPr>
                <w:rFonts w:cs="Calibri"/>
                <w:b/>
                <w:bCs/>
              </w:rPr>
              <w:t>Availability</w:t>
            </w:r>
            <w:r>
              <w:rPr>
                <w:rFonts w:cs="Calibri"/>
              </w:rPr>
              <w:t xml:space="preserve"> </w:t>
            </w:r>
            <w:r w:rsidRPr="00786D0A">
              <w:rPr>
                <w:rFonts w:cs="Calibri"/>
                <w:b/>
                <w:bCs/>
              </w:rPr>
              <w:t>Zones</w:t>
            </w:r>
            <w:r>
              <w:rPr>
                <w:rFonts w:cs="Calibri"/>
              </w:rPr>
              <w:t xml:space="preserve">, </w:t>
            </w:r>
            <w:r w:rsidRPr="00786D0A">
              <w:rPr>
                <w:rFonts w:cs="Calibri"/>
                <w:b/>
                <w:bCs/>
              </w:rPr>
              <w:t>Availability</w:t>
            </w:r>
            <w:r>
              <w:rPr>
                <w:rFonts w:cs="Calibri"/>
              </w:rPr>
              <w:t xml:space="preserve"> </w:t>
            </w:r>
            <w:r w:rsidRPr="00786D0A">
              <w:rPr>
                <w:rFonts w:cs="Calibri"/>
                <w:b/>
                <w:bCs/>
              </w:rPr>
              <w:t>Sets</w:t>
            </w:r>
            <w:r>
              <w:rPr>
                <w:rFonts w:cs="Calibri"/>
              </w:rPr>
              <w:t xml:space="preserve">, </w:t>
            </w:r>
            <w:r w:rsidRPr="00786D0A">
              <w:rPr>
                <w:rFonts w:cs="Calibri"/>
                <w:b/>
                <w:bCs/>
              </w:rPr>
              <w:t>Load</w:t>
            </w:r>
            <w:r>
              <w:rPr>
                <w:rFonts w:cs="Calibri"/>
              </w:rPr>
              <w:t xml:space="preserve"> </w:t>
            </w:r>
            <w:r w:rsidRPr="00786D0A">
              <w:rPr>
                <w:rFonts w:cs="Calibri"/>
                <w:b/>
                <w:bCs/>
              </w:rPr>
              <w:t>Balancers</w:t>
            </w:r>
            <w:r>
              <w:rPr>
                <w:rFonts w:cs="Calibri"/>
              </w:rPr>
              <w:t xml:space="preserve">, </w:t>
            </w:r>
            <w:r w:rsidRPr="00786D0A">
              <w:rPr>
                <w:rFonts w:cs="Calibri"/>
                <w:b/>
                <w:bCs/>
              </w:rPr>
              <w:t>Application</w:t>
            </w:r>
            <w:r>
              <w:rPr>
                <w:rFonts w:cs="Calibri"/>
              </w:rPr>
              <w:t xml:space="preserve"> </w:t>
            </w:r>
            <w:r w:rsidRPr="00786D0A">
              <w:rPr>
                <w:rFonts w:cs="Calibri"/>
                <w:b/>
                <w:bCs/>
              </w:rPr>
              <w:t>Gateways</w:t>
            </w:r>
            <w:r>
              <w:rPr>
                <w:rFonts w:cs="Calibri"/>
              </w:rPr>
              <w:t xml:space="preserve">, </w:t>
            </w:r>
            <w:r w:rsidRPr="00786D0A">
              <w:rPr>
                <w:rFonts w:cs="Calibri"/>
                <w:b/>
                <w:bCs/>
              </w:rPr>
              <w:t>Traffic</w:t>
            </w:r>
            <w:r>
              <w:rPr>
                <w:rFonts w:cs="Calibri"/>
              </w:rPr>
              <w:t xml:space="preserve"> </w:t>
            </w:r>
            <w:r w:rsidRPr="00786D0A">
              <w:rPr>
                <w:rFonts w:cs="Calibri"/>
                <w:b/>
                <w:bCs/>
              </w:rPr>
              <w:t>Manager</w:t>
            </w:r>
            <w:r>
              <w:rPr>
                <w:rFonts w:cs="Calibri"/>
              </w:rPr>
              <w:t>.</w:t>
            </w:r>
          </w:p>
          <w:p w14:paraId="0B523B60" w14:textId="77777777" w:rsidR="00EF5DA5" w:rsidRDefault="00EF5DA5" w:rsidP="00D132AA">
            <w:pPr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>
              <w:rPr>
                <w:rFonts w:cs="Calibri"/>
              </w:rPr>
              <w:t xml:space="preserve">Implementing </w:t>
            </w:r>
            <w:r w:rsidRPr="00786D0A">
              <w:rPr>
                <w:rFonts w:cs="Calibri"/>
                <w:b/>
                <w:bCs/>
              </w:rPr>
              <w:t>Security</w:t>
            </w:r>
            <w:r>
              <w:rPr>
                <w:rFonts w:cs="Calibri"/>
              </w:rPr>
              <w:t xml:space="preserve"> and </w:t>
            </w:r>
            <w:r w:rsidRPr="00786D0A">
              <w:rPr>
                <w:rFonts w:cs="Calibri"/>
                <w:b/>
                <w:bCs/>
              </w:rPr>
              <w:t>Monitoring</w:t>
            </w:r>
            <w:r>
              <w:rPr>
                <w:rFonts w:cs="Calibri"/>
              </w:rPr>
              <w:t xml:space="preserve"> using </w:t>
            </w:r>
            <w:r w:rsidRPr="00786D0A">
              <w:rPr>
                <w:rFonts w:cs="Calibri"/>
                <w:b/>
                <w:bCs/>
              </w:rPr>
              <w:t>Azure Security Centre</w:t>
            </w:r>
            <w:r>
              <w:rPr>
                <w:rFonts w:cs="Calibri"/>
              </w:rPr>
              <w:t xml:space="preserve">, </w:t>
            </w:r>
            <w:r w:rsidRPr="00786D0A">
              <w:rPr>
                <w:rFonts w:cs="Calibri"/>
                <w:b/>
                <w:bCs/>
              </w:rPr>
              <w:t>Azure Monitor</w:t>
            </w:r>
            <w:r>
              <w:rPr>
                <w:rFonts w:cs="Calibri"/>
              </w:rPr>
              <w:t xml:space="preserve">, </w:t>
            </w:r>
            <w:r w:rsidRPr="00786D0A">
              <w:rPr>
                <w:rFonts w:cs="Calibri"/>
                <w:b/>
                <w:bCs/>
              </w:rPr>
              <w:t>DDoS protection, Azure Firewall, Network Watcher, Traffic Analytics, Network Performance Monitor, OSM Log Analytics.</w:t>
            </w:r>
          </w:p>
          <w:p w14:paraId="19E6E1C1" w14:textId="77777777" w:rsidR="00EF5DA5" w:rsidRPr="00EA55BE" w:rsidRDefault="00EF5DA5" w:rsidP="00D132AA">
            <w:pPr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>
              <w:rPr>
                <w:rFonts w:cs="Calibri"/>
              </w:rPr>
              <w:t xml:space="preserve">Implementing the </w:t>
            </w:r>
            <w:r w:rsidRPr="00786D0A">
              <w:rPr>
                <w:rFonts w:cs="Calibri"/>
                <w:b/>
                <w:bCs/>
              </w:rPr>
              <w:t>Hub and Spoke model</w:t>
            </w:r>
            <w:r>
              <w:rPr>
                <w:rFonts w:cs="Calibri"/>
              </w:rPr>
              <w:t>.</w:t>
            </w:r>
          </w:p>
          <w:p w14:paraId="527EC4A9" w14:textId="77777777" w:rsidR="00EF5DA5" w:rsidRPr="00EA55BE" w:rsidRDefault="00EF5DA5" w:rsidP="00D132AA">
            <w:pPr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EA55BE">
              <w:rPr>
                <w:rFonts w:cs="Calibri"/>
              </w:rPr>
              <w:t xml:space="preserve">Built the </w:t>
            </w:r>
            <w:r w:rsidRPr="00786D0A">
              <w:rPr>
                <w:rFonts w:cs="Calibri"/>
                <w:b/>
                <w:bCs/>
              </w:rPr>
              <w:t>SAP</w:t>
            </w:r>
            <w:r w:rsidRPr="00EA55BE">
              <w:rPr>
                <w:rFonts w:cs="Calibri"/>
              </w:rPr>
              <w:t xml:space="preserve"> infrastructure for </w:t>
            </w:r>
            <w:r w:rsidRPr="00786D0A">
              <w:rPr>
                <w:rFonts w:cs="Calibri"/>
                <w:b/>
                <w:bCs/>
              </w:rPr>
              <w:t>DEV</w:t>
            </w:r>
            <w:r w:rsidRPr="00EA55BE">
              <w:rPr>
                <w:rFonts w:cs="Calibri"/>
              </w:rPr>
              <w:t xml:space="preserve">, </w:t>
            </w:r>
            <w:r w:rsidRPr="00786D0A">
              <w:rPr>
                <w:rFonts w:cs="Calibri"/>
                <w:b/>
                <w:bCs/>
              </w:rPr>
              <w:t>QAS</w:t>
            </w:r>
            <w:r w:rsidRPr="00EA55BE">
              <w:rPr>
                <w:rFonts w:cs="Calibri"/>
              </w:rPr>
              <w:t xml:space="preserve"> and </w:t>
            </w:r>
            <w:r w:rsidRPr="00786D0A">
              <w:rPr>
                <w:rFonts w:cs="Calibri"/>
                <w:b/>
                <w:bCs/>
              </w:rPr>
              <w:t>Production</w:t>
            </w:r>
            <w:r w:rsidRPr="00EA55BE">
              <w:rPr>
                <w:rFonts w:cs="Calibri"/>
              </w:rPr>
              <w:t xml:space="preserve"> environment.</w:t>
            </w:r>
          </w:p>
          <w:p w14:paraId="644B7490" w14:textId="77777777" w:rsidR="00EF5DA5" w:rsidRPr="00EA55BE" w:rsidRDefault="00EF5DA5" w:rsidP="00D132AA">
            <w:pPr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EA55BE">
              <w:rPr>
                <w:rFonts w:cs="Calibri"/>
              </w:rPr>
              <w:t xml:space="preserve">Setup </w:t>
            </w:r>
            <w:r w:rsidRPr="00786D0A">
              <w:rPr>
                <w:rFonts w:cs="Calibri"/>
                <w:b/>
                <w:bCs/>
              </w:rPr>
              <w:t>SAP ASCS</w:t>
            </w:r>
            <w:r w:rsidRPr="00EA55BE">
              <w:rPr>
                <w:rFonts w:cs="Calibri"/>
              </w:rPr>
              <w:t xml:space="preserve"> and </w:t>
            </w:r>
            <w:r w:rsidRPr="00786D0A">
              <w:rPr>
                <w:rFonts w:cs="Calibri"/>
                <w:b/>
                <w:bCs/>
              </w:rPr>
              <w:t>SCS</w:t>
            </w:r>
            <w:r w:rsidRPr="00EA55BE">
              <w:rPr>
                <w:rFonts w:cs="Calibri"/>
              </w:rPr>
              <w:t xml:space="preserve"> environment for </w:t>
            </w:r>
            <w:r w:rsidRPr="00786D0A">
              <w:rPr>
                <w:rFonts w:cs="Calibri"/>
                <w:b/>
                <w:bCs/>
              </w:rPr>
              <w:t>Windows Failover Clusters, Scale of File Servers (SOFS),</w:t>
            </w:r>
            <w:r w:rsidRPr="00EA55BE">
              <w:rPr>
                <w:rFonts w:cs="Calibri"/>
              </w:rPr>
              <w:t xml:space="preserve"> </w:t>
            </w:r>
            <w:r w:rsidRPr="00786D0A">
              <w:rPr>
                <w:rFonts w:cs="Calibri"/>
                <w:b/>
                <w:bCs/>
              </w:rPr>
              <w:t>Cloud Witness</w:t>
            </w:r>
            <w:r w:rsidRPr="00EA55BE">
              <w:rPr>
                <w:rFonts w:cs="Calibri"/>
              </w:rPr>
              <w:t xml:space="preserve">, </w:t>
            </w:r>
            <w:r w:rsidRPr="00786D0A">
              <w:rPr>
                <w:rFonts w:cs="Calibri"/>
                <w:b/>
                <w:bCs/>
              </w:rPr>
              <w:t>High Availability</w:t>
            </w:r>
            <w:r w:rsidRPr="00EA55BE">
              <w:rPr>
                <w:rFonts w:cs="Calibri"/>
              </w:rPr>
              <w:t xml:space="preserve"> architecture using Load Balancers and Availability sets.</w:t>
            </w:r>
          </w:p>
          <w:p w14:paraId="3DC3AB1A" w14:textId="77777777" w:rsidR="00EF5DA5" w:rsidRPr="00EA55BE" w:rsidRDefault="00EF5DA5" w:rsidP="00D132AA">
            <w:pPr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EA55BE">
              <w:rPr>
                <w:rFonts w:cs="Calibri"/>
              </w:rPr>
              <w:t xml:space="preserve">Setup </w:t>
            </w:r>
            <w:r w:rsidRPr="00786D0A">
              <w:rPr>
                <w:rFonts w:cs="Calibri"/>
                <w:b/>
                <w:bCs/>
              </w:rPr>
              <w:t>Frontend IPs, Backend Pool, Health Probes, LB rules</w:t>
            </w:r>
            <w:r w:rsidRPr="00EA55BE">
              <w:rPr>
                <w:rFonts w:cs="Calibri"/>
              </w:rPr>
              <w:t>.</w:t>
            </w:r>
          </w:p>
          <w:p w14:paraId="1687E8C7" w14:textId="77777777" w:rsidR="00EF5DA5" w:rsidRPr="00EA55BE" w:rsidRDefault="00EF5DA5" w:rsidP="00D132AA">
            <w:pPr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EA55BE">
              <w:rPr>
                <w:rFonts w:cs="Calibri"/>
              </w:rPr>
              <w:t xml:space="preserve">Setup </w:t>
            </w:r>
            <w:r w:rsidRPr="00786D0A">
              <w:rPr>
                <w:rFonts w:cs="Calibri"/>
                <w:b/>
                <w:bCs/>
              </w:rPr>
              <w:t>SQL DB clusters</w:t>
            </w:r>
            <w:r w:rsidRPr="00EA55BE">
              <w:rPr>
                <w:rFonts w:cs="Calibri"/>
              </w:rPr>
              <w:t xml:space="preserve"> and Standalone VMs.</w:t>
            </w:r>
            <w:r>
              <w:rPr>
                <w:rFonts w:cs="Calibri"/>
              </w:rPr>
              <w:t xml:space="preserve"> Also configuring </w:t>
            </w:r>
            <w:r w:rsidRPr="00786D0A">
              <w:rPr>
                <w:rFonts w:cs="Calibri"/>
                <w:b/>
                <w:bCs/>
              </w:rPr>
              <w:t>SQL always on Clusters</w:t>
            </w:r>
            <w:r>
              <w:rPr>
                <w:rFonts w:cs="Calibri"/>
              </w:rPr>
              <w:t>.</w:t>
            </w:r>
          </w:p>
          <w:p w14:paraId="76F9D615" w14:textId="77777777" w:rsidR="00EF5DA5" w:rsidRPr="00EA55BE" w:rsidRDefault="00EF5DA5" w:rsidP="00D132AA">
            <w:pPr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EA55BE">
              <w:rPr>
                <w:rFonts w:cs="Calibri"/>
              </w:rPr>
              <w:t xml:space="preserve">Created Isolated copy of client production environment within the subscription for </w:t>
            </w:r>
            <w:r w:rsidRPr="00786D0A">
              <w:rPr>
                <w:rFonts w:cs="Calibri"/>
                <w:b/>
                <w:bCs/>
              </w:rPr>
              <w:t>Mock testing</w:t>
            </w:r>
            <w:r w:rsidRPr="00EA55BE">
              <w:rPr>
                <w:rFonts w:cs="Calibri"/>
              </w:rPr>
              <w:t>.</w:t>
            </w:r>
          </w:p>
          <w:p w14:paraId="6996E1E2" w14:textId="77777777" w:rsidR="00EF5DA5" w:rsidRPr="00EA55BE" w:rsidRDefault="00EF5DA5" w:rsidP="00D132AA">
            <w:pPr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EA55BE">
              <w:rPr>
                <w:rFonts w:cs="Calibri"/>
              </w:rPr>
              <w:t xml:space="preserve">Managed the </w:t>
            </w:r>
            <w:r w:rsidRPr="00786D0A">
              <w:rPr>
                <w:rFonts w:cs="Calibri"/>
                <w:b/>
                <w:bCs/>
              </w:rPr>
              <w:t>Active Directory Services and DNS entries</w:t>
            </w:r>
            <w:r w:rsidRPr="00EA55BE">
              <w:rPr>
                <w:rFonts w:cs="Calibri"/>
              </w:rPr>
              <w:t xml:space="preserve"> for the </w:t>
            </w:r>
            <w:r w:rsidRPr="00786D0A">
              <w:rPr>
                <w:rFonts w:cs="Calibri"/>
                <w:b/>
                <w:bCs/>
              </w:rPr>
              <w:t>Mock Environment</w:t>
            </w:r>
            <w:r w:rsidRPr="00EA55BE">
              <w:rPr>
                <w:rFonts w:cs="Calibri"/>
              </w:rPr>
              <w:t>.</w:t>
            </w:r>
          </w:p>
          <w:p w14:paraId="1548CED4" w14:textId="21A6E084" w:rsidR="00EF5DA5" w:rsidRPr="002B2387" w:rsidRDefault="00EF5DA5" w:rsidP="00D132AA">
            <w:pPr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>
              <w:rPr>
                <w:rFonts w:cs="Calibri"/>
              </w:rPr>
              <w:t>Implement</w:t>
            </w:r>
            <w:r w:rsidR="00B37E25">
              <w:rPr>
                <w:rFonts w:cs="Calibri"/>
              </w:rPr>
              <w:t>ed</w:t>
            </w:r>
            <w:r w:rsidRPr="00EA55BE">
              <w:rPr>
                <w:rFonts w:cs="Calibri"/>
              </w:rPr>
              <w:t xml:space="preserve"> </w:t>
            </w:r>
            <w:r w:rsidRPr="00786D0A">
              <w:rPr>
                <w:rFonts w:cs="Calibri"/>
                <w:b/>
                <w:bCs/>
              </w:rPr>
              <w:t>Azure extensions</w:t>
            </w:r>
            <w:r w:rsidRPr="00EA55BE">
              <w:rPr>
                <w:rFonts w:cs="Calibri"/>
              </w:rPr>
              <w:t xml:space="preserve"> for VMs.</w:t>
            </w:r>
          </w:p>
          <w:p w14:paraId="25335B62" w14:textId="77777777" w:rsidR="00EF5DA5" w:rsidRPr="00EA55BE" w:rsidRDefault="00EF5DA5" w:rsidP="00D132AA">
            <w:pPr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EA55BE">
              <w:rPr>
                <w:rFonts w:cs="Calibri"/>
              </w:rPr>
              <w:t xml:space="preserve">Setup the </w:t>
            </w:r>
            <w:r w:rsidRPr="00786D0A">
              <w:rPr>
                <w:rFonts w:cs="Calibri"/>
                <w:b/>
                <w:bCs/>
              </w:rPr>
              <w:t>Disaster Recovery</w:t>
            </w:r>
            <w:r w:rsidRPr="00EA55BE">
              <w:rPr>
                <w:rFonts w:cs="Calibri"/>
              </w:rPr>
              <w:t xml:space="preserve"> environment in the secondary region.</w:t>
            </w:r>
          </w:p>
          <w:p w14:paraId="3E457334" w14:textId="77777777" w:rsidR="00EF5DA5" w:rsidRPr="00EA55BE" w:rsidRDefault="00EF5DA5" w:rsidP="00D132AA">
            <w:pPr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786D0A">
              <w:rPr>
                <w:rFonts w:cs="Calibri"/>
                <w:b/>
                <w:bCs/>
              </w:rPr>
              <w:t xml:space="preserve">KT </w:t>
            </w:r>
            <w:r w:rsidRPr="00EA55BE">
              <w:rPr>
                <w:rFonts w:cs="Calibri"/>
              </w:rPr>
              <w:t xml:space="preserve">and </w:t>
            </w:r>
            <w:r w:rsidRPr="00786D0A">
              <w:rPr>
                <w:rFonts w:cs="Calibri"/>
                <w:b/>
                <w:bCs/>
              </w:rPr>
              <w:t>Handover</w:t>
            </w:r>
            <w:r w:rsidRPr="00EA55BE">
              <w:rPr>
                <w:rFonts w:cs="Calibri"/>
              </w:rPr>
              <w:t xml:space="preserve"> to the </w:t>
            </w:r>
            <w:r w:rsidRPr="00786D0A">
              <w:rPr>
                <w:rFonts w:cs="Calibri"/>
                <w:b/>
                <w:bCs/>
              </w:rPr>
              <w:t>Operations</w:t>
            </w:r>
            <w:r w:rsidRPr="00EA55BE">
              <w:rPr>
                <w:rFonts w:cs="Calibri"/>
              </w:rPr>
              <w:t xml:space="preserve"> team for smooth run. </w:t>
            </w:r>
          </w:p>
          <w:p w14:paraId="09615900" w14:textId="77777777" w:rsidR="00EF5DA5" w:rsidRDefault="00EF5DA5" w:rsidP="00D132AA">
            <w:pPr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theme="minorHAnsi"/>
              </w:rPr>
            </w:pPr>
            <w:r w:rsidRPr="00786D0A">
              <w:rPr>
                <w:rFonts w:cstheme="minorHAnsi"/>
                <w:b/>
                <w:bCs/>
              </w:rPr>
              <w:t>Performance</w:t>
            </w:r>
            <w:r>
              <w:rPr>
                <w:rFonts w:cstheme="minorHAnsi"/>
              </w:rPr>
              <w:t xml:space="preserve"> </w:t>
            </w:r>
            <w:r w:rsidRPr="00786D0A">
              <w:rPr>
                <w:rFonts w:cstheme="minorHAnsi"/>
                <w:b/>
                <w:bCs/>
              </w:rPr>
              <w:t>monitoring</w:t>
            </w:r>
            <w:r>
              <w:rPr>
                <w:rFonts w:cstheme="minorHAnsi"/>
              </w:rPr>
              <w:t xml:space="preserve"> the migrated Environment.</w:t>
            </w:r>
          </w:p>
          <w:p w14:paraId="193FCB99" w14:textId="0465F4BF" w:rsidR="00F93955" w:rsidRPr="00836984" w:rsidRDefault="00474F9E" w:rsidP="00D132AA">
            <w:pPr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theme="minorHAnsi"/>
              </w:rPr>
            </w:pPr>
            <w:r w:rsidRPr="00F93955">
              <w:rPr>
                <w:rFonts w:cstheme="minorHAnsi"/>
              </w:rPr>
              <w:t>Part of the</w:t>
            </w:r>
            <w:r>
              <w:rPr>
                <w:rFonts w:cstheme="minorHAnsi"/>
                <w:b/>
                <w:bCs/>
              </w:rPr>
              <w:t xml:space="preserve"> BIA </w:t>
            </w:r>
            <w:r w:rsidRPr="00F93955">
              <w:rPr>
                <w:rFonts w:cstheme="minorHAnsi"/>
              </w:rPr>
              <w:t>initiative to develop customer</w:t>
            </w:r>
            <w:r>
              <w:rPr>
                <w:rFonts w:cstheme="minorHAnsi"/>
                <w:b/>
                <w:bCs/>
              </w:rPr>
              <w:t xml:space="preserve"> CMDB</w:t>
            </w:r>
            <w:r w:rsidR="00F93955">
              <w:rPr>
                <w:rFonts w:cstheme="minorHAnsi"/>
                <w:b/>
                <w:bCs/>
              </w:rPr>
              <w:t>.</w:t>
            </w:r>
          </w:p>
          <w:p w14:paraId="35820708" w14:textId="77777777" w:rsidR="00CE1333" w:rsidRDefault="00CE1333" w:rsidP="00223B36">
            <w:pPr>
              <w:tabs>
                <w:tab w:val="left" w:pos="180"/>
              </w:tabs>
              <w:spacing w:after="0" w:line="240" w:lineRule="auto"/>
              <w:ind w:left="180"/>
              <w:rPr>
                <w:rFonts w:cs="Calibri"/>
              </w:rPr>
            </w:pPr>
          </w:p>
          <w:p w14:paraId="7C956D34" w14:textId="144D9C3C" w:rsidR="000D106E" w:rsidRPr="00D132AA" w:rsidRDefault="00223B36" w:rsidP="00D132AA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spacing w:after="0" w:line="240" w:lineRule="auto"/>
              <w:ind w:left="459"/>
              <w:rPr>
                <w:rFonts w:cs="Calibri"/>
                <w:b/>
                <w:bCs/>
              </w:rPr>
            </w:pPr>
            <w:r w:rsidRPr="00CE1333">
              <w:rPr>
                <w:rFonts w:cs="Calibri"/>
                <w:b/>
                <w:bCs/>
              </w:rPr>
              <w:t>Automation</w:t>
            </w:r>
            <w:r w:rsidR="00410173">
              <w:rPr>
                <w:rFonts w:cs="Calibri"/>
                <w:b/>
                <w:bCs/>
              </w:rPr>
              <w:t xml:space="preserve"> and Special Projects</w:t>
            </w:r>
          </w:p>
          <w:p w14:paraId="31D657AA" w14:textId="53AEC3F4" w:rsidR="00410173" w:rsidRPr="00882838" w:rsidRDefault="00337208" w:rsidP="00D132AA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  <w:b/>
                <w:bCs/>
              </w:rPr>
            </w:pPr>
            <w:r w:rsidRPr="00882838">
              <w:rPr>
                <w:rFonts w:cs="Calibri"/>
                <w:b/>
                <w:bCs/>
              </w:rPr>
              <w:t xml:space="preserve">NCAP – </w:t>
            </w:r>
            <w:r w:rsidRPr="00882838">
              <w:rPr>
                <w:rFonts w:cs="Calibri"/>
              </w:rPr>
              <w:t xml:space="preserve">Developed a </w:t>
            </w:r>
            <w:r w:rsidRPr="00882838">
              <w:rPr>
                <w:rFonts w:cs="Calibri"/>
                <w:b/>
                <w:bCs/>
              </w:rPr>
              <w:t>React</w:t>
            </w:r>
            <w:r w:rsidRPr="00882838">
              <w:rPr>
                <w:rFonts w:cs="Calibri"/>
              </w:rPr>
              <w:t xml:space="preserve"> based frontend </w:t>
            </w:r>
            <w:r w:rsidR="008B51FB" w:rsidRPr="00882838">
              <w:rPr>
                <w:rFonts w:cs="Calibri"/>
                <w:b/>
                <w:bCs/>
              </w:rPr>
              <w:t>web</w:t>
            </w:r>
            <w:r w:rsidR="008B51FB" w:rsidRPr="00882838">
              <w:rPr>
                <w:rFonts w:cs="Calibri"/>
              </w:rPr>
              <w:t xml:space="preserve"> </w:t>
            </w:r>
            <w:r w:rsidRPr="00882838">
              <w:rPr>
                <w:rFonts w:cs="Calibri"/>
                <w:b/>
                <w:bCs/>
              </w:rPr>
              <w:t>application</w:t>
            </w:r>
            <w:r w:rsidRPr="00882838">
              <w:rPr>
                <w:rFonts w:cs="Calibri"/>
              </w:rPr>
              <w:t xml:space="preserve"> </w:t>
            </w:r>
            <w:r w:rsidR="008B51FB" w:rsidRPr="00882838">
              <w:rPr>
                <w:rFonts w:cs="Calibri"/>
              </w:rPr>
              <w:t xml:space="preserve">hosted on </w:t>
            </w:r>
            <w:r w:rsidR="008B51FB" w:rsidRPr="00882838">
              <w:rPr>
                <w:rFonts w:cs="Calibri"/>
                <w:b/>
                <w:bCs/>
              </w:rPr>
              <w:t>GitHub</w:t>
            </w:r>
            <w:r w:rsidR="008B51FB" w:rsidRPr="00882838">
              <w:rPr>
                <w:rFonts w:cs="Calibri"/>
              </w:rPr>
              <w:t xml:space="preserve"> with </w:t>
            </w:r>
            <w:r w:rsidR="008B51FB" w:rsidRPr="00882838">
              <w:rPr>
                <w:rFonts w:cs="Calibri"/>
                <w:b/>
                <w:bCs/>
              </w:rPr>
              <w:t>custom</w:t>
            </w:r>
            <w:r w:rsidR="008B51FB" w:rsidRPr="00882838">
              <w:rPr>
                <w:rFonts w:cs="Calibri"/>
              </w:rPr>
              <w:t xml:space="preserve"> </w:t>
            </w:r>
            <w:r w:rsidR="008B51FB" w:rsidRPr="00882838">
              <w:rPr>
                <w:rFonts w:cs="Calibri"/>
                <w:b/>
                <w:bCs/>
              </w:rPr>
              <w:t>Domain</w:t>
            </w:r>
            <w:r w:rsidR="008B51FB" w:rsidRPr="00882838">
              <w:rPr>
                <w:rFonts w:cs="Calibri"/>
              </w:rPr>
              <w:t xml:space="preserve"> </w:t>
            </w:r>
            <w:r w:rsidR="008B51FB" w:rsidRPr="00882838">
              <w:rPr>
                <w:rFonts w:cs="Calibri"/>
                <w:b/>
                <w:bCs/>
              </w:rPr>
              <w:t>name</w:t>
            </w:r>
            <w:r w:rsidR="008B51FB" w:rsidRPr="00882838">
              <w:rPr>
                <w:rFonts w:cs="Calibri"/>
              </w:rPr>
              <w:t xml:space="preserve"> backed by </w:t>
            </w:r>
            <w:r w:rsidR="008B51FB" w:rsidRPr="00882838">
              <w:rPr>
                <w:rFonts w:cs="Calibri"/>
                <w:b/>
                <w:bCs/>
              </w:rPr>
              <w:t>Restful</w:t>
            </w:r>
            <w:r w:rsidR="008B51FB" w:rsidRPr="00882838">
              <w:rPr>
                <w:rFonts w:cs="Calibri"/>
              </w:rPr>
              <w:t xml:space="preserve"> </w:t>
            </w:r>
            <w:r w:rsidR="008B51FB" w:rsidRPr="00882838">
              <w:rPr>
                <w:rFonts w:cs="Calibri"/>
                <w:b/>
                <w:bCs/>
              </w:rPr>
              <w:t>APIs</w:t>
            </w:r>
            <w:r w:rsidR="008B51FB" w:rsidRPr="00882838">
              <w:rPr>
                <w:rFonts w:cs="Calibri"/>
              </w:rPr>
              <w:t xml:space="preserve"> developed using </w:t>
            </w:r>
            <w:r w:rsidR="008B51FB" w:rsidRPr="00882838">
              <w:rPr>
                <w:rFonts w:cs="Calibri"/>
                <w:b/>
                <w:bCs/>
              </w:rPr>
              <w:t>Azure</w:t>
            </w:r>
            <w:r w:rsidR="008B51FB" w:rsidRPr="00882838">
              <w:rPr>
                <w:rFonts w:cs="Calibri"/>
              </w:rPr>
              <w:t xml:space="preserve"> </w:t>
            </w:r>
            <w:r w:rsidR="008B51FB" w:rsidRPr="00882838">
              <w:rPr>
                <w:rFonts w:cs="Calibri"/>
                <w:b/>
                <w:bCs/>
              </w:rPr>
              <w:t>Serverless</w:t>
            </w:r>
            <w:r w:rsidR="008B51FB" w:rsidRPr="00882838">
              <w:rPr>
                <w:rFonts w:cs="Calibri"/>
              </w:rPr>
              <w:t xml:space="preserve"> </w:t>
            </w:r>
            <w:r w:rsidR="008B51FB" w:rsidRPr="00882838">
              <w:rPr>
                <w:rFonts w:cs="Calibri"/>
                <w:b/>
                <w:bCs/>
              </w:rPr>
              <w:t>Computing</w:t>
            </w:r>
            <w:r w:rsidR="008B51FB" w:rsidRPr="00882838">
              <w:rPr>
                <w:rFonts w:cs="Calibri"/>
              </w:rPr>
              <w:t xml:space="preserve"> </w:t>
            </w:r>
            <w:r w:rsidR="006601E0" w:rsidRPr="00882838">
              <w:rPr>
                <w:rFonts w:cs="Calibri"/>
              </w:rPr>
              <w:t>r</w:t>
            </w:r>
            <w:r w:rsidR="008B51FB" w:rsidRPr="00882838">
              <w:rPr>
                <w:rFonts w:cs="Calibri"/>
              </w:rPr>
              <w:t>esources.</w:t>
            </w:r>
            <w:r w:rsidR="006601E0" w:rsidRPr="00882838">
              <w:rPr>
                <w:rFonts w:cs="Calibri"/>
              </w:rPr>
              <w:t xml:space="preserve"> This application was developed to </w:t>
            </w:r>
            <w:r w:rsidR="006601E0" w:rsidRPr="00882838">
              <w:rPr>
                <w:rFonts w:cs="Calibri"/>
                <w:b/>
                <w:bCs/>
              </w:rPr>
              <w:t>fully</w:t>
            </w:r>
            <w:r w:rsidR="006601E0" w:rsidRPr="00882838">
              <w:rPr>
                <w:rFonts w:cs="Calibri"/>
              </w:rPr>
              <w:t xml:space="preserve"> </w:t>
            </w:r>
            <w:r w:rsidR="006601E0" w:rsidRPr="00882838">
              <w:rPr>
                <w:rFonts w:cs="Calibri"/>
                <w:b/>
                <w:bCs/>
              </w:rPr>
              <w:t>automate</w:t>
            </w:r>
            <w:r w:rsidR="006601E0" w:rsidRPr="00882838">
              <w:rPr>
                <w:rFonts w:cs="Calibri"/>
              </w:rPr>
              <w:t xml:space="preserve"> the </w:t>
            </w:r>
            <w:r w:rsidR="006601E0" w:rsidRPr="00882838">
              <w:rPr>
                <w:rFonts w:cs="Calibri"/>
                <w:b/>
                <w:bCs/>
              </w:rPr>
              <w:t>Customer</w:t>
            </w:r>
            <w:r w:rsidR="006601E0" w:rsidRPr="00882838">
              <w:rPr>
                <w:rFonts w:cs="Calibri"/>
              </w:rPr>
              <w:t xml:space="preserve"> </w:t>
            </w:r>
            <w:r w:rsidR="006601E0" w:rsidRPr="00882838">
              <w:rPr>
                <w:rFonts w:cs="Calibri"/>
                <w:b/>
                <w:bCs/>
              </w:rPr>
              <w:t>Onboarding</w:t>
            </w:r>
            <w:r w:rsidR="006601E0" w:rsidRPr="00882838">
              <w:rPr>
                <w:rFonts w:cs="Calibri"/>
              </w:rPr>
              <w:t xml:space="preserve"> Process. We were able to reduce the onboarding timeline from </w:t>
            </w:r>
            <w:r w:rsidR="006601E0" w:rsidRPr="00882838">
              <w:rPr>
                <w:rFonts w:cs="Calibri"/>
                <w:b/>
                <w:bCs/>
              </w:rPr>
              <w:t>4-5 weeks to 1 week</w:t>
            </w:r>
            <w:r w:rsidR="006601E0" w:rsidRPr="00882838">
              <w:rPr>
                <w:rFonts w:cs="Calibri"/>
              </w:rPr>
              <w:t xml:space="preserve"> with this automation.</w:t>
            </w:r>
          </w:p>
          <w:p w14:paraId="3E2E6825" w14:textId="77777777" w:rsidR="00882838" w:rsidRPr="00882838" w:rsidRDefault="00882838" w:rsidP="00D132AA">
            <w:pPr>
              <w:pStyle w:val="ListParagraph"/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  <w:b/>
                <w:bCs/>
              </w:rPr>
            </w:pPr>
          </w:p>
          <w:p w14:paraId="08A9811C" w14:textId="0637FC62" w:rsidR="006601E0" w:rsidRPr="00882838" w:rsidRDefault="008661AF" w:rsidP="00D132AA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  <w:b/>
                <w:bCs/>
              </w:rPr>
            </w:pPr>
            <w:r w:rsidRPr="00882838">
              <w:rPr>
                <w:rFonts w:cs="Calibri"/>
                <w:b/>
                <w:bCs/>
              </w:rPr>
              <w:t xml:space="preserve">Secrets Management using Azure </w:t>
            </w:r>
            <w:proofErr w:type="spellStart"/>
            <w:r w:rsidRPr="00882838">
              <w:rPr>
                <w:rFonts w:cs="Calibri"/>
                <w:b/>
                <w:bCs/>
              </w:rPr>
              <w:t>KeyVault</w:t>
            </w:r>
            <w:proofErr w:type="spellEnd"/>
            <w:r w:rsidRPr="00882838">
              <w:rPr>
                <w:rFonts w:cs="Calibri"/>
                <w:b/>
                <w:bCs/>
              </w:rPr>
              <w:t xml:space="preserve"> – Zero touch fully automated process</w:t>
            </w:r>
            <w:r w:rsidRPr="00882838">
              <w:rPr>
                <w:rFonts w:cs="Calibri"/>
              </w:rPr>
              <w:t xml:space="preserve"> for </w:t>
            </w:r>
            <w:r w:rsidR="00CF4A49" w:rsidRPr="00882838">
              <w:rPr>
                <w:rFonts w:cs="Calibri"/>
                <w:b/>
                <w:bCs/>
              </w:rPr>
              <w:t>managing</w:t>
            </w:r>
            <w:r w:rsidR="00CF4A49" w:rsidRPr="00882838">
              <w:rPr>
                <w:rFonts w:cs="Calibri"/>
              </w:rPr>
              <w:t xml:space="preserve"> </w:t>
            </w:r>
            <w:r w:rsidR="00CF4A49" w:rsidRPr="00882838">
              <w:rPr>
                <w:rFonts w:cs="Calibri"/>
                <w:b/>
                <w:bCs/>
              </w:rPr>
              <w:t>enterprise</w:t>
            </w:r>
            <w:r w:rsidR="00CF4A49" w:rsidRPr="00882838">
              <w:rPr>
                <w:rFonts w:cs="Calibri"/>
              </w:rPr>
              <w:t xml:space="preserve"> </w:t>
            </w:r>
            <w:r w:rsidR="00CF4A49" w:rsidRPr="00882838">
              <w:rPr>
                <w:rFonts w:cs="Calibri"/>
                <w:b/>
                <w:bCs/>
              </w:rPr>
              <w:t>secrets</w:t>
            </w:r>
            <w:r w:rsidR="00EE5B6D" w:rsidRPr="00882838">
              <w:rPr>
                <w:rFonts w:cs="Calibri"/>
                <w:b/>
                <w:bCs/>
              </w:rPr>
              <w:t xml:space="preserve">. </w:t>
            </w:r>
            <w:r w:rsidR="00EE5B6D" w:rsidRPr="00882838">
              <w:rPr>
                <w:rFonts w:cs="Calibri"/>
              </w:rPr>
              <w:t xml:space="preserve">All secret related </w:t>
            </w:r>
            <w:r w:rsidR="004024E8" w:rsidRPr="00882838">
              <w:rPr>
                <w:rFonts w:cs="Calibri"/>
              </w:rPr>
              <w:t>operations</w:t>
            </w:r>
            <w:r w:rsidR="00EE5B6D" w:rsidRPr="00882838">
              <w:rPr>
                <w:rFonts w:cs="Calibri"/>
              </w:rPr>
              <w:t xml:space="preserve"> like creation, rotation and decommission of secrets</w:t>
            </w:r>
            <w:r w:rsidR="004024E8" w:rsidRPr="00882838">
              <w:rPr>
                <w:rFonts w:cs="Calibri"/>
              </w:rPr>
              <w:t xml:space="preserve"> were automated along with proper </w:t>
            </w:r>
            <w:r w:rsidR="004024E8" w:rsidRPr="00882838">
              <w:rPr>
                <w:rFonts w:cs="Calibri"/>
                <w:b/>
                <w:bCs/>
              </w:rPr>
              <w:t>email</w:t>
            </w:r>
            <w:r w:rsidR="004024E8" w:rsidRPr="00882838">
              <w:rPr>
                <w:rFonts w:cs="Calibri"/>
              </w:rPr>
              <w:t xml:space="preserve"> </w:t>
            </w:r>
            <w:r w:rsidR="004024E8" w:rsidRPr="00882838">
              <w:rPr>
                <w:rFonts w:cs="Calibri"/>
                <w:b/>
                <w:bCs/>
              </w:rPr>
              <w:t>alert</w:t>
            </w:r>
            <w:r w:rsidR="004024E8" w:rsidRPr="00882838">
              <w:rPr>
                <w:rFonts w:cs="Calibri"/>
              </w:rPr>
              <w:t xml:space="preserve"> mechanism to keep the stakeholders aware of any operations. Applying </w:t>
            </w:r>
            <w:r w:rsidR="00EA4441" w:rsidRPr="00882838">
              <w:rPr>
                <w:rFonts w:cs="Calibri"/>
              </w:rPr>
              <w:t xml:space="preserve">all Vault related </w:t>
            </w:r>
            <w:r w:rsidR="00EA4441" w:rsidRPr="00882838">
              <w:rPr>
                <w:rFonts w:cs="Calibri"/>
                <w:b/>
                <w:bCs/>
              </w:rPr>
              <w:t>policies</w:t>
            </w:r>
            <w:r w:rsidR="00EA4441" w:rsidRPr="00882838">
              <w:rPr>
                <w:rFonts w:cs="Calibri"/>
              </w:rPr>
              <w:t xml:space="preserve"> and </w:t>
            </w:r>
            <w:r w:rsidR="00EA4441" w:rsidRPr="00882838">
              <w:rPr>
                <w:rFonts w:cs="Calibri"/>
                <w:b/>
                <w:bCs/>
              </w:rPr>
              <w:t>security</w:t>
            </w:r>
            <w:r w:rsidR="00EA4441" w:rsidRPr="00882838">
              <w:rPr>
                <w:rFonts w:cs="Calibri"/>
              </w:rPr>
              <w:t xml:space="preserve"> </w:t>
            </w:r>
            <w:r w:rsidR="00EA4441" w:rsidRPr="00882838">
              <w:rPr>
                <w:rFonts w:cs="Calibri"/>
                <w:b/>
                <w:bCs/>
              </w:rPr>
              <w:t>best</w:t>
            </w:r>
            <w:r w:rsidR="00EA4441" w:rsidRPr="00882838">
              <w:rPr>
                <w:rFonts w:cs="Calibri"/>
              </w:rPr>
              <w:t xml:space="preserve"> </w:t>
            </w:r>
            <w:r w:rsidR="00EA4441" w:rsidRPr="00882838">
              <w:rPr>
                <w:rFonts w:cs="Calibri"/>
                <w:b/>
                <w:bCs/>
              </w:rPr>
              <w:t>practices</w:t>
            </w:r>
            <w:r w:rsidR="00EA4441" w:rsidRPr="00882838">
              <w:rPr>
                <w:rFonts w:cs="Calibri"/>
              </w:rPr>
              <w:t xml:space="preserve"> like </w:t>
            </w:r>
            <w:r w:rsidR="00EA4441" w:rsidRPr="00882838">
              <w:rPr>
                <w:rFonts w:cs="Calibri"/>
                <w:b/>
                <w:bCs/>
              </w:rPr>
              <w:t>soft delete</w:t>
            </w:r>
            <w:r w:rsidR="00EA4441" w:rsidRPr="00882838">
              <w:rPr>
                <w:rFonts w:cs="Calibri"/>
              </w:rPr>
              <w:t xml:space="preserve"> etc. </w:t>
            </w:r>
            <w:r w:rsidR="00F45FA9" w:rsidRPr="00882838">
              <w:rPr>
                <w:rFonts w:cs="Calibri"/>
                <w:b/>
                <w:bCs/>
              </w:rPr>
              <w:t>Automation</w:t>
            </w:r>
            <w:r w:rsidR="00F45FA9" w:rsidRPr="00882838">
              <w:rPr>
                <w:rFonts w:cs="Calibri"/>
              </w:rPr>
              <w:t xml:space="preserve"> </w:t>
            </w:r>
            <w:r w:rsidR="00F45FA9" w:rsidRPr="00882838">
              <w:rPr>
                <w:rFonts w:cs="Calibri"/>
                <w:b/>
                <w:bCs/>
              </w:rPr>
              <w:t>Account</w:t>
            </w:r>
            <w:r w:rsidR="00067E3A" w:rsidRPr="00882838">
              <w:rPr>
                <w:rFonts w:cs="Calibri"/>
              </w:rPr>
              <w:t>,</w:t>
            </w:r>
            <w:r w:rsidR="00F45FA9" w:rsidRPr="00882838">
              <w:rPr>
                <w:rFonts w:cs="Calibri"/>
              </w:rPr>
              <w:t xml:space="preserve"> </w:t>
            </w:r>
            <w:r w:rsidR="00F45FA9" w:rsidRPr="00882838">
              <w:rPr>
                <w:rFonts w:cs="Calibri"/>
                <w:b/>
                <w:bCs/>
              </w:rPr>
              <w:t>Logic</w:t>
            </w:r>
            <w:r w:rsidR="00F45FA9" w:rsidRPr="00882838">
              <w:rPr>
                <w:rFonts w:cs="Calibri"/>
              </w:rPr>
              <w:t xml:space="preserve"> </w:t>
            </w:r>
            <w:r w:rsidR="00F45FA9" w:rsidRPr="00882838">
              <w:rPr>
                <w:rFonts w:cs="Calibri"/>
                <w:b/>
                <w:bCs/>
              </w:rPr>
              <w:t>Apps</w:t>
            </w:r>
            <w:r w:rsidR="00067E3A" w:rsidRPr="00882838">
              <w:rPr>
                <w:rFonts w:cs="Calibri"/>
              </w:rPr>
              <w:t xml:space="preserve"> and </w:t>
            </w:r>
            <w:r w:rsidR="00067E3A" w:rsidRPr="00882838">
              <w:rPr>
                <w:rFonts w:cs="Calibri"/>
                <w:b/>
                <w:bCs/>
              </w:rPr>
              <w:t>Managed</w:t>
            </w:r>
            <w:r w:rsidR="00067E3A" w:rsidRPr="00882838">
              <w:rPr>
                <w:rFonts w:cs="Calibri"/>
              </w:rPr>
              <w:t xml:space="preserve"> </w:t>
            </w:r>
            <w:r w:rsidR="00067E3A" w:rsidRPr="00882838">
              <w:rPr>
                <w:rFonts w:cs="Calibri"/>
                <w:b/>
                <w:bCs/>
              </w:rPr>
              <w:t>Identities</w:t>
            </w:r>
            <w:r w:rsidR="00067E3A" w:rsidRPr="00882838">
              <w:rPr>
                <w:rFonts w:cs="Calibri"/>
              </w:rPr>
              <w:t xml:space="preserve"> used as </w:t>
            </w:r>
            <w:r w:rsidR="00067E3A" w:rsidRPr="00882838">
              <w:rPr>
                <w:rFonts w:cs="Calibri"/>
                <w:b/>
                <w:bCs/>
              </w:rPr>
              <w:t>enablers</w:t>
            </w:r>
            <w:r w:rsidR="00067E3A" w:rsidRPr="00882838">
              <w:rPr>
                <w:rFonts w:cs="Calibri"/>
              </w:rPr>
              <w:t xml:space="preserve"> for these </w:t>
            </w:r>
            <w:r w:rsidR="00067E3A" w:rsidRPr="00882838">
              <w:rPr>
                <w:rFonts w:cs="Calibri"/>
                <w:b/>
                <w:bCs/>
              </w:rPr>
              <w:t>automations</w:t>
            </w:r>
            <w:r w:rsidR="00067E3A" w:rsidRPr="00882838">
              <w:rPr>
                <w:rFonts w:cs="Calibri"/>
              </w:rPr>
              <w:t xml:space="preserve">. </w:t>
            </w:r>
            <w:r w:rsidR="00067E3A" w:rsidRPr="00882838">
              <w:rPr>
                <w:rFonts w:cs="Calibri"/>
                <w:b/>
                <w:bCs/>
              </w:rPr>
              <w:t>Successfully</w:t>
            </w:r>
            <w:r w:rsidR="00067E3A" w:rsidRPr="00882838">
              <w:rPr>
                <w:rFonts w:cs="Calibri"/>
              </w:rPr>
              <w:t xml:space="preserve"> </w:t>
            </w:r>
            <w:r w:rsidR="00067E3A" w:rsidRPr="00882838">
              <w:rPr>
                <w:rFonts w:cs="Calibri"/>
                <w:b/>
                <w:bCs/>
              </w:rPr>
              <w:t>implemented</w:t>
            </w:r>
            <w:r w:rsidR="00067E3A" w:rsidRPr="00882838">
              <w:rPr>
                <w:rFonts w:cs="Calibri"/>
              </w:rPr>
              <w:t xml:space="preserve"> this in the customer environment</w:t>
            </w:r>
            <w:r w:rsidR="00931C97" w:rsidRPr="00882838">
              <w:rPr>
                <w:rFonts w:cs="Calibri"/>
              </w:rPr>
              <w:t xml:space="preserve"> and developed a </w:t>
            </w:r>
            <w:r w:rsidR="00931C97" w:rsidRPr="00882838">
              <w:rPr>
                <w:rFonts w:cs="Calibri"/>
                <w:b/>
                <w:bCs/>
              </w:rPr>
              <w:t>reusable</w:t>
            </w:r>
            <w:r w:rsidR="00931C97" w:rsidRPr="00882838">
              <w:rPr>
                <w:rFonts w:cs="Calibri"/>
              </w:rPr>
              <w:t xml:space="preserve"> </w:t>
            </w:r>
            <w:r w:rsidR="00931C97" w:rsidRPr="00882838">
              <w:rPr>
                <w:rFonts w:cs="Calibri"/>
                <w:b/>
                <w:bCs/>
              </w:rPr>
              <w:t>framework</w:t>
            </w:r>
            <w:r w:rsidR="00931C97" w:rsidRPr="00882838">
              <w:rPr>
                <w:rFonts w:cs="Calibri"/>
              </w:rPr>
              <w:t xml:space="preserve"> which could be deployed to additional customers.</w:t>
            </w:r>
          </w:p>
          <w:p w14:paraId="2742CA9C" w14:textId="77777777" w:rsidR="00882838" w:rsidRPr="00882838" w:rsidRDefault="00882838" w:rsidP="00D132AA">
            <w:pPr>
              <w:pStyle w:val="ListParagraph"/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  <w:b/>
                <w:bCs/>
              </w:rPr>
            </w:pPr>
          </w:p>
          <w:p w14:paraId="66C52A79" w14:textId="5086ACFE" w:rsidR="00882838" w:rsidRPr="000D106E" w:rsidRDefault="00405997" w:rsidP="00D132AA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  <w:b/>
                <w:bCs/>
              </w:rPr>
            </w:pPr>
            <w:r w:rsidRPr="00882838">
              <w:rPr>
                <w:rFonts w:cs="Calibri"/>
                <w:b/>
                <w:bCs/>
              </w:rPr>
              <w:t>Prisma Cloud</w:t>
            </w:r>
            <w:r w:rsidR="005C20C3" w:rsidRPr="00882838">
              <w:rPr>
                <w:rFonts w:cs="Calibri"/>
                <w:b/>
                <w:bCs/>
              </w:rPr>
              <w:t xml:space="preserve"> </w:t>
            </w:r>
            <w:r w:rsidRPr="00882838">
              <w:rPr>
                <w:rFonts w:cs="Calibri"/>
                <w:b/>
                <w:bCs/>
              </w:rPr>
              <w:t>(CSPM solution)</w:t>
            </w:r>
            <w:r w:rsidR="004114D0">
              <w:rPr>
                <w:rFonts w:cs="Calibri"/>
                <w:b/>
                <w:bCs/>
              </w:rPr>
              <w:t xml:space="preserve"> - </w:t>
            </w:r>
            <w:r w:rsidRPr="00882838">
              <w:rPr>
                <w:rFonts w:cs="Calibri"/>
              </w:rPr>
              <w:t xml:space="preserve">Developed </w:t>
            </w:r>
            <w:r w:rsidR="005A3219" w:rsidRPr="00882838">
              <w:rPr>
                <w:rFonts w:cs="Calibri"/>
                <w:b/>
                <w:bCs/>
              </w:rPr>
              <w:t>Prisma Cloud standards</w:t>
            </w:r>
            <w:r w:rsidR="005A3219" w:rsidRPr="00882838">
              <w:rPr>
                <w:rFonts w:cs="Calibri"/>
              </w:rPr>
              <w:t xml:space="preserve"> and included all </w:t>
            </w:r>
            <w:proofErr w:type="spellStart"/>
            <w:r w:rsidR="005A3219" w:rsidRPr="00882838">
              <w:rPr>
                <w:rFonts w:cs="Calibri"/>
              </w:rPr>
              <w:t>relavent</w:t>
            </w:r>
            <w:proofErr w:type="spellEnd"/>
            <w:r w:rsidR="005A3219" w:rsidRPr="00882838">
              <w:rPr>
                <w:rFonts w:cs="Calibri"/>
              </w:rPr>
              <w:t xml:space="preserve"> polices under this umbrella. </w:t>
            </w:r>
            <w:r w:rsidR="00195A08" w:rsidRPr="00882838">
              <w:rPr>
                <w:rFonts w:cs="Calibri"/>
                <w:b/>
                <w:bCs/>
              </w:rPr>
              <w:t>Developed</w:t>
            </w:r>
            <w:r w:rsidR="00195A08" w:rsidRPr="00882838">
              <w:rPr>
                <w:rFonts w:cs="Calibri"/>
              </w:rPr>
              <w:t xml:space="preserve"> </w:t>
            </w:r>
            <w:r w:rsidR="00195A08" w:rsidRPr="00882838">
              <w:rPr>
                <w:rFonts w:cs="Calibri"/>
                <w:b/>
                <w:bCs/>
              </w:rPr>
              <w:t>pipeline</w:t>
            </w:r>
            <w:r w:rsidR="00195A08" w:rsidRPr="00882838">
              <w:rPr>
                <w:rFonts w:cs="Calibri"/>
              </w:rPr>
              <w:t xml:space="preserve"> to deploy new policies from </w:t>
            </w:r>
            <w:proofErr w:type="spellStart"/>
            <w:r w:rsidR="00195A08" w:rsidRPr="00882838">
              <w:rPr>
                <w:rFonts w:cs="Calibri"/>
                <w:b/>
                <w:bCs/>
              </w:rPr>
              <w:t>json</w:t>
            </w:r>
            <w:proofErr w:type="spellEnd"/>
            <w:r w:rsidR="00195A08" w:rsidRPr="00882838">
              <w:rPr>
                <w:rFonts w:cs="Calibri"/>
              </w:rPr>
              <w:t xml:space="preserve"> templates using </w:t>
            </w:r>
            <w:r w:rsidR="00195A08" w:rsidRPr="00882838">
              <w:rPr>
                <w:rFonts w:cs="Calibri"/>
                <w:b/>
                <w:bCs/>
              </w:rPr>
              <w:t>Python</w:t>
            </w:r>
            <w:r w:rsidR="00195A08" w:rsidRPr="00882838">
              <w:rPr>
                <w:rFonts w:cs="Calibri"/>
              </w:rPr>
              <w:t xml:space="preserve">. </w:t>
            </w:r>
            <w:r w:rsidR="00500207" w:rsidRPr="00882838">
              <w:rPr>
                <w:rFonts w:cs="Calibri"/>
                <w:b/>
                <w:bCs/>
              </w:rPr>
              <w:t>Email</w:t>
            </w:r>
            <w:r w:rsidR="00500207" w:rsidRPr="00882838">
              <w:rPr>
                <w:rFonts w:cs="Calibri"/>
              </w:rPr>
              <w:t xml:space="preserve"> </w:t>
            </w:r>
            <w:r w:rsidR="00500207" w:rsidRPr="00882838">
              <w:rPr>
                <w:rFonts w:cs="Calibri"/>
                <w:b/>
                <w:bCs/>
              </w:rPr>
              <w:t>alerts</w:t>
            </w:r>
            <w:r w:rsidR="00500207" w:rsidRPr="00882838">
              <w:rPr>
                <w:rFonts w:cs="Calibri"/>
              </w:rPr>
              <w:t xml:space="preserve"> for any updates. </w:t>
            </w:r>
            <w:r w:rsidR="00500207" w:rsidRPr="00882838">
              <w:rPr>
                <w:rFonts w:cs="Calibri"/>
                <w:b/>
                <w:bCs/>
              </w:rPr>
              <w:t>Onboarded</w:t>
            </w:r>
            <w:r w:rsidR="00500207" w:rsidRPr="00882838">
              <w:rPr>
                <w:rFonts w:cs="Calibri"/>
              </w:rPr>
              <w:t xml:space="preserve"> </w:t>
            </w:r>
            <w:r w:rsidR="00500207" w:rsidRPr="00882838">
              <w:rPr>
                <w:rFonts w:cs="Calibri"/>
                <w:b/>
                <w:bCs/>
              </w:rPr>
              <w:t>customer</w:t>
            </w:r>
            <w:r w:rsidR="00500207" w:rsidRPr="00882838">
              <w:rPr>
                <w:rFonts w:cs="Calibri"/>
              </w:rPr>
              <w:t xml:space="preserve"> </w:t>
            </w:r>
            <w:r w:rsidR="00500207" w:rsidRPr="00882838">
              <w:rPr>
                <w:rFonts w:cs="Calibri"/>
                <w:b/>
                <w:bCs/>
              </w:rPr>
              <w:t>subscriptions</w:t>
            </w:r>
            <w:r w:rsidR="00500207" w:rsidRPr="00882838">
              <w:rPr>
                <w:rFonts w:cs="Calibri"/>
              </w:rPr>
              <w:t xml:space="preserve"> to </w:t>
            </w:r>
            <w:r w:rsidR="00085CCC" w:rsidRPr="00882838">
              <w:rPr>
                <w:rFonts w:cs="Calibri"/>
              </w:rPr>
              <w:t xml:space="preserve">Prisma Cloud Solution. </w:t>
            </w:r>
            <w:r w:rsidR="00085CCC" w:rsidRPr="00882838">
              <w:rPr>
                <w:rFonts w:cs="Calibri"/>
                <w:b/>
                <w:bCs/>
              </w:rPr>
              <w:t>Integrated</w:t>
            </w:r>
            <w:r w:rsidR="00085CCC" w:rsidRPr="00882838">
              <w:rPr>
                <w:rFonts w:cs="Calibri"/>
              </w:rPr>
              <w:t xml:space="preserve"> any </w:t>
            </w:r>
            <w:r w:rsidR="00085CCC" w:rsidRPr="00882838">
              <w:rPr>
                <w:rFonts w:cs="Calibri"/>
                <w:b/>
                <w:bCs/>
              </w:rPr>
              <w:t>policy</w:t>
            </w:r>
            <w:r w:rsidR="00085CCC" w:rsidRPr="00882838">
              <w:rPr>
                <w:rFonts w:cs="Calibri"/>
              </w:rPr>
              <w:t xml:space="preserve"> </w:t>
            </w:r>
            <w:r w:rsidR="00085CCC" w:rsidRPr="00882838">
              <w:rPr>
                <w:rFonts w:cs="Calibri"/>
                <w:b/>
                <w:bCs/>
              </w:rPr>
              <w:t>violations</w:t>
            </w:r>
            <w:r w:rsidR="00085CCC" w:rsidRPr="00882838">
              <w:rPr>
                <w:rFonts w:cs="Calibri"/>
              </w:rPr>
              <w:t xml:space="preserve"> with </w:t>
            </w:r>
            <w:r w:rsidR="00085CCC" w:rsidRPr="00882838">
              <w:rPr>
                <w:rFonts w:cs="Calibri"/>
                <w:b/>
                <w:bCs/>
              </w:rPr>
              <w:t>Sentinel</w:t>
            </w:r>
            <w:r w:rsidR="00085CCC" w:rsidRPr="00882838">
              <w:rPr>
                <w:rFonts w:cs="Calibri"/>
              </w:rPr>
              <w:t xml:space="preserve"> and </w:t>
            </w:r>
            <w:r w:rsidR="00085CCC" w:rsidRPr="00882838">
              <w:rPr>
                <w:rFonts w:cs="Calibri"/>
                <w:b/>
                <w:bCs/>
              </w:rPr>
              <w:t>Service</w:t>
            </w:r>
            <w:r w:rsidR="00085CCC" w:rsidRPr="00882838">
              <w:rPr>
                <w:rFonts w:cs="Calibri"/>
              </w:rPr>
              <w:t xml:space="preserve"> </w:t>
            </w:r>
            <w:r w:rsidR="00085CCC" w:rsidRPr="00882838">
              <w:rPr>
                <w:rFonts w:cs="Calibri"/>
                <w:b/>
                <w:bCs/>
              </w:rPr>
              <w:t>Now</w:t>
            </w:r>
            <w:r w:rsidR="00085CCC" w:rsidRPr="00882838">
              <w:rPr>
                <w:rFonts w:cs="Calibri"/>
              </w:rPr>
              <w:t xml:space="preserve"> for automatic Incident Creation. Proper email alert mechanisms also developed</w:t>
            </w:r>
            <w:r w:rsidR="00AC0DD2">
              <w:rPr>
                <w:rFonts w:cs="Calibri"/>
              </w:rPr>
              <w:t>.</w:t>
            </w:r>
          </w:p>
          <w:p w14:paraId="31A818F4" w14:textId="77777777" w:rsidR="000D106E" w:rsidRPr="000D106E" w:rsidRDefault="000D106E" w:rsidP="00D132AA">
            <w:pPr>
              <w:pStyle w:val="ListParagraph"/>
              <w:ind w:left="743"/>
              <w:rPr>
                <w:rFonts w:cs="Calibri"/>
                <w:b/>
                <w:bCs/>
              </w:rPr>
            </w:pPr>
          </w:p>
          <w:p w14:paraId="7DF81770" w14:textId="07059F69" w:rsidR="000D106E" w:rsidRPr="0014372A" w:rsidRDefault="000D106E" w:rsidP="00D132AA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5D50D0">
              <w:rPr>
                <w:rFonts w:cs="Calibri"/>
                <w:b/>
                <w:bCs/>
              </w:rPr>
              <w:lastRenderedPageBreak/>
              <w:t>Service</w:t>
            </w:r>
            <w:r w:rsidRPr="00CE1333">
              <w:rPr>
                <w:rFonts w:cs="Calibri"/>
              </w:rPr>
              <w:t xml:space="preserve"> </w:t>
            </w:r>
            <w:r w:rsidRPr="005D50D0">
              <w:rPr>
                <w:rFonts w:cs="Calibri"/>
                <w:b/>
                <w:bCs/>
              </w:rPr>
              <w:t>Automations</w:t>
            </w:r>
            <w:r w:rsidRPr="00CE1333">
              <w:rPr>
                <w:rFonts w:cs="Calibri"/>
              </w:rPr>
              <w:t xml:space="preserve"> include </w:t>
            </w:r>
            <w:r w:rsidRPr="005D50D0">
              <w:rPr>
                <w:rFonts w:cs="Calibri"/>
                <w:b/>
                <w:bCs/>
              </w:rPr>
              <w:t>Application Packaging Dashboard in SPLUNK, Partially Automated S</w:t>
            </w:r>
            <w:r w:rsidR="0014372A">
              <w:rPr>
                <w:rFonts w:cs="Calibri"/>
                <w:b/>
                <w:bCs/>
              </w:rPr>
              <w:t>ource Review</w:t>
            </w:r>
            <w:r w:rsidRPr="005D50D0">
              <w:rPr>
                <w:rFonts w:cs="Calibri"/>
                <w:b/>
                <w:bCs/>
              </w:rPr>
              <w:t xml:space="preserve"> </w:t>
            </w:r>
            <w:r w:rsidRPr="0014372A">
              <w:rPr>
                <w:rFonts w:cs="Calibri"/>
              </w:rPr>
              <w:t>and</w:t>
            </w:r>
            <w:r w:rsidRPr="005D50D0">
              <w:rPr>
                <w:rFonts w:cs="Calibri"/>
                <w:b/>
                <w:bCs/>
              </w:rPr>
              <w:t xml:space="preserve"> QA Process, Decommission of Applications, Packaging and deploying Applications (Click Once, WebApp &amp; Fast Track applications), Pending SSL Certificates Automation, UDS file share creation, Service Account Management, GPO Creation, Involved in App Deployment Incident Automation, SCCM Client health remediation, SCCM Client Health Report.</w:t>
            </w:r>
          </w:p>
          <w:p w14:paraId="1EA84D33" w14:textId="77777777" w:rsidR="00AC0DD2" w:rsidRPr="00AC0DD2" w:rsidRDefault="00AC0DD2" w:rsidP="00AC0DD2">
            <w:pPr>
              <w:pStyle w:val="ListParagraph"/>
              <w:rPr>
                <w:rFonts w:cs="Calibri"/>
                <w:b/>
                <w:bCs/>
              </w:rPr>
            </w:pPr>
          </w:p>
          <w:p w14:paraId="6C80A78A" w14:textId="75370F0B" w:rsidR="00AC0DD2" w:rsidRPr="002D2202" w:rsidRDefault="003658A9" w:rsidP="009641F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Automated deployment of Sentinel Cisco Connectors Runbooks</w:t>
            </w:r>
            <w:r w:rsidR="004114D0">
              <w:rPr>
                <w:rFonts w:cs="Calibri"/>
                <w:b/>
                <w:bCs/>
              </w:rPr>
              <w:t xml:space="preserve"> – </w:t>
            </w:r>
            <w:r w:rsidR="004114D0" w:rsidRPr="002D2202">
              <w:rPr>
                <w:rFonts w:cs="Calibri"/>
                <w:b/>
                <w:bCs/>
              </w:rPr>
              <w:t>Developed</w:t>
            </w:r>
            <w:r w:rsidR="004114D0" w:rsidRPr="002D2202">
              <w:rPr>
                <w:rFonts w:cs="Calibri"/>
              </w:rPr>
              <w:t xml:space="preserve"> </w:t>
            </w:r>
            <w:proofErr w:type="spellStart"/>
            <w:r w:rsidR="004114D0" w:rsidRPr="002D2202">
              <w:rPr>
                <w:rFonts w:cs="Calibri"/>
                <w:b/>
                <w:bCs/>
              </w:rPr>
              <w:t>IaC</w:t>
            </w:r>
            <w:proofErr w:type="spellEnd"/>
            <w:r w:rsidR="004114D0" w:rsidRPr="002D2202">
              <w:rPr>
                <w:rFonts w:cs="Calibri"/>
              </w:rPr>
              <w:t xml:space="preserve"> for </w:t>
            </w:r>
            <w:r w:rsidR="004114D0" w:rsidRPr="002D2202">
              <w:rPr>
                <w:rFonts w:cs="Calibri"/>
                <w:b/>
                <w:bCs/>
              </w:rPr>
              <w:t>pipeline</w:t>
            </w:r>
            <w:r w:rsidR="004114D0" w:rsidRPr="002D2202">
              <w:rPr>
                <w:rFonts w:cs="Calibri"/>
              </w:rPr>
              <w:t xml:space="preserve"> deployment of </w:t>
            </w:r>
            <w:r w:rsidR="004114D0" w:rsidRPr="002D2202">
              <w:rPr>
                <w:rFonts w:cs="Calibri"/>
                <w:b/>
                <w:bCs/>
              </w:rPr>
              <w:t>Cisco</w:t>
            </w:r>
            <w:r w:rsidR="004114D0" w:rsidRPr="002D2202">
              <w:rPr>
                <w:rFonts w:cs="Calibri"/>
              </w:rPr>
              <w:t xml:space="preserve"> </w:t>
            </w:r>
            <w:r w:rsidR="004114D0" w:rsidRPr="002D2202">
              <w:rPr>
                <w:rFonts w:cs="Calibri"/>
                <w:b/>
                <w:bCs/>
              </w:rPr>
              <w:t>Connectors</w:t>
            </w:r>
            <w:r w:rsidR="004114D0" w:rsidRPr="002D2202">
              <w:rPr>
                <w:rFonts w:cs="Calibri"/>
              </w:rPr>
              <w:t xml:space="preserve"> </w:t>
            </w:r>
            <w:r w:rsidR="004114D0" w:rsidRPr="002D2202">
              <w:rPr>
                <w:rFonts w:cs="Calibri"/>
                <w:b/>
                <w:bCs/>
              </w:rPr>
              <w:t>Runbooks</w:t>
            </w:r>
            <w:r w:rsidR="004114D0" w:rsidRPr="002D2202">
              <w:rPr>
                <w:rFonts w:cs="Calibri"/>
              </w:rPr>
              <w:t xml:space="preserve"> required to </w:t>
            </w:r>
            <w:proofErr w:type="spellStart"/>
            <w:r w:rsidR="004114D0" w:rsidRPr="002D2202">
              <w:rPr>
                <w:rFonts w:cs="Calibri"/>
                <w:b/>
                <w:bCs/>
              </w:rPr>
              <w:t>injest</w:t>
            </w:r>
            <w:proofErr w:type="spellEnd"/>
            <w:r w:rsidR="004114D0" w:rsidRPr="002D2202">
              <w:rPr>
                <w:rFonts w:cs="Calibri"/>
              </w:rPr>
              <w:t xml:space="preserve"> </w:t>
            </w:r>
            <w:r w:rsidR="004114D0" w:rsidRPr="002D2202">
              <w:rPr>
                <w:rFonts w:cs="Calibri"/>
                <w:b/>
                <w:bCs/>
              </w:rPr>
              <w:t>data</w:t>
            </w:r>
            <w:r w:rsidR="004114D0" w:rsidRPr="002D2202">
              <w:rPr>
                <w:rFonts w:cs="Calibri"/>
              </w:rPr>
              <w:t xml:space="preserve"> to </w:t>
            </w:r>
            <w:r w:rsidR="002D2202" w:rsidRPr="002D2202">
              <w:rPr>
                <w:rFonts w:cs="Calibri"/>
                <w:b/>
                <w:bCs/>
              </w:rPr>
              <w:t>Sentinel</w:t>
            </w:r>
            <w:r w:rsidR="002D2202" w:rsidRPr="002D2202">
              <w:rPr>
                <w:rFonts w:cs="Calibri"/>
              </w:rPr>
              <w:t>.</w:t>
            </w:r>
          </w:p>
          <w:p w14:paraId="3FFAEFCF" w14:textId="77777777" w:rsidR="00CE1333" w:rsidRDefault="00CE1333" w:rsidP="00223B36">
            <w:pPr>
              <w:tabs>
                <w:tab w:val="left" w:pos="180"/>
              </w:tabs>
              <w:spacing w:after="0" w:line="240" w:lineRule="auto"/>
              <w:ind w:left="180"/>
              <w:rPr>
                <w:rFonts w:cs="Calibri"/>
              </w:rPr>
            </w:pPr>
          </w:p>
          <w:p w14:paraId="4D295473" w14:textId="29D22BAB" w:rsidR="00CE1333" w:rsidRPr="009641F8" w:rsidRDefault="00223B36" w:rsidP="009641F8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spacing w:after="0" w:line="240" w:lineRule="auto"/>
              <w:ind w:left="459"/>
              <w:rPr>
                <w:rFonts w:cs="Calibri"/>
                <w:b/>
                <w:bCs/>
              </w:rPr>
            </w:pPr>
            <w:r w:rsidRPr="00CE1333">
              <w:rPr>
                <w:rFonts w:cs="Calibri"/>
                <w:b/>
                <w:bCs/>
              </w:rPr>
              <w:t>DevOps</w:t>
            </w:r>
          </w:p>
          <w:p w14:paraId="7C808EFA" w14:textId="20E558BA" w:rsidR="00223B36" w:rsidRPr="00CE1333" w:rsidRDefault="00223B36" w:rsidP="009641F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CE1333">
              <w:rPr>
                <w:rFonts w:cs="Calibri"/>
              </w:rPr>
              <w:t xml:space="preserve">Setting up DevOps environment for clients using </w:t>
            </w:r>
            <w:r w:rsidRPr="005D50D0">
              <w:rPr>
                <w:rFonts w:cs="Calibri"/>
                <w:b/>
                <w:bCs/>
              </w:rPr>
              <w:t>GitHub</w:t>
            </w:r>
            <w:r w:rsidRPr="00CE1333">
              <w:rPr>
                <w:rFonts w:cs="Calibri"/>
              </w:rPr>
              <w:t xml:space="preserve"> and </w:t>
            </w:r>
            <w:r w:rsidRPr="005D50D0">
              <w:rPr>
                <w:rFonts w:cs="Calibri"/>
                <w:b/>
                <w:bCs/>
              </w:rPr>
              <w:t>Jenkins</w:t>
            </w:r>
            <w:r w:rsidRPr="00CE1333">
              <w:rPr>
                <w:rFonts w:cs="Calibri"/>
              </w:rPr>
              <w:t>.</w:t>
            </w:r>
          </w:p>
          <w:p w14:paraId="6AFA00F5" w14:textId="77777777" w:rsidR="00223B36" w:rsidRPr="00CE1333" w:rsidRDefault="00223B36" w:rsidP="009641F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CE1333">
              <w:rPr>
                <w:rFonts w:cs="Calibri"/>
              </w:rPr>
              <w:t xml:space="preserve">Setting up reusable </w:t>
            </w:r>
            <w:r w:rsidRPr="005D50D0">
              <w:rPr>
                <w:rFonts w:cs="Calibri"/>
                <w:b/>
                <w:bCs/>
              </w:rPr>
              <w:t>Terraform</w:t>
            </w:r>
            <w:r w:rsidRPr="00CE1333">
              <w:rPr>
                <w:rFonts w:cs="Calibri"/>
              </w:rPr>
              <w:t xml:space="preserve"> </w:t>
            </w:r>
            <w:proofErr w:type="spellStart"/>
            <w:r w:rsidRPr="005D50D0">
              <w:rPr>
                <w:rFonts w:cs="Calibri"/>
                <w:b/>
                <w:bCs/>
              </w:rPr>
              <w:t>IaC</w:t>
            </w:r>
            <w:proofErr w:type="spellEnd"/>
            <w:r w:rsidRPr="00CE1333">
              <w:rPr>
                <w:rFonts w:cs="Calibri"/>
              </w:rPr>
              <w:t xml:space="preserve"> modules for resource deployments.</w:t>
            </w:r>
          </w:p>
          <w:p w14:paraId="1403A5D3" w14:textId="77777777" w:rsidR="00223B36" w:rsidRPr="00CE1333" w:rsidRDefault="00223B36" w:rsidP="009641F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CE1333">
              <w:rPr>
                <w:rFonts w:cs="Calibri"/>
              </w:rPr>
              <w:t xml:space="preserve">Setting up </w:t>
            </w:r>
            <w:r w:rsidRPr="005D50D0">
              <w:rPr>
                <w:rFonts w:cs="Calibri"/>
                <w:b/>
                <w:bCs/>
              </w:rPr>
              <w:t>Jenkins</w:t>
            </w:r>
            <w:r w:rsidRPr="00CE1333">
              <w:rPr>
                <w:rFonts w:cs="Calibri"/>
              </w:rPr>
              <w:t xml:space="preserve"> </w:t>
            </w:r>
            <w:r w:rsidRPr="005D50D0">
              <w:rPr>
                <w:rFonts w:cs="Calibri"/>
                <w:b/>
                <w:bCs/>
              </w:rPr>
              <w:t>pipelines</w:t>
            </w:r>
            <w:r w:rsidRPr="00CE1333">
              <w:rPr>
                <w:rFonts w:cs="Calibri"/>
              </w:rPr>
              <w:t xml:space="preserve"> for resource deployments using reusable </w:t>
            </w:r>
            <w:r w:rsidRPr="005D50D0">
              <w:rPr>
                <w:rFonts w:cs="Calibri"/>
                <w:b/>
                <w:bCs/>
              </w:rPr>
              <w:t>Terraform</w:t>
            </w:r>
            <w:r w:rsidRPr="00CE1333">
              <w:rPr>
                <w:rFonts w:cs="Calibri"/>
              </w:rPr>
              <w:t xml:space="preserve"> </w:t>
            </w:r>
            <w:r w:rsidRPr="005D50D0">
              <w:rPr>
                <w:rFonts w:cs="Calibri"/>
                <w:b/>
                <w:bCs/>
              </w:rPr>
              <w:t>modules</w:t>
            </w:r>
            <w:r w:rsidRPr="00CE1333">
              <w:rPr>
                <w:rFonts w:cs="Calibri"/>
              </w:rPr>
              <w:t>.</w:t>
            </w:r>
          </w:p>
          <w:p w14:paraId="6AFD5C01" w14:textId="77777777" w:rsidR="00223B36" w:rsidRPr="00CE1333" w:rsidRDefault="00223B36" w:rsidP="009641F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CE1333">
              <w:rPr>
                <w:rFonts w:cs="Calibri"/>
              </w:rPr>
              <w:t>Administration of the DevOps environment.</w:t>
            </w:r>
          </w:p>
          <w:p w14:paraId="14BF6FBA" w14:textId="77777777" w:rsidR="00223B36" w:rsidRPr="00CE1333" w:rsidRDefault="00223B36" w:rsidP="009641F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CE1333">
              <w:rPr>
                <w:rFonts w:cs="Calibri"/>
              </w:rPr>
              <w:t xml:space="preserve">Leading Automation team to work on automating the various </w:t>
            </w:r>
            <w:r w:rsidRPr="005D50D0">
              <w:rPr>
                <w:rFonts w:cs="Calibri"/>
                <w:b/>
                <w:bCs/>
              </w:rPr>
              <w:t>Service</w:t>
            </w:r>
            <w:r w:rsidRPr="00CE1333">
              <w:rPr>
                <w:rFonts w:cs="Calibri"/>
              </w:rPr>
              <w:t xml:space="preserve"> </w:t>
            </w:r>
            <w:r w:rsidRPr="005D50D0">
              <w:rPr>
                <w:rFonts w:cs="Calibri"/>
                <w:b/>
                <w:bCs/>
              </w:rPr>
              <w:t>Requests</w:t>
            </w:r>
            <w:r w:rsidRPr="00CE1333">
              <w:rPr>
                <w:rFonts w:cs="Calibri"/>
              </w:rPr>
              <w:t xml:space="preserve"> that are handled by the different teams in EUC domain.</w:t>
            </w:r>
          </w:p>
          <w:p w14:paraId="0F2DF2A3" w14:textId="77777777" w:rsidR="00223B36" w:rsidRPr="00CE1333" w:rsidRDefault="00223B36" w:rsidP="009641F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CE1333">
              <w:rPr>
                <w:rFonts w:cs="Calibri"/>
              </w:rPr>
              <w:t xml:space="preserve">Organizing </w:t>
            </w:r>
            <w:r w:rsidRPr="005D50D0">
              <w:rPr>
                <w:rFonts w:cs="Calibri"/>
                <w:b/>
                <w:bCs/>
              </w:rPr>
              <w:t>Design</w:t>
            </w:r>
            <w:r w:rsidRPr="00CE1333">
              <w:rPr>
                <w:rFonts w:cs="Calibri"/>
              </w:rPr>
              <w:t xml:space="preserve"> </w:t>
            </w:r>
            <w:r w:rsidRPr="005D50D0">
              <w:rPr>
                <w:rFonts w:cs="Calibri"/>
                <w:b/>
                <w:bCs/>
              </w:rPr>
              <w:t>Thinking</w:t>
            </w:r>
            <w:r w:rsidRPr="00CE1333">
              <w:rPr>
                <w:rFonts w:cs="Calibri"/>
              </w:rPr>
              <w:t xml:space="preserve"> sessions with different teams and </w:t>
            </w:r>
            <w:r w:rsidRPr="005D50D0">
              <w:rPr>
                <w:rFonts w:cs="Calibri"/>
                <w:b/>
                <w:bCs/>
              </w:rPr>
              <w:t>deriving</w:t>
            </w:r>
            <w:r w:rsidRPr="00CE1333">
              <w:rPr>
                <w:rFonts w:cs="Calibri"/>
              </w:rPr>
              <w:t xml:space="preserve"> </w:t>
            </w:r>
            <w:r w:rsidRPr="005D50D0">
              <w:rPr>
                <w:rFonts w:cs="Calibri"/>
                <w:b/>
                <w:bCs/>
              </w:rPr>
              <w:t>new</w:t>
            </w:r>
            <w:r w:rsidRPr="00CE1333">
              <w:rPr>
                <w:rFonts w:cs="Calibri"/>
              </w:rPr>
              <w:t xml:space="preserve"> </w:t>
            </w:r>
            <w:r w:rsidRPr="005D50D0">
              <w:rPr>
                <w:rFonts w:cs="Calibri"/>
                <w:b/>
                <w:bCs/>
              </w:rPr>
              <w:t>automation</w:t>
            </w:r>
            <w:r w:rsidRPr="00CE1333">
              <w:rPr>
                <w:rFonts w:cs="Calibri"/>
              </w:rPr>
              <w:t xml:space="preserve"> </w:t>
            </w:r>
            <w:r w:rsidRPr="005D50D0">
              <w:rPr>
                <w:rFonts w:cs="Calibri"/>
                <w:b/>
                <w:bCs/>
              </w:rPr>
              <w:t>ideas</w:t>
            </w:r>
            <w:r w:rsidRPr="00CE1333">
              <w:rPr>
                <w:rFonts w:cs="Calibri"/>
              </w:rPr>
              <w:t>.</w:t>
            </w:r>
          </w:p>
          <w:p w14:paraId="70C2164D" w14:textId="77777777" w:rsidR="00223B36" w:rsidRPr="00CE1333" w:rsidRDefault="00223B36" w:rsidP="009641F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CE1333">
              <w:rPr>
                <w:rFonts w:cs="Calibri"/>
              </w:rPr>
              <w:t xml:space="preserve">Gathering the requirements and creating </w:t>
            </w:r>
            <w:r w:rsidRPr="005D50D0">
              <w:rPr>
                <w:rFonts w:cs="Calibri"/>
                <w:b/>
                <w:bCs/>
              </w:rPr>
              <w:t>Visio</w:t>
            </w:r>
            <w:r w:rsidRPr="00CE1333">
              <w:rPr>
                <w:rFonts w:cs="Calibri"/>
              </w:rPr>
              <w:t xml:space="preserve"> </w:t>
            </w:r>
            <w:r w:rsidRPr="005D50D0">
              <w:rPr>
                <w:rFonts w:cs="Calibri"/>
                <w:b/>
                <w:bCs/>
              </w:rPr>
              <w:t>Workflows</w:t>
            </w:r>
            <w:r w:rsidRPr="00CE1333">
              <w:rPr>
                <w:rFonts w:cs="Calibri"/>
              </w:rPr>
              <w:t>.</w:t>
            </w:r>
          </w:p>
          <w:p w14:paraId="60DE85ED" w14:textId="77777777" w:rsidR="00223B36" w:rsidRPr="00CE1333" w:rsidRDefault="00223B36" w:rsidP="009641F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5D50D0">
              <w:rPr>
                <w:rFonts w:cs="Calibri"/>
                <w:b/>
                <w:bCs/>
              </w:rPr>
              <w:t>Maintaining product Backlog</w:t>
            </w:r>
            <w:r w:rsidRPr="00CE1333">
              <w:rPr>
                <w:rFonts w:cs="Calibri"/>
              </w:rPr>
              <w:t>.</w:t>
            </w:r>
          </w:p>
          <w:p w14:paraId="53C4BBF9" w14:textId="77777777" w:rsidR="00223B36" w:rsidRPr="005D50D0" w:rsidRDefault="00223B36" w:rsidP="009641F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  <w:b/>
                <w:bCs/>
              </w:rPr>
            </w:pPr>
            <w:r w:rsidRPr="005D50D0">
              <w:rPr>
                <w:rFonts w:cs="Calibri"/>
                <w:b/>
                <w:bCs/>
              </w:rPr>
              <w:t>Automating Service Requests.</w:t>
            </w:r>
          </w:p>
          <w:p w14:paraId="3D6C285B" w14:textId="77777777" w:rsidR="00223B36" w:rsidRPr="00CE1333" w:rsidRDefault="00223B36" w:rsidP="009641F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5D50D0">
              <w:rPr>
                <w:rFonts w:cs="Calibri"/>
                <w:b/>
                <w:bCs/>
              </w:rPr>
              <w:t>Training</w:t>
            </w:r>
            <w:r w:rsidRPr="00CE1333">
              <w:rPr>
                <w:rFonts w:cs="Calibri"/>
              </w:rPr>
              <w:t xml:space="preserve"> teams on </w:t>
            </w:r>
            <w:r w:rsidRPr="005D50D0">
              <w:rPr>
                <w:rFonts w:cs="Calibri"/>
                <w:b/>
                <w:bCs/>
              </w:rPr>
              <w:t>usage</w:t>
            </w:r>
            <w:r w:rsidRPr="00CE1333">
              <w:rPr>
                <w:rFonts w:cs="Calibri"/>
              </w:rPr>
              <w:t xml:space="preserve"> of these </w:t>
            </w:r>
            <w:r w:rsidRPr="005D50D0">
              <w:rPr>
                <w:rFonts w:cs="Calibri"/>
                <w:b/>
                <w:bCs/>
              </w:rPr>
              <w:t>automations</w:t>
            </w:r>
            <w:r w:rsidRPr="00CE1333">
              <w:rPr>
                <w:rFonts w:cs="Calibri"/>
              </w:rPr>
              <w:t>.</w:t>
            </w:r>
          </w:p>
          <w:p w14:paraId="4F5EA992" w14:textId="77777777" w:rsidR="00223B36" w:rsidRPr="00CE1333" w:rsidRDefault="00223B36" w:rsidP="009641F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CE1333">
              <w:rPr>
                <w:rFonts w:cs="Calibri"/>
              </w:rPr>
              <w:t>Implementing DevOps practices for Enterprise Applications.</w:t>
            </w:r>
          </w:p>
          <w:p w14:paraId="7D9C12FD" w14:textId="77777777" w:rsidR="00223B36" w:rsidRPr="00CE1333" w:rsidRDefault="00223B36" w:rsidP="009641F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CE1333">
              <w:rPr>
                <w:rFonts w:cs="Calibri"/>
              </w:rPr>
              <w:t xml:space="preserve">Performing version Control using </w:t>
            </w:r>
            <w:proofErr w:type="spellStart"/>
            <w:r w:rsidRPr="005D50D0">
              <w:rPr>
                <w:rFonts w:cs="Calibri"/>
                <w:b/>
                <w:bCs/>
              </w:rPr>
              <w:t>BitBucket</w:t>
            </w:r>
            <w:proofErr w:type="spellEnd"/>
            <w:r w:rsidRPr="00CE1333">
              <w:rPr>
                <w:rFonts w:cs="Calibri"/>
              </w:rPr>
              <w:t>.</w:t>
            </w:r>
          </w:p>
          <w:p w14:paraId="679162A7" w14:textId="77777777" w:rsidR="00223B36" w:rsidRPr="00CE1333" w:rsidRDefault="00223B36" w:rsidP="009641F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CE1333">
              <w:rPr>
                <w:rFonts w:cs="Calibri"/>
              </w:rPr>
              <w:t xml:space="preserve">Creating CI\CD pipelines using </w:t>
            </w:r>
            <w:r w:rsidRPr="005D50D0">
              <w:rPr>
                <w:rFonts w:cs="Calibri"/>
                <w:b/>
                <w:bCs/>
              </w:rPr>
              <w:t>Jenkins</w:t>
            </w:r>
            <w:r w:rsidRPr="00CE1333">
              <w:rPr>
                <w:rFonts w:cs="Calibri"/>
              </w:rPr>
              <w:t xml:space="preserve"> and </w:t>
            </w:r>
            <w:r w:rsidRPr="005D50D0">
              <w:rPr>
                <w:rFonts w:cs="Calibri"/>
                <w:b/>
                <w:bCs/>
              </w:rPr>
              <w:t>Azure</w:t>
            </w:r>
            <w:r w:rsidRPr="00CE1333">
              <w:rPr>
                <w:rFonts w:cs="Calibri"/>
              </w:rPr>
              <w:t xml:space="preserve"> </w:t>
            </w:r>
            <w:r w:rsidRPr="005D50D0">
              <w:rPr>
                <w:rFonts w:cs="Calibri"/>
                <w:b/>
                <w:bCs/>
              </w:rPr>
              <w:t>DevOps</w:t>
            </w:r>
            <w:r w:rsidRPr="00CE1333">
              <w:rPr>
                <w:rFonts w:cs="Calibri"/>
              </w:rPr>
              <w:t>.</w:t>
            </w:r>
          </w:p>
          <w:p w14:paraId="4F828C7D" w14:textId="77777777" w:rsidR="00223B36" w:rsidRPr="00CE1333" w:rsidRDefault="00223B36" w:rsidP="009641F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CE1333">
              <w:rPr>
                <w:rFonts w:cs="Calibri"/>
              </w:rPr>
              <w:t>Creating pipelines for Web Applications and deploying applications to Azure.</w:t>
            </w:r>
          </w:p>
          <w:p w14:paraId="5E547FDC" w14:textId="77777777" w:rsidR="00223B36" w:rsidRPr="00CE1333" w:rsidRDefault="00223B36" w:rsidP="009641F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CE1333">
              <w:rPr>
                <w:rFonts w:cs="Calibri"/>
              </w:rPr>
              <w:t xml:space="preserve">Automating testing using </w:t>
            </w:r>
            <w:r w:rsidRPr="005D50D0">
              <w:rPr>
                <w:rFonts w:cs="Calibri"/>
                <w:b/>
                <w:bCs/>
              </w:rPr>
              <w:t>HPQC</w:t>
            </w:r>
            <w:r w:rsidRPr="00CE1333">
              <w:rPr>
                <w:rFonts w:cs="Calibri"/>
              </w:rPr>
              <w:t>.</w:t>
            </w:r>
          </w:p>
          <w:p w14:paraId="6AB9FCB3" w14:textId="77777777" w:rsidR="00223B36" w:rsidRPr="00CE1333" w:rsidRDefault="00223B36" w:rsidP="009641F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CE1333">
              <w:rPr>
                <w:rFonts w:cs="Calibri"/>
              </w:rPr>
              <w:t xml:space="preserve">Setup monitoring using </w:t>
            </w:r>
            <w:r w:rsidRPr="005D50D0">
              <w:rPr>
                <w:rFonts w:cs="Calibri"/>
                <w:b/>
                <w:bCs/>
              </w:rPr>
              <w:t>Splunk</w:t>
            </w:r>
            <w:r w:rsidRPr="00CE1333">
              <w:rPr>
                <w:rFonts w:cs="Calibri"/>
              </w:rPr>
              <w:t>.</w:t>
            </w:r>
          </w:p>
          <w:p w14:paraId="7C2060CD" w14:textId="77777777" w:rsidR="00223B36" w:rsidRPr="00CE1333" w:rsidRDefault="00223B36" w:rsidP="009641F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CE1333">
              <w:rPr>
                <w:rFonts w:cs="Calibri"/>
              </w:rPr>
              <w:t xml:space="preserve">Performed </w:t>
            </w:r>
            <w:r w:rsidRPr="00EC55F9">
              <w:rPr>
                <w:rFonts w:cs="Calibri"/>
                <w:b/>
                <w:bCs/>
              </w:rPr>
              <w:t>POC</w:t>
            </w:r>
            <w:r w:rsidRPr="00CE1333">
              <w:rPr>
                <w:rFonts w:cs="Calibri"/>
              </w:rPr>
              <w:t xml:space="preserve"> for </w:t>
            </w:r>
            <w:r w:rsidRPr="00EC55F9">
              <w:rPr>
                <w:rFonts w:cs="Calibri"/>
                <w:b/>
                <w:bCs/>
              </w:rPr>
              <w:t>DevOps</w:t>
            </w:r>
            <w:r w:rsidRPr="00CE1333">
              <w:rPr>
                <w:rFonts w:cs="Calibri"/>
              </w:rPr>
              <w:t xml:space="preserve"> implementation for .</w:t>
            </w:r>
            <w:r w:rsidRPr="00EC55F9">
              <w:rPr>
                <w:rFonts w:cs="Calibri"/>
                <w:b/>
                <w:bCs/>
              </w:rPr>
              <w:t>Net</w:t>
            </w:r>
            <w:r w:rsidRPr="00CE1333">
              <w:rPr>
                <w:rFonts w:cs="Calibri"/>
              </w:rPr>
              <w:t xml:space="preserve"> and </w:t>
            </w:r>
            <w:r w:rsidRPr="00EC55F9">
              <w:rPr>
                <w:rFonts w:cs="Calibri"/>
                <w:b/>
                <w:bCs/>
              </w:rPr>
              <w:t>Java</w:t>
            </w:r>
            <w:r w:rsidRPr="00CE1333">
              <w:rPr>
                <w:rFonts w:cs="Calibri"/>
              </w:rPr>
              <w:t xml:space="preserve"> </w:t>
            </w:r>
            <w:r w:rsidRPr="00EC55F9">
              <w:rPr>
                <w:rFonts w:cs="Calibri"/>
                <w:b/>
                <w:bCs/>
              </w:rPr>
              <w:t>Web</w:t>
            </w:r>
            <w:r w:rsidRPr="00CE1333">
              <w:rPr>
                <w:rFonts w:cs="Calibri"/>
              </w:rPr>
              <w:t xml:space="preserve"> </w:t>
            </w:r>
            <w:r w:rsidRPr="00EC55F9">
              <w:rPr>
                <w:rFonts w:cs="Calibri"/>
                <w:b/>
                <w:bCs/>
              </w:rPr>
              <w:t>applications</w:t>
            </w:r>
            <w:r w:rsidRPr="00CE1333">
              <w:rPr>
                <w:rFonts w:cs="Calibri"/>
              </w:rPr>
              <w:t xml:space="preserve"> on </w:t>
            </w:r>
            <w:r w:rsidRPr="00EC55F9">
              <w:rPr>
                <w:rFonts w:cs="Calibri"/>
                <w:b/>
                <w:bCs/>
              </w:rPr>
              <w:t>Azure</w:t>
            </w:r>
            <w:r w:rsidRPr="00CE1333">
              <w:rPr>
                <w:rFonts w:cs="Calibri"/>
              </w:rPr>
              <w:t xml:space="preserve"> using </w:t>
            </w:r>
            <w:r w:rsidRPr="00EC55F9">
              <w:rPr>
                <w:rFonts w:cs="Calibri"/>
                <w:b/>
                <w:bCs/>
              </w:rPr>
              <w:t>Azure DevOps</w:t>
            </w:r>
            <w:r w:rsidRPr="00CE1333">
              <w:rPr>
                <w:rFonts w:cs="Calibri"/>
              </w:rPr>
              <w:t>.</w:t>
            </w:r>
          </w:p>
          <w:p w14:paraId="6D74272B" w14:textId="77777777" w:rsidR="00B42190" w:rsidRDefault="00B42190" w:rsidP="00B378C9">
            <w:pPr>
              <w:tabs>
                <w:tab w:val="left" w:pos="180"/>
              </w:tabs>
              <w:spacing w:after="0" w:line="240" w:lineRule="auto"/>
              <w:ind w:left="180"/>
              <w:rPr>
                <w:b/>
              </w:rPr>
            </w:pPr>
          </w:p>
          <w:p w14:paraId="3259208B" w14:textId="1B44F139" w:rsidR="00CE1333" w:rsidRPr="009641F8" w:rsidRDefault="00B42190" w:rsidP="009641F8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spacing w:after="0" w:line="240" w:lineRule="auto"/>
              <w:ind w:left="459"/>
              <w:rPr>
                <w:b/>
              </w:rPr>
            </w:pPr>
            <w:r w:rsidRPr="009641F8">
              <w:rPr>
                <w:rFonts w:cs="Calibri"/>
                <w:b/>
                <w:bCs/>
              </w:rPr>
              <w:t>Onsite</w:t>
            </w:r>
            <w:r w:rsidRPr="00CE1333">
              <w:rPr>
                <w:b/>
              </w:rPr>
              <w:t xml:space="preserve"> - Stockholm, Sweden</w:t>
            </w:r>
          </w:p>
          <w:p w14:paraId="0FB6DF6C" w14:textId="6E8C6F77" w:rsidR="00B378C9" w:rsidRPr="00CE1333" w:rsidRDefault="00B378C9" w:rsidP="009641F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CE1333">
              <w:rPr>
                <w:rFonts w:cs="Calibri"/>
              </w:rPr>
              <w:t xml:space="preserve">Working in a </w:t>
            </w:r>
            <w:r w:rsidRPr="005D50D0">
              <w:rPr>
                <w:rFonts w:cs="Calibri"/>
                <w:b/>
                <w:bCs/>
              </w:rPr>
              <w:t>customer</w:t>
            </w:r>
            <w:r w:rsidRPr="00CE1333">
              <w:rPr>
                <w:rFonts w:cs="Calibri"/>
              </w:rPr>
              <w:t xml:space="preserve"> </w:t>
            </w:r>
            <w:r w:rsidRPr="005D50D0">
              <w:rPr>
                <w:rFonts w:cs="Calibri"/>
                <w:b/>
                <w:bCs/>
              </w:rPr>
              <w:t>facing</w:t>
            </w:r>
            <w:r w:rsidRPr="00CE1333">
              <w:rPr>
                <w:rFonts w:cs="Calibri"/>
              </w:rPr>
              <w:t xml:space="preserve"> </w:t>
            </w:r>
            <w:r w:rsidRPr="005D50D0">
              <w:rPr>
                <w:rFonts w:cs="Calibri"/>
                <w:b/>
                <w:bCs/>
              </w:rPr>
              <w:t>environment</w:t>
            </w:r>
            <w:r w:rsidRPr="00CE1333">
              <w:rPr>
                <w:rFonts w:cs="Calibri"/>
              </w:rPr>
              <w:t>.</w:t>
            </w:r>
          </w:p>
          <w:p w14:paraId="75A5E110" w14:textId="77777777" w:rsidR="00B378C9" w:rsidRPr="00CE1333" w:rsidRDefault="00B378C9" w:rsidP="009641F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CE1333">
              <w:rPr>
                <w:rFonts w:cs="Calibri"/>
              </w:rPr>
              <w:t xml:space="preserve">Working with the </w:t>
            </w:r>
            <w:r w:rsidRPr="005D50D0">
              <w:rPr>
                <w:rFonts w:cs="Calibri"/>
                <w:b/>
                <w:bCs/>
              </w:rPr>
              <w:t>application</w:t>
            </w:r>
            <w:r w:rsidRPr="00CE1333">
              <w:rPr>
                <w:rFonts w:cs="Calibri"/>
              </w:rPr>
              <w:t xml:space="preserve"> </w:t>
            </w:r>
            <w:r w:rsidRPr="005D50D0">
              <w:rPr>
                <w:rFonts w:cs="Calibri"/>
                <w:b/>
                <w:bCs/>
              </w:rPr>
              <w:t>owners</w:t>
            </w:r>
            <w:r w:rsidRPr="00CE1333">
              <w:rPr>
                <w:rFonts w:cs="Calibri"/>
              </w:rPr>
              <w:t xml:space="preserve"> and getting the applications streamlined with the process.</w:t>
            </w:r>
          </w:p>
          <w:p w14:paraId="77B810CE" w14:textId="77777777" w:rsidR="00B378C9" w:rsidRPr="00CE1333" w:rsidRDefault="00B378C9" w:rsidP="009641F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CE1333">
              <w:rPr>
                <w:rFonts w:cs="Calibri"/>
              </w:rPr>
              <w:t xml:space="preserve">Doing a </w:t>
            </w:r>
            <w:r w:rsidRPr="005D50D0">
              <w:rPr>
                <w:rFonts w:cs="Calibri"/>
                <w:b/>
                <w:bCs/>
              </w:rPr>
              <w:t>Pre</w:t>
            </w:r>
            <w:r w:rsidRPr="00CE1333">
              <w:rPr>
                <w:rFonts w:cs="Calibri"/>
              </w:rPr>
              <w:t>-</w:t>
            </w:r>
            <w:r w:rsidRPr="005D50D0">
              <w:rPr>
                <w:rFonts w:cs="Calibri"/>
                <w:b/>
                <w:bCs/>
              </w:rPr>
              <w:t>Evaluation</w:t>
            </w:r>
            <w:r w:rsidRPr="00CE1333">
              <w:rPr>
                <w:rFonts w:cs="Calibri"/>
              </w:rPr>
              <w:t xml:space="preserve"> of </w:t>
            </w:r>
            <w:r w:rsidRPr="005D50D0">
              <w:rPr>
                <w:rFonts w:cs="Calibri"/>
                <w:b/>
                <w:bCs/>
              </w:rPr>
              <w:t>Applications</w:t>
            </w:r>
            <w:r w:rsidRPr="00CE1333">
              <w:rPr>
                <w:rFonts w:cs="Calibri"/>
              </w:rPr>
              <w:t xml:space="preserve"> once they arrive for Packaging.</w:t>
            </w:r>
          </w:p>
          <w:p w14:paraId="6B69A18D" w14:textId="77777777" w:rsidR="00B378C9" w:rsidRPr="00CE1333" w:rsidRDefault="00B378C9" w:rsidP="009641F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CE1333">
              <w:rPr>
                <w:rFonts w:cs="Calibri"/>
              </w:rPr>
              <w:t xml:space="preserve">Doing </w:t>
            </w:r>
            <w:r w:rsidRPr="005D50D0">
              <w:rPr>
                <w:rFonts w:cs="Calibri"/>
                <w:b/>
                <w:bCs/>
              </w:rPr>
              <w:t>Integration</w:t>
            </w:r>
            <w:r w:rsidRPr="00CE1333">
              <w:rPr>
                <w:rFonts w:cs="Calibri"/>
              </w:rPr>
              <w:t xml:space="preserve"> </w:t>
            </w:r>
            <w:r w:rsidRPr="005D50D0">
              <w:rPr>
                <w:rFonts w:cs="Calibri"/>
                <w:b/>
                <w:bCs/>
              </w:rPr>
              <w:t>Testing</w:t>
            </w:r>
            <w:r w:rsidRPr="00CE1333">
              <w:rPr>
                <w:rFonts w:cs="Calibri"/>
              </w:rPr>
              <w:t xml:space="preserve"> in the </w:t>
            </w:r>
            <w:r w:rsidRPr="005D50D0">
              <w:rPr>
                <w:rFonts w:cs="Calibri"/>
                <w:b/>
                <w:bCs/>
              </w:rPr>
              <w:t>live</w:t>
            </w:r>
            <w:r w:rsidRPr="00CE1333">
              <w:rPr>
                <w:rFonts w:cs="Calibri"/>
              </w:rPr>
              <w:t xml:space="preserve"> </w:t>
            </w:r>
            <w:r w:rsidRPr="005D50D0">
              <w:rPr>
                <w:rFonts w:cs="Calibri"/>
                <w:b/>
                <w:bCs/>
              </w:rPr>
              <w:t>environment</w:t>
            </w:r>
            <w:r w:rsidRPr="00CE1333">
              <w:rPr>
                <w:rFonts w:cs="Calibri"/>
              </w:rPr>
              <w:t xml:space="preserve"> for applications once the Packaging and Internal QC is complete.</w:t>
            </w:r>
          </w:p>
          <w:p w14:paraId="4E677BA8" w14:textId="77777777" w:rsidR="00B378C9" w:rsidRPr="00CE1333" w:rsidRDefault="00B378C9" w:rsidP="009641F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CE1333">
              <w:rPr>
                <w:rFonts w:cs="Calibri"/>
              </w:rPr>
              <w:t xml:space="preserve">Working with the Application Owners and setup applications for </w:t>
            </w:r>
            <w:r w:rsidRPr="005D50D0">
              <w:rPr>
                <w:rFonts w:cs="Calibri"/>
                <w:b/>
                <w:bCs/>
              </w:rPr>
              <w:t>User</w:t>
            </w:r>
            <w:r w:rsidRPr="00CE1333">
              <w:rPr>
                <w:rFonts w:cs="Calibri"/>
              </w:rPr>
              <w:t xml:space="preserve"> </w:t>
            </w:r>
            <w:r w:rsidRPr="005D50D0">
              <w:rPr>
                <w:rFonts w:cs="Calibri"/>
                <w:b/>
                <w:bCs/>
              </w:rPr>
              <w:t>Acceptance</w:t>
            </w:r>
            <w:r w:rsidRPr="00CE1333">
              <w:rPr>
                <w:rFonts w:cs="Calibri"/>
              </w:rPr>
              <w:t xml:space="preserve"> </w:t>
            </w:r>
            <w:r w:rsidRPr="005D50D0">
              <w:rPr>
                <w:rFonts w:cs="Calibri"/>
                <w:b/>
                <w:bCs/>
              </w:rPr>
              <w:t>Test</w:t>
            </w:r>
            <w:r w:rsidRPr="00CE1333">
              <w:rPr>
                <w:rFonts w:cs="Calibri"/>
              </w:rPr>
              <w:t>.</w:t>
            </w:r>
          </w:p>
          <w:p w14:paraId="72FFC959" w14:textId="2E94DBC9" w:rsidR="00B378C9" w:rsidRPr="00CE1333" w:rsidRDefault="00B378C9" w:rsidP="009641F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CE1333">
              <w:rPr>
                <w:rFonts w:cs="Calibri"/>
              </w:rPr>
              <w:t xml:space="preserve">Attending weekly calls with stake holders and Release manager and providing inputs when required regarding applications and helping in getting the application </w:t>
            </w:r>
            <w:r w:rsidR="005D50D0" w:rsidRPr="005D50D0">
              <w:rPr>
                <w:rFonts w:cs="Calibri"/>
                <w:b/>
                <w:bCs/>
              </w:rPr>
              <w:t>CAB</w:t>
            </w:r>
            <w:r w:rsidR="005D50D0">
              <w:rPr>
                <w:rFonts w:cs="Calibri"/>
              </w:rPr>
              <w:t xml:space="preserve"> </w:t>
            </w:r>
            <w:r w:rsidRPr="005D50D0">
              <w:rPr>
                <w:rFonts w:cs="Calibri"/>
                <w:b/>
                <w:bCs/>
              </w:rPr>
              <w:t>approved</w:t>
            </w:r>
            <w:r w:rsidRPr="00CE1333">
              <w:rPr>
                <w:rFonts w:cs="Calibri"/>
              </w:rPr>
              <w:t xml:space="preserve"> for the release calendar.</w:t>
            </w:r>
          </w:p>
          <w:p w14:paraId="59DC5C0F" w14:textId="77777777" w:rsidR="00B378C9" w:rsidRPr="00CE1333" w:rsidRDefault="00B378C9" w:rsidP="009641F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5D50D0">
              <w:rPr>
                <w:rFonts w:cs="Calibri"/>
                <w:b/>
                <w:bCs/>
              </w:rPr>
              <w:t>Assisting</w:t>
            </w:r>
            <w:r w:rsidRPr="00CE1333">
              <w:rPr>
                <w:rFonts w:cs="Calibri"/>
              </w:rPr>
              <w:t xml:space="preserve"> in getting the application setup in </w:t>
            </w:r>
            <w:r w:rsidRPr="005D50D0">
              <w:rPr>
                <w:rFonts w:cs="Calibri"/>
                <w:b/>
                <w:bCs/>
              </w:rPr>
              <w:t>production</w:t>
            </w:r>
            <w:r w:rsidRPr="00CE1333">
              <w:rPr>
                <w:rFonts w:cs="Calibri"/>
              </w:rPr>
              <w:t xml:space="preserve"> </w:t>
            </w:r>
            <w:r w:rsidRPr="005D50D0">
              <w:rPr>
                <w:rFonts w:cs="Calibri"/>
                <w:b/>
                <w:bCs/>
              </w:rPr>
              <w:t>environment</w:t>
            </w:r>
            <w:r w:rsidRPr="00CE1333">
              <w:rPr>
                <w:rFonts w:cs="Calibri"/>
              </w:rPr>
              <w:t>.</w:t>
            </w:r>
          </w:p>
          <w:p w14:paraId="3929A938" w14:textId="77777777" w:rsidR="007B4CEF" w:rsidRDefault="007B4CEF" w:rsidP="00656993">
            <w:pPr>
              <w:tabs>
                <w:tab w:val="left" w:pos="180"/>
              </w:tabs>
              <w:spacing w:after="0" w:line="240" w:lineRule="auto"/>
              <w:ind w:left="180"/>
              <w:rPr>
                <w:rFonts w:cs="Calibri"/>
                <w:b/>
                <w:bCs/>
              </w:rPr>
            </w:pPr>
          </w:p>
          <w:p w14:paraId="296DFA4E" w14:textId="6B061CDB" w:rsidR="00CE1333" w:rsidRPr="009641F8" w:rsidRDefault="007B4CEF" w:rsidP="009641F8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spacing w:after="0" w:line="240" w:lineRule="auto"/>
              <w:ind w:left="459"/>
              <w:rPr>
                <w:rFonts w:cs="Calibri"/>
                <w:b/>
                <w:bCs/>
              </w:rPr>
            </w:pPr>
            <w:r w:rsidRPr="009641F8">
              <w:rPr>
                <w:b/>
              </w:rPr>
              <w:t>Application</w:t>
            </w:r>
            <w:r w:rsidRPr="00CE1333">
              <w:rPr>
                <w:rFonts w:cs="Calibri"/>
                <w:b/>
                <w:bCs/>
              </w:rPr>
              <w:t xml:space="preserve"> Packaging</w:t>
            </w:r>
          </w:p>
          <w:p w14:paraId="2BF8C518" w14:textId="6F7D8CE0" w:rsidR="00371673" w:rsidRPr="005D50D0" w:rsidRDefault="00371673" w:rsidP="009641F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5D50D0">
              <w:rPr>
                <w:rFonts w:cs="Calibri"/>
              </w:rPr>
              <w:t xml:space="preserve">Defining and formalizing </w:t>
            </w:r>
            <w:r w:rsidRPr="00EC3DE2">
              <w:rPr>
                <w:rFonts w:cs="Calibri"/>
                <w:b/>
                <w:bCs/>
              </w:rPr>
              <w:t>robust</w:t>
            </w:r>
            <w:r w:rsidRPr="005D50D0">
              <w:rPr>
                <w:rFonts w:cs="Calibri"/>
              </w:rPr>
              <w:t xml:space="preserve"> </w:t>
            </w:r>
            <w:r w:rsidRPr="00EC3DE2">
              <w:rPr>
                <w:rFonts w:cs="Calibri"/>
                <w:b/>
                <w:bCs/>
              </w:rPr>
              <w:t>IT</w:t>
            </w:r>
            <w:r w:rsidRPr="005D50D0">
              <w:rPr>
                <w:rFonts w:cs="Calibri"/>
              </w:rPr>
              <w:t xml:space="preserve"> </w:t>
            </w:r>
            <w:r w:rsidRPr="00EC3DE2">
              <w:rPr>
                <w:rFonts w:cs="Calibri"/>
                <w:b/>
                <w:bCs/>
              </w:rPr>
              <w:t>infrastructure</w:t>
            </w:r>
            <w:r w:rsidRPr="005D50D0">
              <w:rPr>
                <w:rFonts w:cs="Calibri"/>
              </w:rPr>
              <w:t xml:space="preserve"> setup for optimizing existing performance in co-ordination with </w:t>
            </w:r>
            <w:r w:rsidRPr="00EC3DE2">
              <w:rPr>
                <w:rFonts w:cs="Calibri"/>
                <w:b/>
                <w:bCs/>
              </w:rPr>
              <w:t>On-site Project Managers</w:t>
            </w:r>
            <w:r w:rsidRPr="005D50D0">
              <w:rPr>
                <w:rFonts w:cs="Calibri"/>
              </w:rPr>
              <w:t xml:space="preserve"> and </w:t>
            </w:r>
            <w:r w:rsidRPr="00EC3DE2">
              <w:rPr>
                <w:rFonts w:cs="Calibri"/>
                <w:b/>
                <w:bCs/>
              </w:rPr>
              <w:t>Deployment</w:t>
            </w:r>
            <w:r w:rsidRPr="005D50D0">
              <w:rPr>
                <w:rFonts w:cs="Calibri"/>
              </w:rPr>
              <w:t xml:space="preserve"> </w:t>
            </w:r>
            <w:r w:rsidRPr="00EC3DE2">
              <w:rPr>
                <w:rFonts w:cs="Calibri"/>
                <w:b/>
                <w:bCs/>
              </w:rPr>
              <w:t>Consultants</w:t>
            </w:r>
            <w:r w:rsidRPr="005D50D0">
              <w:rPr>
                <w:rFonts w:cs="Calibri"/>
              </w:rPr>
              <w:t xml:space="preserve"> within the </w:t>
            </w:r>
            <w:r w:rsidRPr="00EC3DE2">
              <w:rPr>
                <w:rFonts w:cs="Calibri"/>
                <w:b/>
                <w:bCs/>
              </w:rPr>
              <w:t>Process life cycle of BAU</w:t>
            </w:r>
            <w:r w:rsidRPr="005D50D0">
              <w:rPr>
                <w:rFonts w:cs="Calibri"/>
              </w:rPr>
              <w:t>.</w:t>
            </w:r>
          </w:p>
          <w:p w14:paraId="01AE06EF" w14:textId="77777777" w:rsidR="00371673" w:rsidRPr="005D50D0" w:rsidRDefault="00371673" w:rsidP="009641F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5D50D0">
              <w:rPr>
                <w:rFonts w:cs="Calibri"/>
                <w:b/>
                <w:bCs/>
              </w:rPr>
              <w:t>Managing</w:t>
            </w:r>
            <w:r w:rsidRPr="005D50D0">
              <w:rPr>
                <w:rFonts w:cs="Calibri"/>
              </w:rPr>
              <w:t xml:space="preserve"> a </w:t>
            </w:r>
            <w:r w:rsidRPr="005D50D0">
              <w:rPr>
                <w:rFonts w:cs="Calibri"/>
                <w:b/>
                <w:bCs/>
              </w:rPr>
              <w:t>team</w:t>
            </w:r>
            <w:r w:rsidRPr="005D50D0">
              <w:rPr>
                <w:rFonts w:cs="Calibri"/>
              </w:rPr>
              <w:t xml:space="preserve"> of </w:t>
            </w:r>
            <w:r w:rsidRPr="005D50D0">
              <w:rPr>
                <w:rFonts w:cs="Calibri"/>
                <w:b/>
                <w:bCs/>
              </w:rPr>
              <w:t>12 members</w:t>
            </w:r>
            <w:r w:rsidRPr="005D50D0">
              <w:rPr>
                <w:rFonts w:cs="Calibri"/>
              </w:rPr>
              <w:t xml:space="preserve"> to </w:t>
            </w:r>
            <w:r w:rsidRPr="005D50D0">
              <w:rPr>
                <w:rFonts w:cs="Calibri"/>
                <w:b/>
                <w:bCs/>
              </w:rPr>
              <w:t>package applications</w:t>
            </w:r>
            <w:r w:rsidRPr="005D50D0">
              <w:rPr>
                <w:rFonts w:cs="Calibri"/>
              </w:rPr>
              <w:t xml:space="preserve"> and </w:t>
            </w:r>
            <w:r w:rsidRPr="005D50D0">
              <w:rPr>
                <w:rFonts w:cs="Calibri"/>
                <w:b/>
                <w:bCs/>
              </w:rPr>
              <w:t>stage</w:t>
            </w:r>
            <w:r w:rsidRPr="005D50D0">
              <w:rPr>
                <w:rFonts w:cs="Calibri"/>
              </w:rPr>
              <w:t xml:space="preserve"> them for </w:t>
            </w:r>
            <w:r w:rsidRPr="005D50D0">
              <w:rPr>
                <w:rFonts w:cs="Calibri"/>
                <w:b/>
                <w:bCs/>
              </w:rPr>
              <w:t>deployment</w:t>
            </w:r>
            <w:r w:rsidRPr="005D50D0">
              <w:rPr>
                <w:rFonts w:cs="Calibri"/>
              </w:rPr>
              <w:t xml:space="preserve"> through </w:t>
            </w:r>
            <w:r w:rsidRPr="005D50D0">
              <w:rPr>
                <w:rFonts w:cs="Calibri"/>
                <w:b/>
                <w:bCs/>
              </w:rPr>
              <w:t>SCCM 2012</w:t>
            </w:r>
            <w:r w:rsidRPr="005D50D0">
              <w:rPr>
                <w:rFonts w:cs="Calibri"/>
              </w:rPr>
              <w:t>.</w:t>
            </w:r>
          </w:p>
          <w:p w14:paraId="0C4CB0CE" w14:textId="77777777" w:rsidR="00371673" w:rsidRPr="005D50D0" w:rsidRDefault="00371673" w:rsidP="009641F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5D50D0">
              <w:rPr>
                <w:rFonts w:cs="Calibri"/>
                <w:b/>
                <w:bCs/>
              </w:rPr>
              <w:t>Creating proposal, estimates</w:t>
            </w:r>
            <w:r w:rsidRPr="005D50D0">
              <w:rPr>
                <w:rFonts w:cs="Calibri"/>
              </w:rPr>
              <w:t xml:space="preserve">, and </w:t>
            </w:r>
            <w:r w:rsidRPr="005D50D0">
              <w:rPr>
                <w:rFonts w:cs="Calibri"/>
                <w:b/>
                <w:bCs/>
              </w:rPr>
              <w:t>inventory</w:t>
            </w:r>
            <w:r w:rsidRPr="005D50D0">
              <w:rPr>
                <w:rFonts w:cs="Calibri"/>
              </w:rPr>
              <w:t xml:space="preserve"> for </w:t>
            </w:r>
            <w:r w:rsidRPr="005D50D0">
              <w:rPr>
                <w:rFonts w:cs="Calibri"/>
                <w:b/>
                <w:bCs/>
              </w:rPr>
              <w:t xml:space="preserve">Windows 10 migrations </w:t>
            </w:r>
            <w:r w:rsidRPr="005D50D0">
              <w:rPr>
                <w:rFonts w:cs="Calibri"/>
              </w:rPr>
              <w:t>from</w:t>
            </w:r>
            <w:r w:rsidRPr="005D50D0">
              <w:rPr>
                <w:rFonts w:cs="Calibri"/>
                <w:b/>
                <w:bCs/>
              </w:rPr>
              <w:t xml:space="preserve"> Windows 7 </w:t>
            </w:r>
            <w:r w:rsidRPr="005D50D0">
              <w:rPr>
                <w:rFonts w:cs="Calibri"/>
              </w:rPr>
              <w:t>Environment</w:t>
            </w:r>
            <w:r w:rsidRPr="005D50D0">
              <w:rPr>
                <w:rFonts w:cs="Calibri"/>
                <w:b/>
                <w:bCs/>
              </w:rPr>
              <w:t>.</w:t>
            </w:r>
          </w:p>
          <w:p w14:paraId="7527883B" w14:textId="77777777" w:rsidR="00371673" w:rsidRPr="005D50D0" w:rsidRDefault="00371673" w:rsidP="009641F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5D50D0">
              <w:rPr>
                <w:rFonts w:cs="Calibri"/>
              </w:rPr>
              <w:t xml:space="preserve">Acting </w:t>
            </w:r>
            <w:r w:rsidRPr="005D50D0">
              <w:rPr>
                <w:rFonts w:cs="Calibri"/>
                <w:b/>
                <w:bCs/>
              </w:rPr>
              <w:t>SME</w:t>
            </w:r>
            <w:r w:rsidRPr="005D50D0">
              <w:rPr>
                <w:rFonts w:cs="Calibri"/>
              </w:rPr>
              <w:t xml:space="preserve"> and </w:t>
            </w:r>
            <w:r w:rsidRPr="005D50D0">
              <w:rPr>
                <w:rFonts w:cs="Calibri"/>
                <w:b/>
                <w:bCs/>
              </w:rPr>
              <w:t>Implementing Design Thinking methodologies</w:t>
            </w:r>
            <w:r w:rsidRPr="005D50D0">
              <w:rPr>
                <w:rFonts w:cs="Calibri"/>
              </w:rPr>
              <w:t xml:space="preserve"> and </w:t>
            </w:r>
            <w:r w:rsidRPr="005D50D0">
              <w:rPr>
                <w:rFonts w:cs="Calibri"/>
                <w:b/>
                <w:bCs/>
              </w:rPr>
              <w:t>optimizing existing processes</w:t>
            </w:r>
            <w:r w:rsidRPr="005D50D0">
              <w:rPr>
                <w:rFonts w:cs="Calibri"/>
              </w:rPr>
              <w:t xml:space="preserve"> by involving team to </w:t>
            </w:r>
            <w:r w:rsidRPr="005D50D0">
              <w:rPr>
                <w:rFonts w:cs="Calibri"/>
                <w:b/>
                <w:bCs/>
              </w:rPr>
              <w:t>reduce delivery timelines</w:t>
            </w:r>
            <w:r w:rsidRPr="005D50D0">
              <w:rPr>
                <w:rFonts w:cs="Calibri"/>
              </w:rPr>
              <w:t xml:space="preserve"> and thus </w:t>
            </w:r>
            <w:r w:rsidRPr="005D50D0">
              <w:rPr>
                <w:rFonts w:cs="Calibri"/>
                <w:b/>
                <w:bCs/>
              </w:rPr>
              <w:t>improving overall experience</w:t>
            </w:r>
            <w:r w:rsidRPr="005D50D0">
              <w:rPr>
                <w:rFonts w:cs="Calibri"/>
              </w:rPr>
              <w:t xml:space="preserve"> for our </w:t>
            </w:r>
            <w:r w:rsidRPr="005D50D0">
              <w:rPr>
                <w:rFonts w:cs="Calibri"/>
                <w:b/>
                <w:bCs/>
              </w:rPr>
              <w:t>stakeholders</w:t>
            </w:r>
            <w:r w:rsidRPr="005D50D0">
              <w:rPr>
                <w:rFonts w:cs="Calibri"/>
              </w:rPr>
              <w:t>.</w:t>
            </w:r>
          </w:p>
          <w:p w14:paraId="08A23584" w14:textId="77777777" w:rsidR="00371673" w:rsidRPr="005D50D0" w:rsidRDefault="00371673" w:rsidP="009641F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5D50D0">
              <w:rPr>
                <w:rFonts w:cs="Calibri"/>
              </w:rPr>
              <w:t xml:space="preserve">Connecting with business representatives on daily basis to understand the critical requirement and </w:t>
            </w:r>
            <w:r w:rsidRPr="005D50D0">
              <w:rPr>
                <w:rFonts w:cs="Calibri"/>
                <w:b/>
                <w:bCs/>
              </w:rPr>
              <w:t xml:space="preserve">prioritize </w:t>
            </w:r>
            <w:r w:rsidRPr="005D50D0">
              <w:rPr>
                <w:rFonts w:cs="Calibri"/>
              </w:rPr>
              <w:t>the</w:t>
            </w:r>
            <w:r w:rsidRPr="005D50D0">
              <w:rPr>
                <w:rFonts w:cs="Calibri"/>
                <w:b/>
                <w:bCs/>
              </w:rPr>
              <w:t xml:space="preserve"> critical applications delivery</w:t>
            </w:r>
            <w:r w:rsidRPr="005D50D0">
              <w:rPr>
                <w:rFonts w:cs="Calibri"/>
              </w:rPr>
              <w:t>.</w:t>
            </w:r>
          </w:p>
          <w:p w14:paraId="51EBB77C" w14:textId="77777777" w:rsidR="00371673" w:rsidRPr="005D50D0" w:rsidRDefault="00371673" w:rsidP="009641F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5D50D0">
              <w:rPr>
                <w:rFonts w:cs="Calibri"/>
              </w:rPr>
              <w:lastRenderedPageBreak/>
              <w:t xml:space="preserve">Tracking the overall packaging requests and driving the team in delivering the packaged application within </w:t>
            </w:r>
            <w:r w:rsidRPr="005D50D0">
              <w:rPr>
                <w:rFonts w:cs="Calibri"/>
                <w:b/>
                <w:bCs/>
              </w:rPr>
              <w:t>SLA</w:t>
            </w:r>
            <w:r w:rsidRPr="005D50D0">
              <w:rPr>
                <w:rFonts w:cs="Calibri"/>
              </w:rPr>
              <w:t xml:space="preserve"> and </w:t>
            </w:r>
            <w:r w:rsidRPr="005D50D0">
              <w:rPr>
                <w:rFonts w:cs="Calibri"/>
                <w:b/>
                <w:bCs/>
              </w:rPr>
              <w:t xml:space="preserve">helping </w:t>
            </w:r>
            <w:r w:rsidRPr="005D50D0">
              <w:rPr>
                <w:rFonts w:cs="Calibri"/>
              </w:rPr>
              <w:t>them</w:t>
            </w:r>
            <w:r w:rsidRPr="005D50D0">
              <w:rPr>
                <w:rFonts w:cs="Calibri"/>
                <w:b/>
                <w:bCs/>
              </w:rPr>
              <w:t xml:space="preserve"> </w:t>
            </w:r>
            <w:r w:rsidRPr="005D50D0">
              <w:rPr>
                <w:rFonts w:cs="Calibri"/>
              </w:rPr>
              <w:t>during</w:t>
            </w:r>
            <w:r w:rsidRPr="005D50D0">
              <w:rPr>
                <w:rFonts w:cs="Calibri"/>
                <w:b/>
                <w:bCs/>
              </w:rPr>
              <w:t xml:space="preserve"> technical difficulties</w:t>
            </w:r>
            <w:r w:rsidRPr="005D50D0">
              <w:rPr>
                <w:rFonts w:cs="Calibri"/>
              </w:rPr>
              <w:t>.</w:t>
            </w:r>
          </w:p>
          <w:p w14:paraId="5AEAE22B" w14:textId="77777777" w:rsidR="00371673" w:rsidRPr="005D50D0" w:rsidRDefault="00371673" w:rsidP="009641F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5D50D0">
              <w:rPr>
                <w:rFonts w:cs="Calibri"/>
                <w:b/>
                <w:bCs/>
              </w:rPr>
              <w:t xml:space="preserve">Mobile Application packaging </w:t>
            </w:r>
            <w:r w:rsidRPr="005D50D0">
              <w:rPr>
                <w:rFonts w:cs="Calibri"/>
              </w:rPr>
              <w:t>for</w:t>
            </w:r>
            <w:r w:rsidRPr="005D50D0">
              <w:rPr>
                <w:rFonts w:cs="Calibri"/>
                <w:b/>
                <w:bCs/>
              </w:rPr>
              <w:t xml:space="preserve"> IOS </w:t>
            </w:r>
            <w:r w:rsidRPr="005D50D0">
              <w:rPr>
                <w:rFonts w:cs="Calibri"/>
              </w:rPr>
              <w:t>and</w:t>
            </w:r>
            <w:r w:rsidRPr="005D50D0">
              <w:rPr>
                <w:rFonts w:cs="Calibri"/>
                <w:b/>
                <w:bCs/>
              </w:rPr>
              <w:t xml:space="preserve"> Android devices</w:t>
            </w:r>
            <w:r w:rsidRPr="005D50D0">
              <w:rPr>
                <w:rFonts w:cs="Calibri"/>
              </w:rPr>
              <w:t xml:space="preserve"> for </w:t>
            </w:r>
            <w:r w:rsidRPr="005D50D0">
              <w:rPr>
                <w:rFonts w:cs="Calibri"/>
                <w:b/>
                <w:bCs/>
              </w:rPr>
              <w:t>Intune deployment</w:t>
            </w:r>
            <w:r w:rsidRPr="005D50D0">
              <w:rPr>
                <w:rFonts w:cs="Calibri"/>
              </w:rPr>
              <w:t xml:space="preserve"> and </w:t>
            </w:r>
            <w:r w:rsidRPr="005D50D0">
              <w:rPr>
                <w:rFonts w:cs="Calibri"/>
                <w:b/>
                <w:bCs/>
              </w:rPr>
              <w:t>administrator</w:t>
            </w:r>
            <w:r w:rsidRPr="005D50D0">
              <w:rPr>
                <w:rFonts w:cs="Calibri"/>
              </w:rPr>
              <w:t xml:space="preserve"> for </w:t>
            </w:r>
            <w:r w:rsidRPr="005D50D0">
              <w:rPr>
                <w:rFonts w:cs="Calibri"/>
                <w:b/>
                <w:bCs/>
              </w:rPr>
              <w:t>Apple Development Program</w:t>
            </w:r>
            <w:r w:rsidRPr="005D50D0">
              <w:rPr>
                <w:rFonts w:cs="Calibri"/>
              </w:rPr>
              <w:t>.</w:t>
            </w:r>
          </w:p>
          <w:p w14:paraId="7FF36874" w14:textId="77777777" w:rsidR="00371673" w:rsidRPr="005D50D0" w:rsidRDefault="00371673" w:rsidP="009641F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5D50D0">
              <w:rPr>
                <w:rFonts w:cs="Calibri"/>
              </w:rPr>
              <w:t xml:space="preserve">Performing all weekly and monthly </w:t>
            </w:r>
            <w:r w:rsidRPr="005D50D0">
              <w:rPr>
                <w:rFonts w:cs="Calibri"/>
                <w:b/>
                <w:bCs/>
              </w:rPr>
              <w:t>reporting</w:t>
            </w:r>
            <w:r w:rsidRPr="005D50D0">
              <w:rPr>
                <w:rFonts w:cs="Calibri"/>
              </w:rPr>
              <w:t xml:space="preserve"> (Steerco, </w:t>
            </w:r>
            <w:proofErr w:type="spellStart"/>
            <w:r w:rsidRPr="005D50D0">
              <w:rPr>
                <w:rFonts w:cs="Calibri"/>
              </w:rPr>
              <w:t>CDart</w:t>
            </w:r>
            <w:proofErr w:type="spellEnd"/>
            <w:r w:rsidRPr="005D50D0">
              <w:rPr>
                <w:rFonts w:cs="Calibri"/>
              </w:rPr>
              <w:t>, Delivery Output.)</w:t>
            </w:r>
          </w:p>
          <w:p w14:paraId="37FB2C5E" w14:textId="77777777" w:rsidR="00371673" w:rsidRPr="005D50D0" w:rsidRDefault="00371673" w:rsidP="009641F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5D50D0">
              <w:rPr>
                <w:rFonts w:cs="Calibri"/>
              </w:rPr>
              <w:t xml:space="preserve">Manage the </w:t>
            </w:r>
            <w:r w:rsidRPr="005D50D0">
              <w:rPr>
                <w:rFonts w:cs="Calibri"/>
                <w:b/>
                <w:bCs/>
              </w:rPr>
              <w:t>team</w:t>
            </w:r>
            <w:r w:rsidRPr="005D50D0">
              <w:rPr>
                <w:rFonts w:cs="Calibri"/>
              </w:rPr>
              <w:t xml:space="preserve"> </w:t>
            </w:r>
            <w:r w:rsidRPr="005D50D0">
              <w:rPr>
                <w:rFonts w:cs="Calibri"/>
                <w:b/>
                <w:bCs/>
              </w:rPr>
              <w:t>leaves</w:t>
            </w:r>
            <w:r w:rsidRPr="005D50D0">
              <w:rPr>
                <w:rFonts w:cs="Calibri"/>
              </w:rPr>
              <w:t xml:space="preserve"> and </w:t>
            </w:r>
            <w:r w:rsidRPr="005D50D0">
              <w:rPr>
                <w:rFonts w:cs="Calibri"/>
                <w:b/>
                <w:bCs/>
              </w:rPr>
              <w:t>Roster Plan</w:t>
            </w:r>
            <w:r w:rsidRPr="005D50D0">
              <w:rPr>
                <w:rFonts w:cs="Calibri"/>
              </w:rPr>
              <w:t xml:space="preserve"> and </w:t>
            </w:r>
            <w:r w:rsidRPr="005D50D0">
              <w:rPr>
                <w:rFonts w:cs="Calibri"/>
                <w:b/>
                <w:bCs/>
              </w:rPr>
              <w:t>maintain</w:t>
            </w:r>
            <w:r w:rsidRPr="005D50D0">
              <w:rPr>
                <w:rFonts w:cs="Calibri"/>
              </w:rPr>
              <w:t xml:space="preserve"> monthly </w:t>
            </w:r>
            <w:r w:rsidRPr="005D50D0">
              <w:rPr>
                <w:rFonts w:cs="Calibri"/>
                <w:b/>
                <w:bCs/>
              </w:rPr>
              <w:t>calendar</w:t>
            </w:r>
            <w:r w:rsidRPr="005D50D0">
              <w:rPr>
                <w:rFonts w:cs="Calibri"/>
              </w:rPr>
              <w:t xml:space="preserve"> within the team.</w:t>
            </w:r>
          </w:p>
          <w:p w14:paraId="39E1E04D" w14:textId="77777777" w:rsidR="00371673" w:rsidRPr="005D50D0" w:rsidRDefault="00371673" w:rsidP="009641F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5D50D0">
              <w:rPr>
                <w:rFonts w:cs="Calibri"/>
                <w:b/>
                <w:bCs/>
              </w:rPr>
              <w:t>Applying</w:t>
            </w:r>
            <w:r w:rsidRPr="005D50D0">
              <w:rPr>
                <w:rFonts w:cs="Calibri"/>
              </w:rPr>
              <w:t xml:space="preserve"> monthly </w:t>
            </w:r>
            <w:r w:rsidRPr="005D50D0">
              <w:rPr>
                <w:rFonts w:cs="Calibri"/>
                <w:b/>
                <w:bCs/>
              </w:rPr>
              <w:t>Microsoft</w:t>
            </w:r>
            <w:r w:rsidRPr="005D50D0">
              <w:rPr>
                <w:rFonts w:cs="Calibri"/>
              </w:rPr>
              <w:t xml:space="preserve"> </w:t>
            </w:r>
            <w:r w:rsidRPr="005D50D0">
              <w:rPr>
                <w:rFonts w:cs="Calibri"/>
                <w:b/>
                <w:bCs/>
              </w:rPr>
              <w:t>patches</w:t>
            </w:r>
            <w:r w:rsidRPr="005D50D0">
              <w:rPr>
                <w:rFonts w:cs="Calibri"/>
              </w:rPr>
              <w:t xml:space="preserve"> on </w:t>
            </w:r>
            <w:r w:rsidRPr="005D50D0">
              <w:rPr>
                <w:rFonts w:cs="Calibri"/>
                <w:b/>
                <w:bCs/>
              </w:rPr>
              <w:t>Servers</w:t>
            </w:r>
            <w:r w:rsidRPr="005D50D0">
              <w:rPr>
                <w:rFonts w:cs="Calibri"/>
              </w:rPr>
              <w:t xml:space="preserve"> and </w:t>
            </w:r>
            <w:r w:rsidRPr="005D50D0">
              <w:rPr>
                <w:rFonts w:cs="Calibri"/>
                <w:b/>
                <w:bCs/>
              </w:rPr>
              <w:t>managing</w:t>
            </w:r>
            <w:r w:rsidRPr="005D50D0">
              <w:rPr>
                <w:rFonts w:cs="Calibri"/>
              </w:rPr>
              <w:t xml:space="preserve"> the </w:t>
            </w:r>
            <w:r w:rsidRPr="005D50D0">
              <w:rPr>
                <w:rFonts w:cs="Calibri"/>
                <w:b/>
                <w:bCs/>
              </w:rPr>
              <w:t>Active</w:t>
            </w:r>
            <w:r w:rsidRPr="005D50D0">
              <w:rPr>
                <w:rFonts w:cs="Calibri"/>
              </w:rPr>
              <w:t xml:space="preserve"> </w:t>
            </w:r>
            <w:r w:rsidRPr="005D50D0">
              <w:rPr>
                <w:rFonts w:cs="Calibri"/>
                <w:b/>
                <w:bCs/>
              </w:rPr>
              <w:t>directory</w:t>
            </w:r>
            <w:r w:rsidRPr="005D50D0">
              <w:rPr>
                <w:rFonts w:cs="Calibri"/>
              </w:rPr>
              <w:t xml:space="preserve"> </w:t>
            </w:r>
            <w:r w:rsidRPr="005D50D0">
              <w:rPr>
                <w:rFonts w:cs="Calibri"/>
                <w:b/>
                <w:bCs/>
              </w:rPr>
              <w:t>Services</w:t>
            </w:r>
            <w:r w:rsidRPr="005D50D0">
              <w:rPr>
                <w:rFonts w:cs="Calibri"/>
              </w:rPr>
              <w:t xml:space="preserve">, </w:t>
            </w:r>
            <w:r w:rsidRPr="005D50D0">
              <w:rPr>
                <w:rFonts w:cs="Calibri"/>
                <w:b/>
                <w:bCs/>
              </w:rPr>
              <w:t>DNS</w:t>
            </w:r>
            <w:r w:rsidRPr="005D50D0">
              <w:rPr>
                <w:rFonts w:cs="Calibri"/>
              </w:rPr>
              <w:t xml:space="preserve"> </w:t>
            </w:r>
            <w:r w:rsidRPr="005D50D0">
              <w:rPr>
                <w:rFonts w:cs="Calibri"/>
                <w:b/>
                <w:bCs/>
              </w:rPr>
              <w:t>Servers</w:t>
            </w:r>
            <w:r w:rsidRPr="005D50D0">
              <w:rPr>
                <w:rFonts w:cs="Calibri"/>
              </w:rPr>
              <w:t xml:space="preserve"> </w:t>
            </w:r>
            <w:r w:rsidRPr="005D50D0">
              <w:rPr>
                <w:rFonts w:cs="Calibri"/>
                <w:b/>
                <w:bCs/>
              </w:rPr>
              <w:t>etc</w:t>
            </w:r>
            <w:r w:rsidRPr="005D50D0">
              <w:rPr>
                <w:rFonts w:cs="Calibri"/>
              </w:rPr>
              <w:t>.</w:t>
            </w:r>
          </w:p>
          <w:p w14:paraId="65029C28" w14:textId="294A606E" w:rsidR="001F0699" w:rsidRPr="005D50D0" w:rsidRDefault="00371673" w:rsidP="009641F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after="0" w:line="240" w:lineRule="auto"/>
              <w:ind w:left="743"/>
              <w:rPr>
                <w:rFonts w:cs="Calibri"/>
              </w:rPr>
            </w:pPr>
            <w:r w:rsidRPr="005D50D0">
              <w:rPr>
                <w:rFonts w:cs="Calibri"/>
                <w:b/>
                <w:bCs/>
              </w:rPr>
              <w:t>Creating</w:t>
            </w:r>
            <w:r w:rsidRPr="005D50D0">
              <w:rPr>
                <w:rFonts w:cs="Calibri"/>
              </w:rPr>
              <w:t xml:space="preserve"> and generating reports through </w:t>
            </w:r>
            <w:r w:rsidRPr="005D50D0">
              <w:rPr>
                <w:rFonts w:cs="Calibri"/>
                <w:b/>
                <w:bCs/>
              </w:rPr>
              <w:t>SCCM</w:t>
            </w:r>
            <w:r w:rsidRPr="005D50D0">
              <w:rPr>
                <w:rFonts w:cs="Calibri"/>
              </w:rPr>
              <w:t xml:space="preserve"> for </w:t>
            </w:r>
            <w:r w:rsidRPr="005D50D0">
              <w:rPr>
                <w:rFonts w:cs="Calibri"/>
                <w:b/>
                <w:bCs/>
              </w:rPr>
              <w:t>software</w:t>
            </w:r>
            <w:r w:rsidRPr="005D50D0">
              <w:rPr>
                <w:rFonts w:cs="Calibri"/>
              </w:rPr>
              <w:t xml:space="preserve"> </w:t>
            </w:r>
            <w:r w:rsidRPr="005D50D0">
              <w:rPr>
                <w:rFonts w:cs="Calibri"/>
                <w:b/>
                <w:bCs/>
              </w:rPr>
              <w:t>compliances</w:t>
            </w:r>
            <w:r w:rsidRPr="005D50D0">
              <w:rPr>
                <w:rFonts w:cs="Calibri"/>
              </w:rPr>
              <w:t xml:space="preserve"> and </w:t>
            </w:r>
            <w:r w:rsidRPr="005D50D0">
              <w:rPr>
                <w:rFonts w:cs="Calibri"/>
                <w:b/>
                <w:bCs/>
              </w:rPr>
              <w:t>audits</w:t>
            </w:r>
            <w:r w:rsidRPr="005D50D0">
              <w:rPr>
                <w:rFonts w:cs="Calibri"/>
              </w:rPr>
              <w:t>.</w:t>
            </w:r>
          </w:p>
        </w:tc>
      </w:tr>
      <w:tr w:rsidR="00337208" w:rsidRPr="0081653C" w14:paraId="1D3DD64C" w14:textId="77777777" w:rsidTr="00156768">
        <w:trPr>
          <w:trHeight w:val="60"/>
        </w:trPr>
        <w:tc>
          <w:tcPr>
            <w:tcW w:w="10296" w:type="dxa"/>
            <w:shd w:val="clear" w:color="auto" w:fill="auto"/>
          </w:tcPr>
          <w:p w14:paraId="403A7240" w14:textId="77777777" w:rsidR="00337208" w:rsidRPr="0081653C" w:rsidRDefault="00337208" w:rsidP="00921322">
            <w:pPr>
              <w:pBdr>
                <w:bottom w:val="single" w:sz="4" w:space="1" w:color="auto"/>
              </w:pBdr>
              <w:spacing w:after="0" w:line="240" w:lineRule="auto"/>
              <w:rPr>
                <w:rFonts w:cs="Calibri"/>
                <w:b/>
                <w:bCs/>
              </w:rPr>
            </w:pPr>
          </w:p>
        </w:tc>
      </w:tr>
    </w:tbl>
    <w:p w14:paraId="5FEB0346" w14:textId="77777777" w:rsidR="003F3DBE" w:rsidRPr="0081653C" w:rsidRDefault="003F3DBE" w:rsidP="00921322">
      <w:pPr>
        <w:spacing w:after="0" w:line="240" w:lineRule="auto"/>
        <w:rPr>
          <w:rFonts w:cs="Calibri"/>
        </w:rPr>
      </w:pPr>
    </w:p>
    <w:p w14:paraId="55E97A55" w14:textId="77777777" w:rsidR="00CD69B3" w:rsidRPr="0081653C" w:rsidRDefault="00CD69B3" w:rsidP="00921322">
      <w:pPr>
        <w:spacing w:after="0" w:line="240" w:lineRule="auto"/>
        <w:rPr>
          <w:rFonts w:cs="Calibri"/>
          <w:vanish/>
        </w:rPr>
      </w:pPr>
    </w:p>
    <w:p w14:paraId="3D924A2E" w14:textId="5F1ACA92" w:rsidR="00B9100E" w:rsidRPr="00074689" w:rsidRDefault="00675588" w:rsidP="00074689">
      <w:pPr>
        <w:pStyle w:val="Heading2"/>
        <w:spacing w:line="240" w:lineRule="auto"/>
        <w:rPr>
          <w:rFonts w:ascii="Calibri" w:eastAsia="Calibri" w:hAnsi="Calibri" w:cs="Calibri"/>
          <w:bCs w:val="0"/>
          <w:color w:val="auto"/>
          <w:sz w:val="22"/>
          <w:szCs w:val="22"/>
        </w:rPr>
      </w:pPr>
      <w:bookmarkStart w:id="1" w:name="OLE_LINK1"/>
      <w:bookmarkStart w:id="2" w:name="OLE_LINK2"/>
      <w:r w:rsidRPr="0081653C">
        <w:rPr>
          <w:rFonts w:ascii="Calibri" w:eastAsia="Calibri" w:hAnsi="Calibri" w:cs="Calibri"/>
          <w:bCs w:val="0"/>
          <w:color w:val="auto"/>
          <w:sz w:val="22"/>
          <w:szCs w:val="22"/>
        </w:rPr>
        <w:t>Educational Qualification</w:t>
      </w:r>
      <w:bookmarkEnd w:id="1"/>
      <w:bookmarkEnd w:id="2"/>
    </w:p>
    <w:p w14:paraId="30349E9A" w14:textId="7B185A9E" w:rsidR="00675588" w:rsidRPr="0081653C" w:rsidRDefault="00675588" w:rsidP="00D20D93">
      <w:pPr>
        <w:numPr>
          <w:ilvl w:val="0"/>
          <w:numId w:val="3"/>
        </w:numPr>
        <w:tabs>
          <w:tab w:val="clear" w:pos="720"/>
          <w:tab w:val="left" w:pos="540"/>
          <w:tab w:val="left" w:pos="1080"/>
        </w:tabs>
        <w:suppressAutoHyphens/>
        <w:spacing w:after="0" w:line="240" w:lineRule="auto"/>
        <w:ind w:left="540"/>
        <w:jc w:val="both"/>
        <w:rPr>
          <w:rFonts w:cs="Calibri"/>
        </w:rPr>
      </w:pPr>
      <w:r w:rsidRPr="0081653C">
        <w:rPr>
          <w:rFonts w:eastAsia="Calibri" w:cs="Calibri"/>
          <w:lang w:val="en-GB"/>
        </w:rPr>
        <w:t xml:space="preserve">Bachelor </w:t>
      </w:r>
      <w:r w:rsidR="00F5781F" w:rsidRPr="0081653C">
        <w:rPr>
          <w:rFonts w:eastAsia="Calibri" w:cs="Calibri"/>
          <w:lang w:val="en-GB"/>
        </w:rPr>
        <w:t xml:space="preserve">Of </w:t>
      </w:r>
      <w:r w:rsidRPr="0081653C">
        <w:rPr>
          <w:rFonts w:eastAsia="Calibri" w:cs="Calibri"/>
          <w:lang w:val="en-GB"/>
        </w:rPr>
        <w:t>Engineering</w:t>
      </w:r>
      <w:r w:rsidR="002030B0">
        <w:rPr>
          <w:rFonts w:eastAsia="Calibri" w:cs="Calibri"/>
          <w:lang w:val="en-GB"/>
        </w:rPr>
        <w:t>, Computer Science</w:t>
      </w:r>
    </w:p>
    <w:p w14:paraId="6DB55641" w14:textId="316F6C74" w:rsidR="00675588" w:rsidRPr="0081653C" w:rsidRDefault="00074689" w:rsidP="00413BB8">
      <w:pPr>
        <w:tabs>
          <w:tab w:val="left" w:pos="540"/>
          <w:tab w:val="left" w:pos="1080"/>
        </w:tabs>
        <w:suppressAutoHyphens/>
        <w:spacing w:after="0" w:line="240" w:lineRule="auto"/>
        <w:ind w:left="180"/>
        <w:jc w:val="both"/>
        <w:rPr>
          <w:rFonts w:eastAsia="Calibri" w:cs="Calibri"/>
          <w:lang w:val="en-GB"/>
        </w:rPr>
      </w:pPr>
      <w:hyperlink r:id="rId16" w:history="1">
        <w:r w:rsidRPr="00947BDB">
          <w:rPr>
            <w:rFonts w:eastAsia="Calibri"/>
            <w:lang w:val="en-GB"/>
          </w:rPr>
          <w:t>Visvesvaraya Technological University</w:t>
        </w:r>
      </w:hyperlink>
      <w:r w:rsidR="00B9100E" w:rsidRPr="0081653C">
        <w:rPr>
          <w:rFonts w:eastAsia="Calibri" w:cs="Calibri"/>
          <w:lang w:val="en-GB"/>
        </w:rPr>
        <w:t xml:space="preserve">, </w:t>
      </w:r>
      <w:r>
        <w:rPr>
          <w:rFonts w:eastAsia="Calibri" w:cs="Calibri"/>
          <w:lang w:val="en-GB"/>
        </w:rPr>
        <w:t>Karnataka</w:t>
      </w:r>
    </w:p>
    <w:p w14:paraId="60BAF36C" w14:textId="77777777" w:rsidR="00B9100E" w:rsidRPr="0081653C" w:rsidRDefault="00B9100E" w:rsidP="00921322">
      <w:pPr>
        <w:tabs>
          <w:tab w:val="left" w:pos="540"/>
          <w:tab w:val="left" w:pos="1080"/>
        </w:tabs>
        <w:suppressAutoHyphens/>
        <w:spacing w:after="0" w:line="240" w:lineRule="auto"/>
        <w:jc w:val="both"/>
        <w:rPr>
          <w:rFonts w:eastAsia="Calibri" w:cs="Calibri"/>
          <w:lang w:val="en-GB"/>
        </w:rPr>
      </w:pPr>
    </w:p>
    <w:p w14:paraId="7F196127" w14:textId="77777777" w:rsidR="004E7F27" w:rsidRPr="0081653C" w:rsidRDefault="004E7F27" w:rsidP="00921322">
      <w:pPr>
        <w:tabs>
          <w:tab w:val="left" w:pos="540"/>
          <w:tab w:val="left" w:pos="1080"/>
        </w:tabs>
        <w:suppressAutoHyphens/>
        <w:spacing w:after="0" w:line="240" w:lineRule="auto"/>
        <w:jc w:val="both"/>
        <w:rPr>
          <w:rFonts w:eastAsia="Calibri" w:cs="Calibri"/>
          <w:b/>
        </w:rPr>
      </w:pPr>
      <w:r w:rsidRPr="0081653C">
        <w:rPr>
          <w:rFonts w:eastAsia="Calibri" w:cs="Calibri"/>
          <w:b/>
        </w:rPr>
        <w:t>Profe</w:t>
      </w:r>
      <w:r w:rsidR="00CD69B3" w:rsidRPr="0081653C">
        <w:rPr>
          <w:rFonts w:eastAsia="Calibri" w:cs="Calibri"/>
          <w:b/>
        </w:rPr>
        <w:t>ssional Certification/Training:</w:t>
      </w:r>
    </w:p>
    <w:p w14:paraId="0BB11D17" w14:textId="77777777" w:rsidR="00CD69B3" w:rsidRPr="0081653C" w:rsidRDefault="00CD69B3" w:rsidP="00921322">
      <w:pPr>
        <w:tabs>
          <w:tab w:val="left" w:pos="540"/>
          <w:tab w:val="left" w:pos="1080"/>
        </w:tabs>
        <w:suppressAutoHyphens/>
        <w:spacing w:after="0" w:line="240" w:lineRule="auto"/>
        <w:jc w:val="both"/>
        <w:rPr>
          <w:rFonts w:eastAsia="Calibri" w:cs="Calibri"/>
          <w:b/>
        </w:rPr>
      </w:pPr>
    </w:p>
    <w:p w14:paraId="4F2A3076" w14:textId="6E9A76D3" w:rsidR="00501893" w:rsidRDefault="00501893" w:rsidP="00D20D93">
      <w:pPr>
        <w:pStyle w:val="ListParagraph"/>
        <w:numPr>
          <w:ilvl w:val="0"/>
          <w:numId w:val="4"/>
        </w:numPr>
        <w:spacing w:after="0" w:line="240" w:lineRule="auto"/>
        <w:ind w:right="-694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Microsoft Certified: Azure Solutions Architect Expert</w:t>
      </w:r>
    </w:p>
    <w:p w14:paraId="47CDA8EB" w14:textId="00BF8A53" w:rsidR="007D748D" w:rsidRDefault="007D748D" w:rsidP="00D20D93">
      <w:pPr>
        <w:pStyle w:val="ListParagraph"/>
        <w:numPr>
          <w:ilvl w:val="0"/>
          <w:numId w:val="4"/>
        </w:numPr>
        <w:spacing w:after="0" w:line="240" w:lineRule="auto"/>
        <w:ind w:right="-694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Microsoft Certified: Azure Security Engineer Associate</w:t>
      </w:r>
    </w:p>
    <w:p w14:paraId="38B29576" w14:textId="19AC13BF" w:rsidR="00501893" w:rsidRPr="00DC1C21" w:rsidRDefault="00501893" w:rsidP="00D20D93">
      <w:pPr>
        <w:pStyle w:val="ListParagraph"/>
        <w:numPr>
          <w:ilvl w:val="0"/>
          <w:numId w:val="4"/>
        </w:numPr>
        <w:spacing w:after="0" w:line="240" w:lineRule="auto"/>
        <w:ind w:right="-694"/>
        <w:jc w:val="both"/>
        <w:rPr>
          <w:rFonts w:cs="Calibri"/>
          <w:color w:val="000000"/>
        </w:rPr>
      </w:pPr>
      <w:r w:rsidRPr="0081653C">
        <w:rPr>
          <w:rFonts w:cs="Calibri"/>
        </w:rPr>
        <w:t>Microsoft Certified: Azure Administrator Associate</w:t>
      </w:r>
    </w:p>
    <w:p w14:paraId="273011AB" w14:textId="77777777" w:rsidR="00DC1C21" w:rsidRPr="00DC1C21" w:rsidRDefault="00DC1C21" w:rsidP="00D20D93">
      <w:pPr>
        <w:pStyle w:val="ListParagraph"/>
        <w:numPr>
          <w:ilvl w:val="0"/>
          <w:numId w:val="4"/>
        </w:numPr>
        <w:spacing w:after="0" w:line="240" w:lineRule="auto"/>
        <w:ind w:right="-694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Microsoft Certified: Azure Fundamentals</w:t>
      </w:r>
    </w:p>
    <w:p w14:paraId="30C8ECC5" w14:textId="7A867E30" w:rsidR="00DC1C21" w:rsidRDefault="00DC1C21" w:rsidP="00D20D93">
      <w:pPr>
        <w:pStyle w:val="ListParagraph"/>
        <w:numPr>
          <w:ilvl w:val="0"/>
          <w:numId w:val="4"/>
        </w:numPr>
        <w:spacing w:after="0" w:line="240" w:lineRule="auto"/>
        <w:ind w:right="-694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Microsoft Certified: Power Platform Developer</w:t>
      </w:r>
      <w:r w:rsidR="008F2278">
        <w:rPr>
          <w:rFonts w:cs="Calibri"/>
          <w:color w:val="000000"/>
        </w:rPr>
        <w:t xml:space="preserve"> Associate</w:t>
      </w:r>
    </w:p>
    <w:p w14:paraId="731ACC68" w14:textId="39178559" w:rsidR="008F2278" w:rsidRDefault="008F2278" w:rsidP="00D20D93">
      <w:pPr>
        <w:pStyle w:val="ListParagraph"/>
        <w:numPr>
          <w:ilvl w:val="0"/>
          <w:numId w:val="4"/>
        </w:numPr>
        <w:spacing w:after="0" w:line="240" w:lineRule="auto"/>
        <w:ind w:right="-694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Microsoft Certified: Power Platform Functional Consultant Associate</w:t>
      </w:r>
    </w:p>
    <w:p w14:paraId="7678ED64" w14:textId="77777777" w:rsidR="008F2278" w:rsidRPr="0081653C" w:rsidRDefault="008F2278" w:rsidP="00D20D93">
      <w:pPr>
        <w:pStyle w:val="ListParagraph"/>
        <w:numPr>
          <w:ilvl w:val="0"/>
          <w:numId w:val="4"/>
        </w:numPr>
        <w:spacing w:after="0" w:line="240" w:lineRule="auto"/>
        <w:ind w:right="-694"/>
        <w:jc w:val="both"/>
        <w:rPr>
          <w:rStyle w:val="Hyperlink"/>
          <w:rFonts w:cs="Calibri"/>
          <w:color w:val="000000"/>
          <w:u w:val="none"/>
        </w:rPr>
      </w:pPr>
      <w:r>
        <w:rPr>
          <w:rFonts w:cs="Calibri"/>
        </w:rPr>
        <w:t>MB-230 Microsoft Dynamics 365 for Customer Service</w:t>
      </w:r>
      <w:r w:rsidRPr="0081653C">
        <w:rPr>
          <w:rFonts w:cs="Calibri"/>
        </w:rPr>
        <w:fldChar w:fldCharType="begin"/>
      </w:r>
      <w:r w:rsidRPr="0081653C">
        <w:rPr>
          <w:rFonts w:cs="Calibri"/>
        </w:rPr>
        <w:instrText xml:space="preserve"> HYPERLINK "https://docs.microsoft.com/en-us/learn/certifications/devops-engineer/" </w:instrText>
      </w:r>
      <w:r w:rsidRPr="0081653C">
        <w:rPr>
          <w:rFonts w:cs="Calibri"/>
        </w:rPr>
      </w:r>
      <w:r w:rsidRPr="0081653C">
        <w:rPr>
          <w:rFonts w:cs="Calibri"/>
        </w:rPr>
        <w:fldChar w:fldCharType="separate"/>
      </w:r>
    </w:p>
    <w:p w14:paraId="77B63696" w14:textId="6A88AB64" w:rsidR="008F2278" w:rsidRPr="00865BB1" w:rsidRDefault="008F2278" w:rsidP="00D20D93">
      <w:pPr>
        <w:pStyle w:val="ListParagraph"/>
        <w:numPr>
          <w:ilvl w:val="0"/>
          <w:numId w:val="4"/>
        </w:numPr>
        <w:spacing w:after="0" w:line="240" w:lineRule="auto"/>
        <w:ind w:right="-694"/>
        <w:jc w:val="both"/>
        <w:rPr>
          <w:rFonts w:cs="Calibri"/>
          <w:color w:val="000000"/>
        </w:rPr>
      </w:pPr>
      <w:r w:rsidRPr="0081653C">
        <w:rPr>
          <w:rFonts w:cs="Calibri"/>
        </w:rPr>
        <w:fldChar w:fldCharType="end"/>
      </w:r>
      <w:r w:rsidR="00865BB1">
        <w:rPr>
          <w:rFonts w:cs="Calibri"/>
        </w:rPr>
        <w:t>Microsoft System Center Configuration manager 2007, configuring</w:t>
      </w:r>
    </w:p>
    <w:p w14:paraId="3A21BA85" w14:textId="55916BA8" w:rsidR="00865BB1" w:rsidRPr="003D12E5" w:rsidRDefault="00865BB1" w:rsidP="00D20D93">
      <w:pPr>
        <w:pStyle w:val="ListParagraph"/>
        <w:numPr>
          <w:ilvl w:val="0"/>
          <w:numId w:val="4"/>
        </w:numPr>
        <w:spacing w:after="0" w:line="240" w:lineRule="auto"/>
        <w:ind w:right="-694"/>
        <w:jc w:val="both"/>
        <w:rPr>
          <w:rFonts w:cs="Calibri"/>
          <w:color w:val="000000"/>
        </w:rPr>
      </w:pPr>
      <w:r>
        <w:rPr>
          <w:rFonts w:cs="Calibri"/>
        </w:rPr>
        <w:t>Windows 7, Enterprise Desktop Administrator</w:t>
      </w:r>
    </w:p>
    <w:p w14:paraId="0C62786D" w14:textId="731CBA37" w:rsidR="00501893" w:rsidRDefault="00501893" w:rsidP="00D20D93">
      <w:pPr>
        <w:pStyle w:val="ListParagraph"/>
        <w:numPr>
          <w:ilvl w:val="0"/>
          <w:numId w:val="4"/>
        </w:numPr>
        <w:spacing w:after="0" w:line="240" w:lineRule="auto"/>
        <w:ind w:right="-694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Microsoft Copilot Partner Bootcamp – FY24 Participant</w:t>
      </w:r>
    </w:p>
    <w:p w14:paraId="2AE2F720" w14:textId="46C8C367" w:rsidR="001B68FC" w:rsidRDefault="00FD700A" w:rsidP="00D20D93">
      <w:pPr>
        <w:pStyle w:val="ListParagraph"/>
        <w:numPr>
          <w:ilvl w:val="0"/>
          <w:numId w:val="4"/>
        </w:numPr>
        <w:spacing w:after="0" w:line="240" w:lineRule="auto"/>
        <w:ind w:right="-694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 xml:space="preserve">HashiCorp Certified: </w:t>
      </w:r>
      <w:r w:rsidR="001B68FC" w:rsidRPr="0081653C">
        <w:rPr>
          <w:rFonts w:cs="Calibri"/>
          <w:color w:val="000000"/>
        </w:rPr>
        <w:t xml:space="preserve">Terraform Associate </w:t>
      </w:r>
      <w:r>
        <w:rPr>
          <w:rFonts w:cs="Calibri"/>
          <w:color w:val="000000"/>
        </w:rPr>
        <w:t>(003)</w:t>
      </w:r>
    </w:p>
    <w:p w14:paraId="3D792C7A" w14:textId="4E550B13" w:rsidR="00865BB1" w:rsidRDefault="00865BB1" w:rsidP="00D20D93">
      <w:pPr>
        <w:pStyle w:val="ListParagraph"/>
        <w:numPr>
          <w:ilvl w:val="0"/>
          <w:numId w:val="4"/>
        </w:numPr>
        <w:spacing w:after="0" w:line="240" w:lineRule="auto"/>
        <w:ind w:right="-694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ITIL V3 Foundation</w:t>
      </w:r>
    </w:p>
    <w:p w14:paraId="44F0E364" w14:textId="4F117FA7" w:rsidR="00865BB1" w:rsidRDefault="00865BB1" w:rsidP="00D20D93">
      <w:pPr>
        <w:pStyle w:val="ListParagraph"/>
        <w:numPr>
          <w:ilvl w:val="0"/>
          <w:numId w:val="4"/>
        </w:numPr>
        <w:spacing w:after="0" w:line="240" w:lineRule="auto"/>
        <w:ind w:right="-694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Splunk User Certification</w:t>
      </w:r>
    </w:p>
    <w:p w14:paraId="7C1738CD" w14:textId="12148DBD" w:rsidR="00865BB1" w:rsidRDefault="00865BB1" w:rsidP="00D20D93">
      <w:pPr>
        <w:pStyle w:val="ListParagraph"/>
        <w:numPr>
          <w:ilvl w:val="0"/>
          <w:numId w:val="4"/>
        </w:numPr>
        <w:spacing w:after="0" w:line="240" w:lineRule="auto"/>
        <w:ind w:right="-694"/>
        <w:jc w:val="both"/>
        <w:rPr>
          <w:rFonts w:cs="Calibri"/>
          <w:color w:val="000000"/>
        </w:rPr>
      </w:pPr>
      <w:r>
        <w:rPr>
          <w:rFonts w:cs="Calibri"/>
          <w:color w:val="000000"/>
        </w:rPr>
        <w:t>Big Data and Hadoop</w:t>
      </w:r>
      <w:r w:rsidR="00F94DEE">
        <w:rPr>
          <w:rFonts w:cs="Calibri"/>
          <w:color w:val="000000"/>
        </w:rPr>
        <w:t xml:space="preserve"> (</w:t>
      </w:r>
      <w:proofErr w:type="spellStart"/>
      <w:r w:rsidR="00F94DEE">
        <w:rPr>
          <w:rFonts w:cs="Calibri"/>
          <w:color w:val="000000"/>
        </w:rPr>
        <w:t>Edureka</w:t>
      </w:r>
      <w:proofErr w:type="spellEnd"/>
      <w:r w:rsidR="00F94DEE">
        <w:rPr>
          <w:rFonts w:cs="Calibri"/>
          <w:color w:val="000000"/>
        </w:rPr>
        <w:t>)</w:t>
      </w:r>
    </w:p>
    <w:p w14:paraId="0853A2CB" w14:textId="2D09B772" w:rsidR="00640C91" w:rsidRPr="0081653C" w:rsidRDefault="00640C91" w:rsidP="00501814">
      <w:pPr>
        <w:spacing w:after="0" w:line="240" w:lineRule="auto"/>
        <w:rPr>
          <w:rFonts w:cs="Calibri"/>
        </w:rPr>
      </w:pPr>
    </w:p>
    <w:p w14:paraId="0B990391" w14:textId="77777777" w:rsidR="001B68FC" w:rsidRPr="0081653C" w:rsidRDefault="001B68FC" w:rsidP="001B68FC">
      <w:pPr>
        <w:spacing w:after="0" w:line="240" w:lineRule="auto"/>
        <w:ind w:left="1440"/>
        <w:rPr>
          <w:rFonts w:eastAsia="Calibri" w:cs="Calibri"/>
          <w:bCs/>
        </w:rPr>
      </w:pPr>
    </w:p>
    <w:sectPr w:rsidR="001B68FC" w:rsidRPr="0081653C" w:rsidSect="00571670">
      <w:headerReference w:type="default" r:id="rId17"/>
      <w:pgSz w:w="12240" w:h="15840"/>
      <w:pgMar w:top="450" w:right="1080" w:bottom="45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33B608" w14:textId="77777777" w:rsidR="00862928" w:rsidRDefault="00862928" w:rsidP="006B2D97">
      <w:pPr>
        <w:spacing w:after="0" w:line="240" w:lineRule="auto"/>
      </w:pPr>
      <w:r>
        <w:separator/>
      </w:r>
    </w:p>
  </w:endnote>
  <w:endnote w:type="continuationSeparator" w:id="0">
    <w:p w14:paraId="18DA6FE3" w14:textId="77777777" w:rsidR="00862928" w:rsidRDefault="00862928" w:rsidP="006B2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57BA40" w14:textId="77777777" w:rsidR="00862928" w:rsidRDefault="00862928" w:rsidP="006B2D97">
      <w:pPr>
        <w:spacing w:after="0" w:line="240" w:lineRule="auto"/>
      </w:pPr>
      <w:r>
        <w:separator/>
      </w:r>
    </w:p>
  </w:footnote>
  <w:footnote w:type="continuationSeparator" w:id="0">
    <w:p w14:paraId="32B237BD" w14:textId="77777777" w:rsidR="00862928" w:rsidRDefault="00862928" w:rsidP="006B2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66307F" w14:textId="77777777" w:rsidR="001874F8" w:rsidRPr="00112F50" w:rsidRDefault="003F39CD" w:rsidP="005811FA">
    <w:pPr>
      <w:pStyle w:val="Header"/>
      <w:spacing w:after="20" w:line="276" w:lineRule="auto"/>
      <w:contextualSpacing/>
      <w:rPr>
        <w:rFonts w:ascii="Garamond" w:hAnsi="Garamond"/>
        <w:b/>
      </w:rPr>
    </w:pPr>
    <w:r w:rsidRPr="00112F50">
      <w:rPr>
        <w:rFonts w:ascii="Garamond" w:hAnsi="Garamond"/>
        <w:b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B92C62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7"/>
    <w:multiLevelType w:val="singleLevel"/>
    <w:tmpl w:val="00000007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C694369"/>
    <w:multiLevelType w:val="hybridMultilevel"/>
    <w:tmpl w:val="0E30CBA6"/>
    <w:lvl w:ilvl="0" w:tplc="4E880730">
      <w:start w:val="2"/>
      <w:numFmt w:val="bullet"/>
      <w:lvlText w:val="-"/>
      <w:lvlJc w:val="left"/>
      <w:pPr>
        <w:ind w:left="900" w:hanging="360"/>
      </w:pPr>
      <w:rPr>
        <w:rFonts w:ascii="Calibri" w:eastAsia="Calibri" w:hAnsi="Calibri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10C21D5A"/>
    <w:multiLevelType w:val="hybridMultilevel"/>
    <w:tmpl w:val="2A6278C0"/>
    <w:lvl w:ilvl="0" w:tplc="C4DA9954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212F3A58"/>
    <w:multiLevelType w:val="hybridMultilevel"/>
    <w:tmpl w:val="046ACF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735EC"/>
    <w:multiLevelType w:val="hybridMultilevel"/>
    <w:tmpl w:val="CF0EC2DC"/>
    <w:lvl w:ilvl="0" w:tplc="4E880730">
      <w:start w:val="2"/>
      <w:numFmt w:val="bullet"/>
      <w:lvlText w:val="-"/>
      <w:lvlJc w:val="left"/>
      <w:pPr>
        <w:ind w:left="900" w:hanging="360"/>
      </w:pPr>
      <w:rPr>
        <w:rFonts w:ascii="Calibri" w:eastAsia="Calibri" w:hAnsi="Calibri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2E1C33E5"/>
    <w:multiLevelType w:val="hybridMultilevel"/>
    <w:tmpl w:val="CD2A784E"/>
    <w:lvl w:ilvl="0" w:tplc="4E880730">
      <w:start w:val="2"/>
      <w:numFmt w:val="bullet"/>
      <w:lvlText w:val="-"/>
      <w:lvlJc w:val="left"/>
      <w:pPr>
        <w:ind w:left="900" w:hanging="360"/>
      </w:pPr>
      <w:rPr>
        <w:rFonts w:ascii="Calibri" w:eastAsia="Calibri" w:hAnsi="Calibri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35802C00"/>
    <w:multiLevelType w:val="hybridMultilevel"/>
    <w:tmpl w:val="541C472C"/>
    <w:lvl w:ilvl="0" w:tplc="C4DA9954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3DDB2A29"/>
    <w:multiLevelType w:val="hybridMultilevel"/>
    <w:tmpl w:val="6600A952"/>
    <w:lvl w:ilvl="0" w:tplc="4E880730">
      <w:start w:val="2"/>
      <w:numFmt w:val="bullet"/>
      <w:lvlText w:val="-"/>
      <w:lvlJc w:val="left"/>
      <w:pPr>
        <w:ind w:left="126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500A44FD"/>
    <w:multiLevelType w:val="hybridMultilevel"/>
    <w:tmpl w:val="0C3CA7EC"/>
    <w:lvl w:ilvl="0" w:tplc="4E880730">
      <w:start w:val="2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03D6BA4"/>
    <w:multiLevelType w:val="hybridMultilevel"/>
    <w:tmpl w:val="70B06E18"/>
    <w:lvl w:ilvl="0" w:tplc="4E880730">
      <w:start w:val="2"/>
      <w:numFmt w:val="bullet"/>
      <w:lvlText w:val="-"/>
      <w:lvlJc w:val="left"/>
      <w:pPr>
        <w:ind w:left="90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5A193354"/>
    <w:multiLevelType w:val="hybridMultilevel"/>
    <w:tmpl w:val="BFA01044"/>
    <w:lvl w:ilvl="0" w:tplc="4E880730">
      <w:start w:val="2"/>
      <w:numFmt w:val="bullet"/>
      <w:lvlText w:val="-"/>
      <w:lvlJc w:val="left"/>
      <w:pPr>
        <w:ind w:left="90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736F4B84"/>
    <w:multiLevelType w:val="hybridMultilevel"/>
    <w:tmpl w:val="17D23730"/>
    <w:lvl w:ilvl="0" w:tplc="B7A02AE6">
      <w:start w:val="1"/>
      <w:numFmt w:val="bullet"/>
      <w:pStyle w:val="Responsibilitie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146C0C"/>
    <w:multiLevelType w:val="hybridMultilevel"/>
    <w:tmpl w:val="AD6E05A0"/>
    <w:lvl w:ilvl="0" w:tplc="4E880730">
      <w:start w:val="2"/>
      <w:numFmt w:val="bullet"/>
      <w:lvlText w:val="-"/>
      <w:lvlJc w:val="left"/>
      <w:pPr>
        <w:ind w:left="90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507335470">
    <w:abstractNumId w:val="14"/>
  </w:num>
  <w:num w:numId="2" w16cid:durableId="1372075766">
    <w:abstractNumId w:val="0"/>
  </w:num>
  <w:num w:numId="3" w16cid:durableId="964625520">
    <w:abstractNumId w:val="3"/>
  </w:num>
  <w:num w:numId="4" w16cid:durableId="1088162562">
    <w:abstractNumId w:val="11"/>
  </w:num>
  <w:num w:numId="5" w16cid:durableId="2113282976">
    <w:abstractNumId w:val="6"/>
  </w:num>
  <w:num w:numId="6" w16cid:durableId="1940597138">
    <w:abstractNumId w:val="5"/>
  </w:num>
  <w:num w:numId="7" w16cid:durableId="1440489982">
    <w:abstractNumId w:val="12"/>
  </w:num>
  <w:num w:numId="8" w16cid:durableId="627901282">
    <w:abstractNumId w:val="15"/>
  </w:num>
  <w:num w:numId="9" w16cid:durableId="104929563">
    <w:abstractNumId w:val="8"/>
  </w:num>
  <w:num w:numId="10" w16cid:durableId="1443920779">
    <w:abstractNumId w:val="7"/>
  </w:num>
  <w:num w:numId="11" w16cid:durableId="1689868860">
    <w:abstractNumId w:val="4"/>
  </w:num>
  <w:num w:numId="12" w16cid:durableId="636420467">
    <w:abstractNumId w:val="13"/>
  </w:num>
  <w:num w:numId="13" w16cid:durableId="2124954095">
    <w:abstractNumId w:val="10"/>
  </w:num>
  <w:num w:numId="14" w16cid:durableId="94251935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C5"/>
    <w:rsid w:val="0000169C"/>
    <w:rsid w:val="00001E55"/>
    <w:rsid w:val="00002CB3"/>
    <w:rsid w:val="0000646C"/>
    <w:rsid w:val="00006586"/>
    <w:rsid w:val="000079C3"/>
    <w:rsid w:val="000115C3"/>
    <w:rsid w:val="000138D1"/>
    <w:rsid w:val="00014D46"/>
    <w:rsid w:val="00014E7E"/>
    <w:rsid w:val="00014FAB"/>
    <w:rsid w:val="0001555F"/>
    <w:rsid w:val="0001602D"/>
    <w:rsid w:val="000163B0"/>
    <w:rsid w:val="00016D48"/>
    <w:rsid w:val="000206A7"/>
    <w:rsid w:val="00020D44"/>
    <w:rsid w:val="000213AB"/>
    <w:rsid w:val="00024F36"/>
    <w:rsid w:val="00025A03"/>
    <w:rsid w:val="0002614D"/>
    <w:rsid w:val="0002659B"/>
    <w:rsid w:val="0003033B"/>
    <w:rsid w:val="000315A8"/>
    <w:rsid w:val="00031EB9"/>
    <w:rsid w:val="00033923"/>
    <w:rsid w:val="00034445"/>
    <w:rsid w:val="00034CA7"/>
    <w:rsid w:val="000354C5"/>
    <w:rsid w:val="00036915"/>
    <w:rsid w:val="000403ED"/>
    <w:rsid w:val="00041277"/>
    <w:rsid w:val="00041409"/>
    <w:rsid w:val="00041C55"/>
    <w:rsid w:val="0004286C"/>
    <w:rsid w:val="00043C6E"/>
    <w:rsid w:val="00044312"/>
    <w:rsid w:val="00044BDC"/>
    <w:rsid w:val="00045DF5"/>
    <w:rsid w:val="000466CF"/>
    <w:rsid w:val="0004679B"/>
    <w:rsid w:val="00046C03"/>
    <w:rsid w:val="00047A99"/>
    <w:rsid w:val="00050C1F"/>
    <w:rsid w:val="0005286F"/>
    <w:rsid w:val="000532A9"/>
    <w:rsid w:val="0005474F"/>
    <w:rsid w:val="000551EA"/>
    <w:rsid w:val="00055598"/>
    <w:rsid w:val="0005696D"/>
    <w:rsid w:val="000569A2"/>
    <w:rsid w:val="00060FA5"/>
    <w:rsid w:val="00061589"/>
    <w:rsid w:val="000625B7"/>
    <w:rsid w:val="00063BDD"/>
    <w:rsid w:val="00063E5E"/>
    <w:rsid w:val="000641D1"/>
    <w:rsid w:val="0006716C"/>
    <w:rsid w:val="0006750B"/>
    <w:rsid w:val="00067E3A"/>
    <w:rsid w:val="000700C7"/>
    <w:rsid w:val="00071709"/>
    <w:rsid w:val="00071B30"/>
    <w:rsid w:val="000726C8"/>
    <w:rsid w:val="000731F7"/>
    <w:rsid w:val="00073687"/>
    <w:rsid w:val="00073821"/>
    <w:rsid w:val="00074689"/>
    <w:rsid w:val="00074EFC"/>
    <w:rsid w:val="0007725B"/>
    <w:rsid w:val="000778C3"/>
    <w:rsid w:val="00077A9F"/>
    <w:rsid w:val="000803D7"/>
    <w:rsid w:val="000813C4"/>
    <w:rsid w:val="00081BF6"/>
    <w:rsid w:val="00082F6A"/>
    <w:rsid w:val="00083AAC"/>
    <w:rsid w:val="00084F89"/>
    <w:rsid w:val="0008506D"/>
    <w:rsid w:val="00085CCC"/>
    <w:rsid w:val="00087B84"/>
    <w:rsid w:val="000915C6"/>
    <w:rsid w:val="00091BCC"/>
    <w:rsid w:val="00093650"/>
    <w:rsid w:val="000942E7"/>
    <w:rsid w:val="00094CED"/>
    <w:rsid w:val="0009683E"/>
    <w:rsid w:val="000969A8"/>
    <w:rsid w:val="00097B46"/>
    <w:rsid w:val="000A3137"/>
    <w:rsid w:val="000A3DE3"/>
    <w:rsid w:val="000A6A96"/>
    <w:rsid w:val="000B158A"/>
    <w:rsid w:val="000B21CD"/>
    <w:rsid w:val="000B2AFC"/>
    <w:rsid w:val="000B3A7C"/>
    <w:rsid w:val="000B3DD9"/>
    <w:rsid w:val="000B4B0D"/>
    <w:rsid w:val="000B5E92"/>
    <w:rsid w:val="000B6DFD"/>
    <w:rsid w:val="000B6EA3"/>
    <w:rsid w:val="000B7838"/>
    <w:rsid w:val="000B79A5"/>
    <w:rsid w:val="000C1F8F"/>
    <w:rsid w:val="000C2423"/>
    <w:rsid w:val="000C28A7"/>
    <w:rsid w:val="000C38AF"/>
    <w:rsid w:val="000C4587"/>
    <w:rsid w:val="000C4803"/>
    <w:rsid w:val="000C7E67"/>
    <w:rsid w:val="000D01B8"/>
    <w:rsid w:val="000D0C7B"/>
    <w:rsid w:val="000D106E"/>
    <w:rsid w:val="000D1606"/>
    <w:rsid w:val="000D17A0"/>
    <w:rsid w:val="000D32C1"/>
    <w:rsid w:val="000D3697"/>
    <w:rsid w:val="000D47F2"/>
    <w:rsid w:val="000D58B9"/>
    <w:rsid w:val="000D66EF"/>
    <w:rsid w:val="000D7CD6"/>
    <w:rsid w:val="000E118E"/>
    <w:rsid w:val="000E16E2"/>
    <w:rsid w:val="000E1B4A"/>
    <w:rsid w:val="000E2268"/>
    <w:rsid w:val="000E4B6A"/>
    <w:rsid w:val="000E4BD3"/>
    <w:rsid w:val="000E500B"/>
    <w:rsid w:val="000E510C"/>
    <w:rsid w:val="000E6203"/>
    <w:rsid w:val="000E6DE9"/>
    <w:rsid w:val="000E7473"/>
    <w:rsid w:val="000E76F8"/>
    <w:rsid w:val="000E7EE2"/>
    <w:rsid w:val="000F1A03"/>
    <w:rsid w:val="000F29C1"/>
    <w:rsid w:val="000F2A54"/>
    <w:rsid w:val="000F3B34"/>
    <w:rsid w:val="000F434B"/>
    <w:rsid w:val="000F5916"/>
    <w:rsid w:val="000F67DB"/>
    <w:rsid w:val="00100ED8"/>
    <w:rsid w:val="00101BB0"/>
    <w:rsid w:val="00102BA1"/>
    <w:rsid w:val="00102C3A"/>
    <w:rsid w:val="00103DBD"/>
    <w:rsid w:val="0010400C"/>
    <w:rsid w:val="00104B51"/>
    <w:rsid w:val="00105EAC"/>
    <w:rsid w:val="00106380"/>
    <w:rsid w:val="00106A06"/>
    <w:rsid w:val="00106D20"/>
    <w:rsid w:val="00106E94"/>
    <w:rsid w:val="00107EAD"/>
    <w:rsid w:val="00111215"/>
    <w:rsid w:val="0011200E"/>
    <w:rsid w:val="0011255D"/>
    <w:rsid w:val="001129D5"/>
    <w:rsid w:val="00112F50"/>
    <w:rsid w:val="00114ACB"/>
    <w:rsid w:val="00114D41"/>
    <w:rsid w:val="0011500D"/>
    <w:rsid w:val="00115FC4"/>
    <w:rsid w:val="00116F3F"/>
    <w:rsid w:val="001200F4"/>
    <w:rsid w:val="00120D91"/>
    <w:rsid w:val="00122C3F"/>
    <w:rsid w:val="00124DBC"/>
    <w:rsid w:val="00125074"/>
    <w:rsid w:val="0012605A"/>
    <w:rsid w:val="001271D1"/>
    <w:rsid w:val="00127890"/>
    <w:rsid w:val="00127FC4"/>
    <w:rsid w:val="00130D1A"/>
    <w:rsid w:val="00131BE1"/>
    <w:rsid w:val="00131E56"/>
    <w:rsid w:val="00132EA1"/>
    <w:rsid w:val="00133866"/>
    <w:rsid w:val="00133999"/>
    <w:rsid w:val="00134D36"/>
    <w:rsid w:val="00134F69"/>
    <w:rsid w:val="0014185A"/>
    <w:rsid w:val="0014372A"/>
    <w:rsid w:val="00143974"/>
    <w:rsid w:val="001459F7"/>
    <w:rsid w:val="0014673D"/>
    <w:rsid w:val="00150BC8"/>
    <w:rsid w:val="00151A62"/>
    <w:rsid w:val="00154270"/>
    <w:rsid w:val="00154D60"/>
    <w:rsid w:val="001558AB"/>
    <w:rsid w:val="00155A0E"/>
    <w:rsid w:val="00156768"/>
    <w:rsid w:val="00157435"/>
    <w:rsid w:val="001576DC"/>
    <w:rsid w:val="00160EC5"/>
    <w:rsid w:val="00162402"/>
    <w:rsid w:val="001631ED"/>
    <w:rsid w:val="00164BBF"/>
    <w:rsid w:val="001653E7"/>
    <w:rsid w:val="001656FC"/>
    <w:rsid w:val="0016686B"/>
    <w:rsid w:val="00170F39"/>
    <w:rsid w:val="001719C7"/>
    <w:rsid w:val="0017446F"/>
    <w:rsid w:val="00176AA4"/>
    <w:rsid w:val="001774E6"/>
    <w:rsid w:val="00177C70"/>
    <w:rsid w:val="0018067D"/>
    <w:rsid w:val="0018122A"/>
    <w:rsid w:val="00183121"/>
    <w:rsid w:val="00184B26"/>
    <w:rsid w:val="00186EC4"/>
    <w:rsid w:val="001874F8"/>
    <w:rsid w:val="001904E9"/>
    <w:rsid w:val="00191625"/>
    <w:rsid w:val="00191678"/>
    <w:rsid w:val="00193290"/>
    <w:rsid w:val="00193987"/>
    <w:rsid w:val="00193DCF"/>
    <w:rsid w:val="00194ABE"/>
    <w:rsid w:val="00195A08"/>
    <w:rsid w:val="001A0C1B"/>
    <w:rsid w:val="001A12CF"/>
    <w:rsid w:val="001A15D5"/>
    <w:rsid w:val="001A3BCB"/>
    <w:rsid w:val="001A5EFB"/>
    <w:rsid w:val="001A73D5"/>
    <w:rsid w:val="001A79C5"/>
    <w:rsid w:val="001B0C76"/>
    <w:rsid w:val="001B0EA0"/>
    <w:rsid w:val="001B1281"/>
    <w:rsid w:val="001B31F7"/>
    <w:rsid w:val="001B3BF3"/>
    <w:rsid w:val="001B3F98"/>
    <w:rsid w:val="001B43C9"/>
    <w:rsid w:val="001B5D85"/>
    <w:rsid w:val="001B5E35"/>
    <w:rsid w:val="001B68FC"/>
    <w:rsid w:val="001B6A1A"/>
    <w:rsid w:val="001C0CA4"/>
    <w:rsid w:val="001C116F"/>
    <w:rsid w:val="001C46E3"/>
    <w:rsid w:val="001C4F8C"/>
    <w:rsid w:val="001C75E5"/>
    <w:rsid w:val="001C7D43"/>
    <w:rsid w:val="001D3A93"/>
    <w:rsid w:val="001D56FA"/>
    <w:rsid w:val="001D5A40"/>
    <w:rsid w:val="001D6360"/>
    <w:rsid w:val="001D6ED1"/>
    <w:rsid w:val="001E176E"/>
    <w:rsid w:val="001E2019"/>
    <w:rsid w:val="001E39EB"/>
    <w:rsid w:val="001E3D7E"/>
    <w:rsid w:val="001E463D"/>
    <w:rsid w:val="001E560B"/>
    <w:rsid w:val="001E7225"/>
    <w:rsid w:val="001F0699"/>
    <w:rsid w:val="001F06F1"/>
    <w:rsid w:val="001F1FB7"/>
    <w:rsid w:val="001F21A5"/>
    <w:rsid w:val="001F3260"/>
    <w:rsid w:val="001F3360"/>
    <w:rsid w:val="001F38DF"/>
    <w:rsid w:val="001F5D23"/>
    <w:rsid w:val="001F77A7"/>
    <w:rsid w:val="0020053A"/>
    <w:rsid w:val="002030B0"/>
    <w:rsid w:val="00203849"/>
    <w:rsid w:val="00203D7F"/>
    <w:rsid w:val="002076AA"/>
    <w:rsid w:val="00207B8D"/>
    <w:rsid w:val="0021049A"/>
    <w:rsid w:val="00210FF5"/>
    <w:rsid w:val="00211539"/>
    <w:rsid w:val="002115DA"/>
    <w:rsid w:val="002124F7"/>
    <w:rsid w:val="00212ADF"/>
    <w:rsid w:val="00213D17"/>
    <w:rsid w:val="00214765"/>
    <w:rsid w:val="00214A30"/>
    <w:rsid w:val="00215158"/>
    <w:rsid w:val="0021530B"/>
    <w:rsid w:val="00216C7B"/>
    <w:rsid w:val="002174CE"/>
    <w:rsid w:val="0022026B"/>
    <w:rsid w:val="00223B36"/>
    <w:rsid w:val="0022495B"/>
    <w:rsid w:val="00225061"/>
    <w:rsid w:val="00225866"/>
    <w:rsid w:val="0023176A"/>
    <w:rsid w:val="00232BEA"/>
    <w:rsid w:val="00234508"/>
    <w:rsid w:val="00236B32"/>
    <w:rsid w:val="00236D1E"/>
    <w:rsid w:val="0024062C"/>
    <w:rsid w:val="00241911"/>
    <w:rsid w:val="0024198A"/>
    <w:rsid w:val="00244B91"/>
    <w:rsid w:val="00245904"/>
    <w:rsid w:val="00245DE5"/>
    <w:rsid w:val="00247EB5"/>
    <w:rsid w:val="00251653"/>
    <w:rsid w:val="00251EB9"/>
    <w:rsid w:val="00256345"/>
    <w:rsid w:val="00256426"/>
    <w:rsid w:val="0025642B"/>
    <w:rsid w:val="00257E9D"/>
    <w:rsid w:val="00260D65"/>
    <w:rsid w:val="0026205D"/>
    <w:rsid w:val="002633C5"/>
    <w:rsid w:val="0026412A"/>
    <w:rsid w:val="002641B8"/>
    <w:rsid w:val="00264C42"/>
    <w:rsid w:val="00264EFF"/>
    <w:rsid w:val="00266264"/>
    <w:rsid w:val="00266E33"/>
    <w:rsid w:val="002705EE"/>
    <w:rsid w:val="00271B7C"/>
    <w:rsid w:val="00273547"/>
    <w:rsid w:val="002763A7"/>
    <w:rsid w:val="0027682D"/>
    <w:rsid w:val="00276B2A"/>
    <w:rsid w:val="00277F97"/>
    <w:rsid w:val="00280602"/>
    <w:rsid w:val="00280645"/>
    <w:rsid w:val="00280F14"/>
    <w:rsid w:val="002811BE"/>
    <w:rsid w:val="00281D7E"/>
    <w:rsid w:val="002821E9"/>
    <w:rsid w:val="0028232B"/>
    <w:rsid w:val="00282EDC"/>
    <w:rsid w:val="002834C8"/>
    <w:rsid w:val="00283ABA"/>
    <w:rsid w:val="00283C71"/>
    <w:rsid w:val="00285A00"/>
    <w:rsid w:val="00285BFC"/>
    <w:rsid w:val="002861F6"/>
    <w:rsid w:val="0029041D"/>
    <w:rsid w:val="00290794"/>
    <w:rsid w:val="002919B8"/>
    <w:rsid w:val="00294ABA"/>
    <w:rsid w:val="00297B2B"/>
    <w:rsid w:val="002A21A8"/>
    <w:rsid w:val="002A2743"/>
    <w:rsid w:val="002A2E6B"/>
    <w:rsid w:val="002A3DB7"/>
    <w:rsid w:val="002A738F"/>
    <w:rsid w:val="002B0D1E"/>
    <w:rsid w:val="002B109F"/>
    <w:rsid w:val="002B4D6A"/>
    <w:rsid w:val="002B5E68"/>
    <w:rsid w:val="002B70AA"/>
    <w:rsid w:val="002C097D"/>
    <w:rsid w:val="002C0CF5"/>
    <w:rsid w:val="002C0EB3"/>
    <w:rsid w:val="002C3766"/>
    <w:rsid w:val="002C4688"/>
    <w:rsid w:val="002C54B4"/>
    <w:rsid w:val="002C6B4D"/>
    <w:rsid w:val="002C790F"/>
    <w:rsid w:val="002D007D"/>
    <w:rsid w:val="002D2202"/>
    <w:rsid w:val="002D29D6"/>
    <w:rsid w:val="002D30C5"/>
    <w:rsid w:val="002D3F53"/>
    <w:rsid w:val="002D4E45"/>
    <w:rsid w:val="002E03EF"/>
    <w:rsid w:val="002E0527"/>
    <w:rsid w:val="002E0BA7"/>
    <w:rsid w:val="002E0D36"/>
    <w:rsid w:val="002E1569"/>
    <w:rsid w:val="002E3548"/>
    <w:rsid w:val="002E383D"/>
    <w:rsid w:val="002E3F4E"/>
    <w:rsid w:val="002E4415"/>
    <w:rsid w:val="002E4422"/>
    <w:rsid w:val="002E4DDD"/>
    <w:rsid w:val="002F06EB"/>
    <w:rsid w:val="002F15A2"/>
    <w:rsid w:val="002F15B8"/>
    <w:rsid w:val="002F1EC4"/>
    <w:rsid w:val="002F26A2"/>
    <w:rsid w:val="002F2D54"/>
    <w:rsid w:val="002F3089"/>
    <w:rsid w:val="002F4598"/>
    <w:rsid w:val="002F5BA4"/>
    <w:rsid w:val="00301BA6"/>
    <w:rsid w:val="00302B64"/>
    <w:rsid w:val="003045F2"/>
    <w:rsid w:val="00304CCA"/>
    <w:rsid w:val="00305B99"/>
    <w:rsid w:val="0030692B"/>
    <w:rsid w:val="00310835"/>
    <w:rsid w:val="00310ECD"/>
    <w:rsid w:val="00310FA9"/>
    <w:rsid w:val="0031147B"/>
    <w:rsid w:val="0031152F"/>
    <w:rsid w:val="003116D4"/>
    <w:rsid w:val="00312978"/>
    <w:rsid w:val="00313374"/>
    <w:rsid w:val="00320A91"/>
    <w:rsid w:val="00320AA2"/>
    <w:rsid w:val="00321396"/>
    <w:rsid w:val="0032175F"/>
    <w:rsid w:val="00322FC1"/>
    <w:rsid w:val="00323593"/>
    <w:rsid w:val="00323BE4"/>
    <w:rsid w:val="0032418A"/>
    <w:rsid w:val="003243A7"/>
    <w:rsid w:val="00324C54"/>
    <w:rsid w:val="00325D9B"/>
    <w:rsid w:val="00327E6F"/>
    <w:rsid w:val="00330E07"/>
    <w:rsid w:val="00332F02"/>
    <w:rsid w:val="003330E5"/>
    <w:rsid w:val="00333A38"/>
    <w:rsid w:val="003354C7"/>
    <w:rsid w:val="00335F85"/>
    <w:rsid w:val="00336B94"/>
    <w:rsid w:val="00337208"/>
    <w:rsid w:val="00337E45"/>
    <w:rsid w:val="0034284E"/>
    <w:rsid w:val="003428BB"/>
    <w:rsid w:val="00342A46"/>
    <w:rsid w:val="00343438"/>
    <w:rsid w:val="0034357C"/>
    <w:rsid w:val="003457D5"/>
    <w:rsid w:val="00345F4D"/>
    <w:rsid w:val="003461A5"/>
    <w:rsid w:val="00347B6C"/>
    <w:rsid w:val="0035089F"/>
    <w:rsid w:val="00350FCD"/>
    <w:rsid w:val="003552ED"/>
    <w:rsid w:val="003556DF"/>
    <w:rsid w:val="00355CED"/>
    <w:rsid w:val="00356C5D"/>
    <w:rsid w:val="0035703F"/>
    <w:rsid w:val="00357E80"/>
    <w:rsid w:val="003602C6"/>
    <w:rsid w:val="0036473A"/>
    <w:rsid w:val="003658A9"/>
    <w:rsid w:val="003658BF"/>
    <w:rsid w:val="00365C10"/>
    <w:rsid w:val="0036681B"/>
    <w:rsid w:val="003708AA"/>
    <w:rsid w:val="00371673"/>
    <w:rsid w:val="003726F4"/>
    <w:rsid w:val="00373467"/>
    <w:rsid w:val="00374010"/>
    <w:rsid w:val="00374D3D"/>
    <w:rsid w:val="003761BA"/>
    <w:rsid w:val="00376981"/>
    <w:rsid w:val="00376AD7"/>
    <w:rsid w:val="00376B41"/>
    <w:rsid w:val="00376C32"/>
    <w:rsid w:val="0038080B"/>
    <w:rsid w:val="00383771"/>
    <w:rsid w:val="0038392C"/>
    <w:rsid w:val="00383EEB"/>
    <w:rsid w:val="003854A5"/>
    <w:rsid w:val="00387587"/>
    <w:rsid w:val="003901A2"/>
    <w:rsid w:val="00390666"/>
    <w:rsid w:val="00390948"/>
    <w:rsid w:val="00390A62"/>
    <w:rsid w:val="00391F99"/>
    <w:rsid w:val="00392047"/>
    <w:rsid w:val="00395729"/>
    <w:rsid w:val="00395840"/>
    <w:rsid w:val="00396F00"/>
    <w:rsid w:val="00396F7E"/>
    <w:rsid w:val="003A0FE8"/>
    <w:rsid w:val="003A1A33"/>
    <w:rsid w:val="003A41A1"/>
    <w:rsid w:val="003A53B6"/>
    <w:rsid w:val="003A58B8"/>
    <w:rsid w:val="003A5E29"/>
    <w:rsid w:val="003A7055"/>
    <w:rsid w:val="003B15F6"/>
    <w:rsid w:val="003B2391"/>
    <w:rsid w:val="003B309F"/>
    <w:rsid w:val="003B392C"/>
    <w:rsid w:val="003B3BFA"/>
    <w:rsid w:val="003B4D98"/>
    <w:rsid w:val="003B5017"/>
    <w:rsid w:val="003B52C8"/>
    <w:rsid w:val="003B5F03"/>
    <w:rsid w:val="003C03F7"/>
    <w:rsid w:val="003C13F0"/>
    <w:rsid w:val="003C3C0F"/>
    <w:rsid w:val="003C51EB"/>
    <w:rsid w:val="003C6B8D"/>
    <w:rsid w:val="003C6DF9"/>
    <w:rsid w:val="003C7F6A"/>
    <w:rsid w:val="003D0526"/>
    <w:rsid w:val="003D12E5"/>
    <w:rsid w:val="003D2CEA"/>
    <w:rsid w:val="003E05BC"/>
    <w:rsid w:val="003E06E6"/>
    <w:rsid w:val="003E1913"/>
    <w:rsid w:val="003E1A33"/>
    <w:rsid w:val="003E56A8"/>
    <w:rsid w:val="003F0BD4"/>
    <w:rsid w:val="003F39CD"/>
    <w:rsid w:val="003F3C3A"/>
    <w:rsid w:val="003F3DBE"/>
    <w:rsid w:val="003F725D"/>
    <w:rsid w:val="003F796B"/>
    <w:rsid w:val="004016B4"/>
    <w:rsid w:val="004020E1"/>
    <w:rsid w:val="00402264"/>
    <w:rsid w:val="004024E8"/>
    <w:rsid w:val="004048D5"/>
    <w:rsid w:val="0040509D"/>
    <w:rsid w:val="00405997"/>
    <w:rsid w:val="00410173"/>
    <w:rsid w:val="004114D0"/>
    <w:rsid w:val="00411B17"/>
    <w:rsid w:val="00411FDB"/>
    <w:rsid w:val="00412A95"/>
    <w:rsid w:val="00412F4F"/>
    <w:rsid w:val="00413BB8"/>
    <w:rsid w:val="00414D8E"/>
    <w:rsid w:val="00414E49"/>
    <w:rsid w:val="00415BD3"/>
    <w:rsid w:val="004164DA"/>
    <w:rsid w:val="00416549"/>
    <w:rsid w:val="00416862"/>
    <w:rsid w:val="004168AF"/>
    <w:rsid w:val="00420200"/>
    <w:rsid w:val="004205E4"/>
    <w:rsid w:val="004224CE"/>
    <w:rsid w:val="004229E7"/>
    <w:rsid w:val="00423627"/>
    <w:rsid w:val="00423A6D"/>
    <w:rsid w:val="00424CF6"/>
    <w:rsid w:val="00427877"/>
    <w:rsid w:val="00430AFF"/>
    <w:rsid w:val="00432795"/>
    <w:rsid w:val="004332BC"/>
    <w:rsid w:val="00433321"/>
    <w:rsid w:val="00434981"/>
    <w:rsid w:val="0043529F"/>
    <w:rsid w:val="00435C64"/>
    <w:rsid w:val="00435CD3"/>
    <w:rsid w:val="00435DD6"/>
    <w:rsid w:val="004375F3"/>
    <w:rsid w:val="004405EA"/>
    <w:rsid w:val="0044166C"/>
    <w:rsid w:val="00445459"/>
    <w:rsid w:val="004463ED"/>
    <w:rsid w:val="00447153"/>
    <w:rsid w:val="00447181"/>
    <w:rsid w:val="00453201"/>
    <w:rsid w:val="00453866"/>
    <w:rsid w:val="00453FC9"/>
    <w:rsid w:val="0045418A"/>
    <w:rsid w:val="004577DB"/>
    <w:rsid w:val="004610AD"/>
    <w:rsid w:val="00463D43"/>
    <w:rsid w:val="004656A6"/>
    <w:rsid w:val="0046718D"/>
    <w:rsid w:val="00467612"/>
    <w:rsid w:val="004727F9"/>
    <w:rsid w:val="00474500"/>
    <w:rsid w:val="0047454B"/>
    <w:rsid w:val="0047495D"/>
    <w:rsid w:val="00474A5A"/>
    <w:rsid w:val="00474F9E"/>
    <w:rsid w:val="00475C32"/>
    <w:rsid w:val="00475FB6"/>
    <w:rsid w:val="0047649F"/>
    <w:rsid w:val="00477EA6"/>
    <w:rsid w:val="00480B0C"/>
    <w:rsid w:val="00486AE0"/>
    <w:rsid w:val="00490CAD"/>
    <w:rsid w:val="00491954"/>
    <w:rsid w:val="00491D33"/>
    <w:rsid w:val="00492702"/>
    <w:rsid w:val="0049510E"/>
    <w:rsid w:val="004963D3"/>
    <w:rsid w:val="004971BB"/>
    <w:rsid w:val="004A08E4"/>
    <w:rsid w:val="004A176B"/>
    <w:rsid w:val="004A472D"/>
    <w:rsid w:val="004A5374"/>
    <w:rsid w:val="004A62BF"/>
    <w:rsid w:val="004A6AA0"/>
    <w:rsid w:val="004A6B77"/>
    <w:rsid w:val="004B04F2"/>
    <w:rsid w:val="004B1447"/>
    <w:rsid w:val="004B27B9"/>
    <w:rsid w:val="004B414C"/>
    <w:rsid w:val="004B49B6"/>
    <w:rsid w:val="004B5655"/>
    <w:rsid w:val="004B6693"/>
    <w:rsid w:val="004B7075"/>
    <w:rsid w:val="004C011E"/>
    <w:rsid w:val="004C03DE"/>
    <w:rsid w:val="004C06B9"/>
    <w:rsid w:val="004C091C"/>
    <w:rsid w:val="004C29FB"/>
    <w:rsid w:val="004C2BF9"/>
    <w:rsid w:val="004C3217"/>
    <w:rsid w:val="004C32E5"/>
    <w:rsid w:val="004C4B94"/>
    <w:rsid w:val="004C627C"/>
    <w:rsid w:val="004D08BC"/>
    <w:rsid w:val="004D1528"/>
    <w:rsid w:val="004D201B"/>
    <w:rsid w:val="004D2041"/>
    <w:rsid w:val="004D350D"/>
    <w:rsid w:val="004D36DB"/>
    <w:rsid w:val="004D5119"/>
    <w:rsid w:val="004D5604"/>
    <w:rsid w:val="004D66EF"/>
    <w:rsid w:val="004D7421"/>
    <w:rsid w:val="004E06BC"/>
    <w:rsid w:val="004E32ED"/>
    <w:rsid w:val="004E5534"/>
    <w:rsid w:val="004E734B"/>
    <w:rsid w:val="004E7F27"/>
    <w:rsid w:val="004F0812"/>
    <w:rsid w:val="004F0912"/>
    <w:rsid w:val="004F2605"/>
    <w:rsid w:val="004F3086"/>
    <w:rsid w:val="004F34E9"/>
    <w:rsid w:val="004F3EF8"/>
    <w:rsid w:val="004F45EB"/>
    <w:rsid w:val="004F6B6A"/>
    <w:rsid w:val="004F72DB"/>
    <w:rsid w:val="004F77C7"/>
    <w:rsid w:val="00500207"/>
    <w:rsid w:val="005005A2"/>
    <w:rsid w:val="00500EC7"/>
    <w:rsid w:val="00501062"/>
    <w:rsid w:val="00501814"/>
    <w:rsid w:val="00501889"/>
    <w:rsid w:val="00501893"/>
    <w:rsid w:val="00502D24"/>
    <w:rsid w:val="00503889"/>
    <w:rsid w:val="00503FFE"/>
    <w:rsid w:val="00505BEF"/>
    <w:rsid w:val="00510279"/>
    <w:rsid w:val="005110A8"/>
    <w:rsid w:val="00511920"/>
    <w:rsid w:val="00511C0A"/>
    <w:rsid w:val="00513F0B"/>
    <w:rsid w:val="00514EE6"/>
    <w:rsid w:val="005163A7"/>
    <w:rsid w:val="00516D0E"/>
    <w:rsid w:val="00517B8C"/>
    <w:rsid w:val="00520B8E"/>
    <w:rsid w:val="0052152A"/>
    <w:rsid w:val="00521DD1"/>
    <w:rsid w:val="00522242"/>
    <w:rsid w:val="00523CAE"/>
    <w:rsid w:val="005241C0"/>
    <w:rsid w:val="00524345"/>
    <w:rsid w:val="005250D4"/>
    <w:rsid w:val="005272D5"/>
    <w:rsid w:val="005300C9"/>
    <w:rsid w:val="0053168B"/>
    <w:rsid w:val="005327E3"/>
    <w:rsid w:val="0053393B"/>
    <w:rsid w:val="005339B5"/>
    <w:rsid w:val="005351C5"/>
    <w:rsid w:val="005353E2"/>
    <w:rsid w:val="00535658"/>
    <w:rsid w:val="0053631D"/>
    <w:rsid w:val="00536520"/>
    <w:rsid w:val="00537E88"/>
    <w:rsid w:val="00541311"/>
    <w:rsid w:val="00541677"/>
    <w:rsid w:val="00541781"/>
    <w:rsid w:val="00544F04"/>
    <w:rsid w:val="00546060"/>
    <w:rsid w:val="00546734"/>
    <w:rsid w:val="005474DE"/>
    <w:rsid w:val="00547CED"/>
    <w:rsid w:val="005500B1"/>
    <w:rsid w:val="00550996"/>
    <w:rsid w:val="00551064"/>
    <w:rsid w:val="00551D8A"/>
    <w:rsid w:val="005524A4"/>
    <w:rsid w:val="00552D5B"/>
    <w:rsid w:val="00553C04"/>
    <w:rsid w:val="00554026"/>
    <w:rsid w:val="0055418E"/>
    <w:rsid w:val="00554ACF"/>
    <w:rsid w:val="005557D2"/>
    <w:rsid w:val="00556998"/>
    <w:rsid w:val="00556AA8"/>
    <w:rsid w:val="00556E43"/>
    <w:rsid w:val="005602D7"/>
    <w:rsid w:val="0056038D"/>
    <w:rsid w:val="00560656"/>
    <w:rsid w:val="00563104"/>
    <w:rsid w:val="00563437"/>
    <w:rsid w:val="00563729"/>
    <w:rsid w:val="005639F8"/>
    <w:rsid w:val="00563F03"/>
    <w:rsid w:val="00564467"/>
    <w:rsid w:val="005652B8"/>
    <w:rsid w:val="005670BD"/>
    <w:rsid w:val="00567D77"/>
    <w:rsid w:val="005702A4"/>
    <w:rsid w:val="00571670"/>
    <w:rsid w:val="00571B5E"/>
    <w:rsid w:val="005763AF"/>
    <w:rsid w:val="005770C2"/>
    <w:rsid w:val="00577132"/>
    <w:rsid w:val="005771D1"/>
    <w:rsid w:val="005811FA"/>
    <w:rsid w:val="00581C13"/>
    <w:rsid w:val="0058337E"/>
    <w:rsid w:val="0058343E"/>
    <w:rsid w:val="0058351C"/>
    <w:rsid w:val="00583C2C"/>
    <w:rsid w:val="00584D2F"/>
    <w:rsid w:val="005858B1"/>
    <w:rsid w:val="005876B7"/>
    <w:rsid w:val="0059031A"/>
    <w:rsid w:val="00591BA9"/>
    <w:rsid w:val="00592CE7"/>
    <w:rsid w:val="00593236"/>
    <w:rsid w:val="00594099"/>
    <w:rsid w:val="0059662A"/>
    <w:rsid w:val="00597182"/>
    <w:rsid w:val="005A067C"/>
    <w:rsid w:val="005A11C2"/>
    <w:rsid w:val="005A1AD3"/>
    <w:rsid w:val="005A2A23"/>
    <w:rsid w:val="005A3219"/>
    <w:rsid w:val="005A351F"/>
    <w:rsid w:val="005A3C63"/>
    <w:rsid w:val="005B04AE"/>
    <w:rsid w:val="005B2480"/>
    <w:rsid w:val="005B2A40"/>
    <w:rsid w:val="005B2B19"/>
    <w:rsid w:val="005B38E0"/>
    <w:rsid w:val="005B4D52"/>
    <w:rsid w:val="005B5C13"/>
    <w:rsid w:val="005B776C"/>
    <w:rsid w:val="005C063B"/>
    <w:rsid w:val="005C20C3"/>
    <w:rsid w:val="005C2662"/>
    <w:rsid w:val="005C2841"/>
    <w:rsid w:val="005C6F44"/>
    <w:rsid w:val="005C7AA5"/>
    <w:rsid w:val="005C7E82"/>
    <w:rsid w:val="005D076A"/>
    <w:rsid w:val="005D2F65"/>
    <w:rsid w:val="005D36C5"/>
    <w:rsid w:val="005D3795"/>
    <w:rsid w:val="005D4217"/>
    <w:rsid w:val="005D4783"/>
    <w:rsid w:val="005D4A59"/>
    <w:rsid w:val="005D50D0"/>
    <w:rsid w:val="005D63DC"/>
    <w:rsid w:val="005E03DC"/>
    <w:rsid w:val="005E03E9"/>
    <w:rsid w:val="005E1E29"/>
    <w:rsid w:val="005E263C"/>
    <w:rsid w:val="005E2BB3"/>
    <w:rsid w:val="005E419D"/>
    <w:rsid w:val="005E5F5F"/>
    <w:rsid w:val="005E681C"/>
    <w:rsid w:val="005F05D8"/>
    <w:rsid w:val="005F13E0"/>
    <w:rsid w:val="005F3C93"/>
    <w:rsid w:val="005F4599"/>
    <w:rsid w:val="005F486F"/>
    <w:rsid w:val="005F4DC5"/>
    <w:rsid w:val="005F5B2B"/>
    <w:rsid w:val="005F719F"/>
    <w:rsid w:val="00601409"/>
    <w:rsid w:val="00602666"/>
    <w:rsid w:val="0060285D"/>
    <w:rsid w:val="00603A8D"/>
    <w:rsid w:val="00603B52"/>
    <w:rsid w:val="00603E66"/>
    <w:rsid w:val="00603E97"/>
    <w:rsid w:val="006079AA"/>
    <w:rsid w:val="00610CEA"/>
    <w:rsid w:val="00611272"/>
    <w:rsid w:val="0061311E"/>
    <w:rsid w:val="00613821"/>
    <w:rsid w:val="00614A4A"/>
    <w:rsid w:val="0061767F"/>
    <w:rsid w:val="006209C7"/>
    <w:rsid w:val="006254A4"/>
    <w:rsid w:val="0062628A"/>
    <w:rsid w:val="006268BB"/>
    <w:rsid w:val="006277C3"/>
    <w:rsid w:val="00631B46"/>
    <w:rsid w:val="00632F48"/>
    <w:rsid w:val="0063510F"/>
    <w:rsid w:val="0063543E"/>
    <w:rsid w:val="00637C34"/>
    <w:rsid w:val="00640C91"/>
    <w:rsid w:val="00642F91"/>
    <w:rsid w:val="006438B7"/>
    <w:rsid w:val="00645E5D"/>
    <w:rsid w:val="0064642F"/>
    <w:rsid w:val="00646DF4"/>
    <w:rsid w:val="006473AD"/>
    <w:rsid w:val="00647FB2"/>
    <w:rsid w:val="00650B97"/>
    <w:rsid w:val="00651285"/>
    <w:rsid w:val="006525AD"/>
    <w:rsid w:val="00653FEC"/>
    <w:rsid w:val="006543B4"/>
    <w:rsid w:val="006545D0"/>
    <w:rsid w:val="00655F54"/>
    <w:rsid w:val="00656993"/>
    <w:rsid w:val="00656BC9"/>
    <w:rsid w:val="0065755B"/>
    <w:rsid w:val="006578CC"/>
    <w:rsid w:val="006601E0"/>
    <w:rsid w:val="00660838"/>
    <w:rsid w:val="0066184E"/>
    <w:rsid w:val="00662E82"/>
    <w:rsid w:val="00663499"/>
    <w:rsid w:val="006669E5"/>
    <w:rsid w:val="00667A3E"/>
    <w:rsid w:val="00672751"/>
    <w:rsid w:val="006727D4"/>
    <w:rsid w:val="00672B93"/>
    <w:rsid w:val="00672E85"/>
    <w:rsid w:val="006739AF"/>
    <w:rsid w:val="00674C21"/>
    <w:rsid w:val="00674C5F"/>
    <w:rsid w:val="00674CEE"/>
    <w:rsid w:val="00674D83"/>
    <w:rsid w:val="00675588"/>
    <w:rsid w:val="00675682"/>
    <w:rsid w:val="00675E6D"/>
    <w:rsid w:val="006765F7"/>
    <w:rsid w:val="00676F6E"/>
    <w:rsid w:val="00680AF7"/>
    <w:rsid w:val="0068291B"/>
    <w:rsid w:val="00682B19"/>
    <w:rsid w:val="006852CD"/>
    <w:rsid w:val="00685EC9"/>
    <w:rsid w:val="00686428"/>
    <w:rsid w:val="00687C7E"/>
    <w:rsid w:val="00690A12"/>
    <w:rsid w:val="00690C2C"/>
    <w:rsid w:val="006912EA"/>
    <w:rsid w:val="006928D3"/>
    <w:rsid w:val="00692B82"/>
    <w:rsid w:val="00693206"/>
    <w:rsid w:val="00693635"/>
    <w:rsid w:val="00693B24"/>
    <w:rsid w:val="006941D9"/>
    <w:rsid w:val="00695D8B"/>
    <w:rsid w:val="00696C7F"/>
    <w:rsid w:val="0069738C"/>
    <w:rsid w:val="0069757C"/>
    <w:rsid w:val="006A0DE6"/>
    <w:rsid w:val="006A1146"/>
    <w:rsid w:val="006A2414"/>
    <w:rsid w:val="006A24F9"/>
    <w:rsid w:val="006A38EA"/>
    <w:rsid w:val="006A781B"/>
    <w:rsid w:val="006A7BE3"/>
    <w:rsid w:val="006B02E8"/>
    <w:rsid w:val="006B20E0"/>
    <w:rsid w:val="006B2D97"/>
    <w:rsid w:val="006B2E62"/>
    <w:rsid w:val="006B3F21"/>
    <w:rsid w:val="006B57C6"/>
    <w:rsid w:val="006B5AB4"/>
    <w:rsid w:val="006B6E2D"/>
    <w:rsid w:val="006B6E58"/>
    <w:rsid w:val="006B7A8B"/>
    <w:rsid w:val="006C1CA6"/>
    <w:rsid w:val="006C2414"/>
    <w:rsid w:val="006C4A2B"/>
    <w:rsid w:val="006C52D5"/>
    <w:rsid w:val="006C5AE5"/>
    <w:rsid w:val="006D0DC5"/>
    <w:rsid w:val="006D1E09"/>
    <w:rsid w:val="006D2665"/>
    <w:rsid w:val="006D30BE"/>
    <w:rsid w:val="006D7FBE"/>
    <w:rsid w:val="006E01BC"/>
    <w:rsid w:val="006E2C12"/>
    <w:rsid w:val="006E3374"/>
    <w:rsid w:val="006E5FA4"/>
    <w:rsid w:val="006E6C06"/>
    <w:rsid w:val="006E6F3A"/>
    <w:rsid w:val="006E78E9"/>
    <w:rsid w:val="006F12D7"/>
    <w:rsid w:val="006F1F6F"/>
    <w:rsid w:val="006F1FFB"/>
    <w:rsid w:val="006F2286"/>
    <w:rsid w:val="006F2A57"/>
    <w:rsid w:val="006F2E9F"/>
    <w:rsid w:val="006F33CE"/>
    <w:rsid w:val="006F5ECA"/>
    <w:rsid w:val="00700681"/>
    <w:rsid w:val="007018E8"/>
    <w:rsid w:val="00702E92"/>
    <w:rsid w:val="007046F5"/>
    <w:rsid w:val="0070555F"/>
    <w:rsid w:val="007057D0"/>
    <w:rsid w:val="00705EF2"/>
    <w:rsid w:val="007067CC"/>
    <w:rsid w:val="00707F76"/>
    <w:rsid w:val="007126B8"/>
    <w:rsid w:val="00713D15"/>
    <w:rsid w:val="00714ED5"/>
    <w:rsid w:val="00716F22"/>
    <w:rsid w:val="0071723E"/>
    <w:rsid w:val="007204A7"/>
    <w:rsid w:val="00720599"/>
    <w:rsid w:val="00721CDF"/>
    <w:rsid w:val="00721E1A"/>
    <w:rsid w:val="00725014"/>
    <w:rsid w:val="0072656F"/>
    <w:rsid w:val="007300C1"/>
    <w:rsid w:val="00731696"/>
    <w:rsid w:val="007324E5"/>
    <w:rsid w:val="00733131"/>
    <w:rsid w:val="007337A4"/>
    <w:rsid w:val="007415EB"/>
    <w:rsid w:val="0074315C"/>
    <w:rsid w:val="00750286"/>
    <w:rsid w:val="0075286B"/>
    <w:rsid w:val="00753AD7"/>
    <w:rsid w:val="007549E8"/>
    <w:rsid w:val="00756DB3"/>
    <w:rsid w:val="00757B07"/>
    <w:rsid w:val="0076044F"/>
    <w:rsid w:val="00761C1B"/>
    <w:rsid w:val="00762A96"/>
    <w:rsid w:val="00764C9C"/>
    <w:rsid w:val="007656EB"/>
    <w:rsid w:val="007675A4"/>
    <w:rsid w:val="00767B34"/>
    <w:rsid w:val="007705A1"/>
    <w:rsid w:val="00773BE4"/>
    <w:rsid w:val="0077567E"/>
    <w:rsid w:val="00780F6E"/>
    <w:rsid w:val="00781865"/>
    <w:rsid w:val="00781EF0"/>
    <w:rsid w:val="00785CE6"/>
    <w:rsid w:val="0078672B"/>
    <w:rsid w:val="0078690E"/>
    <w:rsid w:val="00786D0A"/>
    <w:rsid w:val="0078799C"/>
    <w:rsid w:val="00787FCC"/>
    <w:rsid w:val="00790589"/>
    <w:rsid w:val="0079065B"/>
    <w:rsid w:val="0079095B"/>
    <w:rsid w:val="0079251F"/>
    <w:rsid w:val="0079335E"/>
    <w:rsid w:val="00793B3F"/>
    <w:rsid w:val="0079422D"/>
    <w:rsid w:val="0079614D"/>
    <w:rsid w:val="007965B8"/>
    <w:rsid w:val="00797405"/>
    <w:rsid w:val="007A0E7E"/>
    <w:rsid w:val="007A1B8B"/>
    <w:rsid w:val="007A4FF7"/>
    <w:rsid w:val="007A6328"/>
    <w:rsid w:val="007A6B2F"/>
    <w:rsid w:val="007A7518"/>
    <w:rsid w:val="007B041C"/>
    <w:rsid w:val="007B34D5"/>
    <w:rsid w:val="007B3EB9"/>
    <w:rsid w:val="007B3FC6"/>
    <w:rsid w:val="007B42D5"/>
    <w:rsid w:val="007B4CEF"/>
    <w:rsid w:val="007B5411"/>
    <w:rsid w:val="007B5DCB"/>
    <w:rsid w:val="007B6B4D"/>
    <w:rsid w:val="007B77D1"/>
    <w:rsid w:val="007B781D"/>
    <w:rsid w:val="007C1FAB"/>
    <w:rsid w:val="007C279E"/>
    <w:rsid w:val="007C40E5"/>
    <w:rsid w:val="007C4C8E"/>
    <w:rsid w:val="007C517D"/>
    <w:rsid w:val="007C57EE"/>
    <w:rsid w:val="007C63F0"/>
    <w:rsid w:val="007C70DF"/>
    <w:rsid w:val="007D0F99"/>
    <w:rsid w:val="007D16EF"/>
    <w:rsid w:val="007D1F11"/>
    <w:rsid w:val="007D31AC"/>
    <w:rsid w:val="007D3A8B"/>
    <w:rsid w:val="007D3FF0"/>
    <w:rsid w:val="007D633E"/>
    <w:rsid w:val="007D748D"/>
    <w:rsid w:val="007D7D74"/>
    <w:rsid w:val="007D7EC1"/>
    <w:rsid w:val="007E1B42"/>
    <w:rsid w:val="007E2122"/>
    <w:rsid w:val="007E2261"/>
    <w:rsid w:val="007E2CA6"/>
    <w:rsid w:val="007E3D7B"/>
    <w:rsid w:val="007E4D22"/>
    <w:rsid w:val="007E79F5"/>
    <w:rsid w:val="007F1571"/>
    <w:rsid w:val="007F3149"/>
    <w:rsid w:val="007F3781"/>
    <w:rsid w:val="007F3B34"/>
    <w:rsid w:val="007F5A2E"/>
    <w:rsid w:val="007F6420"/>
    <w:rsid w:val="007F7B3D"/>
    <w:rsid w:val="00800B9E"/>
    <w:rsid w:val="00801F25"/>
    <w:rsid w:val="00804F50"/>
    <w:rsid w:val="0080568B"/>
    <w:rsid w:val="0080719F"/>
    <w:rsid w:val="00811476"/>
    <w:rsid w:val="008128F6"/>
    <w:rsid w:val="00812CE4"/>
    <w:rsid w:val="00814316"/>
    <w:rsid w:val="00814491"/>
    <w:rsid w:val="0081540A"/>
    <w:rsid w:val="00815F63"/>
    <w:rsid w:val="0081653C"/>
    <w:rsid w:val="00816F6B"/>
    <w:rsid w:val="008173EC"/>
    <w:rsid w:val="00822AC0"/>
    <w:rsid w:val="0082336F"/>
    <w:rsid w:val="00824517"/>
    <w:rsid w:val="008259FD"/>
    <w:rsid w:val="0082607C"/>
    <w:rsid w:val="008260C3"/>
    <w:rsid w:val="008261AE"/>
    <w:rsid w:val="00827337"/>
    <w:rsid w:val="00830061"/>
    <w:rsid w:val="00832562"/>
    <w:rsid w:val="00832780"/>
    <w:rsid w:val="00833491"/>
    <w:rsid w:val="008334BB"/>
    <w:rsid w:val="00834EE5"/>
    <w:rsid w:val="008355B7"/>
    <w:rsid w:val="008358CE"/>
    <w:rsid w:val="00835B0A"/>
    <w:rsid w:val="00836984"/>
    <w:rsid w:val="00840947"/>
    <w:rsid w:val="0084146B"/>
    <w:rsid w:val="00841627"/>
    <w:rsid w:val="00843936"/>
    <w:rsid w:val="00844F9C"/>
    <w:rsid w:val="008451AA"/>
    <w:rsid w:val="0084652E"/>
    <w:rsid w:val="00850783"/>
    <w:rsid w:val="0085182A"/>
    <w:rsid w:val="00852780"/>
    <w:rsid w:val="00853257"/>
    <w:rsid w:val="00853849"/>
    <w:rsid w:val="008540CE"/>
    <w:rsid w:val="0085437D"/>
    <w:rsid w:val="00854CE9"/>
    <w:rsid w:val="00856066"/>
    <w:rsid w:val="0085628E"/>
    <w:rsid w:val="008579AB"/>
    <w:rsid w:val="00860CED"/>
    <w:rsid w:val="008612F2"/>
    <w:rsid w:val="008615BF"/>
    <w:rsid w:val="00861CC9"/>
    <w:rsid w:val="00861CE9"/>
    <w:rsid w:val="00862928"/>
    <w:rsid w:val="00863638"/>
    <w:rsid w:val="00863863"/>
    <w:rsid w:val="0086493E"/>
    <w:rsid w:val="00865640"/>
    <w:rsid w:val="00865BB1"/>
    <w:rsid w:val="008661AF"/>
    <w:rsid w:val="00866E40"/>
    <w:rsid w:val="00866EFC"/>
    <w:rsid w:val="00870960"/>
    <w:rsid w:val="00870F83"/>
    <w:rsid w:val="00874803"/>
    <w:rsid w:val="00875624"/>
    <w:rsid w:val="008777F8"/>
    <w:rsid w:val="00877C87"/>
    <w:rsid w:val="00880108"/>
    <w:rsid w:val="00882838"/>
    <w:rsid w:val="008834AF"/>
    <w:rsid w:val="0088487F"/>
    <w:rsid w:val="00886583"/>
    <w:rsid w:val="008875DF"/>
    <w:rsid w:val="00890B43"/>
    <w:rsid w:val="00890C08"/>
    <w:rsid w:val="00890FF2"/>
    <w:rsid w:val="008921A2"/>
    <w:rsid w:val="00894201"/>
    <w:rsid w:val="008943B8"/>
    <w:rsid w:val="00894A18"/>
    <w:rsid w:val="00894C68"/>
    <w:rsid w:val="00894E42"/>
    <w:rsid w:val="008955B3"/>
    <w:rsid w:val="00895D49"/>
    <w:rsid w:val="008A2462"/>
    <w:rsid w:val="008A343F"/>
    <w:rsid w:val="008A6E60"/>
    <w:rsid w:val="008A75C6"/>
    <w:rsid w:val="008B0747"/>
    <w:rsid w:val="008B1328"/>
    <w:rsid w:val="008B2D29"/>
    <w:rsid w:val="008B3F7D"/>
    <w:rsid w:val="008B41D3"/>
    <w:rsid w:val="008B51FB"/>
    <w:rsid w:val="008B77DC"/>
    <w:rsid w:val="008B7C37"/>
    <w:rsid w:val="008C1A05"/>
    <w:rsid w:val="008C1A58"/>
    <w:rsid w:val="008C31A7"/>
    <w:rsid w:val="008C38C3"/>
    <w:rsid w:val="008C3DC1"/>
    <w:rsid w:val="008C4F2D"/>
    <w:rsid w:val="008C5734"/>
    <w:rsid w:val="008D0C02"/>
    <w:rsid w:val="008D2477"/>
    <w:rsid w:val="008D3428"/>
    <w:rsid w:val="008D55A6"/>
    <w:rsid w:val="008D58A4"/>
    <w:rsid w:val="008D58B4"/>
    <w:rsid w:val="008D6DD7"/>
    <w:rsid w:val="008E0296"/>
    <w:rsid w:val="008E02DA"/>
    <w:rsid w:val="008E0983"/>
    <w:rsid w:val="008E0F7F"/>
    <w:rsid w:val="008E2DA6"/>
    <w:rsid w:val="008E4D88"/>
    <w:rsid w:val="008E4EAC"/>
    <w:rsid w:val="008E4F03"/>
    <w:rsid w:val="008F1BBF"/>
    <w:rsid w:val="008F1BC5"/>
    <w:rsid w:val="008F21E0"/>
    <w:rsid w:val="008F2278"/>
    <w:rsid w:val="008F268F"/>
    <w:rsid w:val="008F29E2"/>
    <w:rsid w:val="008F423F"/>
    <w:rsid w:val="008F4DA6"/>
    <w:rsid w:val="008F4FB2"/>
    <w:rsid w:val="008F536C"/>
    <w:rsid w:val="008F5CC3"/>
    <w:rsid w:val="008F5E42"/>
    <w:rsid w:val="008F5FB0"/>
    <w:rsid w:val="00902766"/>
    <w:rsid w:val="009029BD"/>
    <w:rsid w:val="00903BEC"/>
    <w:rsid w:val="00910AD6"/>
    <w:rsid w:val="009111E6"/>
    <w:rsid w:val="00913E8A"/>
    <w:rsid w:val="00914002"/>
    <w:rsid w:val="0091402E"/>
    <w:rsid w:val="00916DC9"/>
    <w:rsid w:val="009171F3"/>
    <w:rsid w:val="00917218"/>
    <w:rsid w:val="00917C4D"/>
    <w:rsid w:val="00921053"/>
    <w:rsid w:val="00921322"/>
    <w:rsid w:val="00921556"/>
    <w:rsid w:val="009222F0"/>
    <w:rsid w:val="009275E1"/>
    <w:rsid w:val="00930878"/>
    <w:rsid w:val="00931C97"/>
    <w:rsid w:val="00931CEA"/>
    <w:rsid w:val="00932703"/>
    <w:rsid w:val="009327AA"/>
    <w:rsid w:val="00935CD2"/>
    <w:rsid w:val="009370CF"/>
    <w:rsid w:val="009407F1"/>
    <w:rsid w:val="00940D37"/>
    <w:rsid w:val="009412ED"/>
    <w:rsid w:val="009415FC"/>
    <w:rsid w:val="009424E9"/>
    <w:rsid w:val="00943309"/>
    <w:rsid w:val="00943D84"/>
    <w:rsid w:val="00944771"/>
    <w:rsid w:val="00945289"/>
    <w:rsid w:val="00945D66"/>
    <w:rsid w:val="009466CA"/>
    <w:rsid w:val="00946C39"/>
    <w:rsid w:val="009472EF"/>
    <w:rsid w:val="00947781"/>
    <w:rsid w:val="009479C7"/>
    <w:rsid w:val="00947BDB"/>
    <w:rsid w:val="00951707"/>
    <w:rsid w:val="00951730"/>
    <w:rsid w:val="00951A79"/>
    <w:rsid w:val="00953854"/>
    <w:rsid w:val="009615A2"/>
    <w:rsid w:val="00961E49"/>
    <w:rsid w:val="00962ACB"/>
    <w:rsid w:val="009641F8"/>
    <w:rsid w:val="00965D55"/>
    <w:rsid w:val="00967EE4"/>
    <w:rsid w:val="00971A4E"/>
    <w:rsid w:val="00972B15"/>
    <w:rsid w:val="00972E32"/>
    <w:rsid w:val="00975358"/>
    <w:rsid w:val="00977810"/>
    <w:rsid w:val="009778C7"/>
    <w:rsid w:val="00980332"/>
    <w:rsid w:val="009803D6"/>
    <w:rsid w:val="00980767"/>
    <w:rsid w:val="009810D7"/>
    <w:rsid w:val="00982B98"/>
    <w:rsid w:val="00984F36"/>
    <w:rsid w:val="00987912"/>
    <w:rsid w:val="00993A32"/>
    <w:rsid w:val="00994804"/>
    <w:rsid w:val="00995447"/>
    <w:rsid w:val="009956A6"/>
    <w:rsid w:val="009970FA"/>
    <w:rsid w:val="009A1876"/>
    <w:rsid w:val="009A1AD3"/>
    <w:rsid w:val="009A1CC9"/>
    <w:rsid w:val="009A635A"/>
    <w:rsid w:val="009A642F"/>
    <w:rsid w:val="009A745E"/>
    <w:rsid w:val="009A7B25"/>
    <w:rsid w:val="009B0001"/>
    <w:rsid w:val="009B2D14"/>
    <w:rsid w:val="009B3095"/>
    <w:rsid w:val="009B3096"/>
    <w:rsid w:val="009B38CB"/>
    <w:rsid w:val="009B42C8"/>
    <w:rsid w:val="009B4699"/>
    <w:rsid w:val="009B691D"/>
    <w:rsid w:val="009C1F91"/>
    <w:rsid w:val="009C29D5"/>
    <w:rsid w:val="009C39F7"/>
    <w:rsid w:val="009C3FF1"/>
    <w:rsid w:val="009C500F"/>
    <w:rsid w:val="009C5040"/>
    <w:rsid w:val="009C51DB"/>
    <w:rsid w:val="009C6FAD"/>
    <w:rsid w:val="009D05D9"/>
    <w:rsid w:val="009D06F8"/>
    <w:rsid w:val="009D29AB"/>
    <w:rsid w:val="009D4396"/>
    <w:rsid w:val="009D5337"/>
    <w:rsid w:val="009D6D60"/>
    <w:rsid w:val="009E0235"/>
    <w:rsid w:val="009E1501"/>
    <w:rsid w:val="009E3177"/>
    <w:rsid w:val="009E33EB"/>
    <w:rsid w:val="009E5AEE"/>
    <w:rsid w:val="009E76CE"/>
    <w:rsid w:val="009F0280"/>
    <w:rsid w:val="009F0FAE"/>
    <w:rsid w:val="009F123A"/>
    <w:rsid w:val="009F15A6"/>
    <w:rsid w:val="009F181E"/>
    <w:rsid w:val="009F1C43"/>
    <w:rsid w:val="009F3E56"/>
    <w:rsid w:val="009F4E9E"/>
    <w:rsid w:val="009F6416"/>
    <w:rsid w:val="009F650C"/>
    <w:rsid w:val="009F66FD"/>
    <w:rsid w:val="009F688F"/>
    <w:rsid w:val="009F728D"/>
    <w:rsid w:val="009F7AA9"/>
    <w:rsid w:val="00A0016E"/>
    <w:rsid w:val="00A02268"/>
    <w:rsid w:val="00A02BDF"/>
    <w:rsid w:val="00A031EE"/>
    <w:rsid w:val="00A0320C"/>
    <w:rsid w:val="00A0731B"/>
    <w:rsid w:val="00A07A00"/>
    <w:rsid w:val="00A11475"/>
    <w:rsid w:val="00A118D2"/>
    <w:rsid w:val="00A13F1F"/>
    <w:rsid w:val="00A14634"/>
    <w:rsid w:val="00A15A4A"/>
    <w:rsid w:val="00A17426"/>
    <w:rsid w:val="00A239BA"/>
    <w:rsid w:val="00A24704"/>
    <w:rsid w:val="00A25424"/>
    <w:rsid w:val="00A256F2"/>
    <w:rsid w:val="00A263E3"/>
    <w:rsid w:val="00A272E0"/>
    <w:rsid w:val="00A33E35"/>
    <w:rsid w:val="00A35603"/>
    <w:rsid w:val="00A356E4"/>
    <w:rsid w:val="00A3646A"/>
    <w:rsid w:val="00A36790"/>
    <w:rsid w:val="00A36D0E"/>
    <w:rsid w:val="00A370CF"/>
    <w:rsid w:val="00A37723"/>
    <w:rsid w:val="00A4085F"/>
    <w:rsid w:val="00A40ED1"/>
    <w:rsid w:val="00A42873"/>
    <w:rsid w:val="00A4470C"/>
    <w:rsid w:val="00A44D7A"/>
    <w:rsid w:val="00A47D4D"/>
    <w:rsid w:val="00A50255"/>
    <w:rsid w:val="00A502BD"/>
    <w:rsid w:val="00A51F3A"/>
    <w:rsid w:val="00A535E1"/>
    <w:rsid w:val="00A545F6"/>
    <w:rsid w:val="00A55A5F"/>
    <w:rsid w:val="00A56D31"/>
    <w:rsid w:val="00A600AF"/>
    <w:rsid w:val="00A634F1"/>
    <w:rsid w:val="00A638B2"/>
    <w:rsid w:val="00A63C5F"/>
    <w:rsid w:val="00A63DB7"/>
    <w:rsid w:val="00A67917"/>
    <w:rsid w:val="00A67C8A"/>
    <w:rsid w:val="00A67FBE"/>
    <w:rsid w:val="00A72A3D"/>
    <w:rsid w:val="00A72F24"/>
    <w:rsid w:val="00A7437D"/>
    <w:rsid w:val="00A75096"/>
    <w:rsid w:val="00A752E3"/>
    <w:rsid w:val="00A755F1"/>
    <w:rsid w:val="00A76B4E"/>
    <w:rsid w:val="00A76D10"/>
    <w:rsid w:val="00A77D6A"/>
    <w:rsid w:val="00A82EDE"/>
    <w:rsid w:val="00A83483"/>
    <w:rsid w:val="00A92B0A"/>
    <w:rsid w:val="00A93699"/>
    <w:rsid w:val="00A938D0"/>
    <w:rsid w:val="00A94784"/>
    <w:rsid w:val="00A96D3E"/>
    <w:rsid w:val="00A977C1"/>
    <w:rsid w:val="00AA2AAC"/>
    <w:rsid w:val="00AA2AE2"/>
    <w:rsid w:val="00AA3EB2"/>
    <w:rsid w:val="00AA6066"/>
    <w:rsid w:val="00AA6197"/>
    <w:rsid w:val="00AA6F0C"/>
    <w:rsid w:val="00AB0A8E"/>
    <w:rsid w:val="00AB4A6E"/>
    <w:rsid w:val="00AB61CB"/>
    <w:rsid w:val="00AC0DD2"/>
    <w:rsid w:val="00AC3134"/>
    <w:rsid w:val="00AC4346"/>
    <w:rsid w:val="00AC531A"/>
    <w:rsid w:val="00AC6D88"/>
    <w:rsid w:val="00AC6E2E"/>
    <w:rsid w:val="00AC6F20"/>
    <w:rsid w:val="00AC6F67"/>
    <w:rsid w:val="00AC7174"/>
    <w:rsid w:val="00AC77E3"/>
    <w:rsid w:val="00AC7C1D"/>
    <w:rsid w:val="00AD11DA"/>
    <w:rsid w:val="00AD34A1"/>
    <w:rsid w:val="00AD4D35"/>
    <w:rsid w:val="00AD67E0"/>
    <w:rsid w:val="00AD7F86"/>
    <w:rsid w:val="00AE0ECF"/>
    <w:rsid w:val="00AE13B4"/>
    <w:rsid w:val="00AE240D"/>
    <w:rsid w:val="00AE2873"/>
    <w:rsid w:val="00AE40E6"/>
    <w:rsid w:val="00AE744E"/>
    <w:rsid w:val="00AE7D2A"/>
    <w:rsid w:val="00AE7F2D"/>
    <w:rsid w:val="00AF02D2"/>
    <w:rsid w:val="00AF4AE3"/>
    <w:rsid w:val="00B007BA"/>
    <w:rsid w:val="00B00A2E"/>
    <w:rsid w:val="00B00D00"/>
    <w:rsid w:val="00B01702"/>
    <w:rsid w:val="00B02C20"/>
    <w:rsid w:val="00B0379E"/>
    <w:rsid w:val="00B0438B"/>
    <w:rsid w:val="00B0556E"/>
    <w:rsid w:val="00B056DB"/>
    <w:rsid w:val="00B05B42"/>
    <w:rsid w:val="00B06727"/>
    <w:rsid w:val="00B0674B"/>
    <w:rsid w:val="00B07A53"/>
    <w:rsid w:val="00B1181B"/>
    <w:rsid w:val="00B13032"/>
    <w:rsid w:val="00B140FC"/>
    <w:rsid w:val="00B141C2"/>
    <w:rsid w:val="00B14E8E"/>
    <w:rsid w:val="00B153BB"/>
    <w:rsid w:val="00B170BC"/>
    <w:rsid w:val="00B20DE4"/>
    <w:rsid w:val="00B214AC"/>
    <w:rsid w:val="00B246E7"/>
    <w:rsid w:val="00B2492C"/>
    <w:rsid w:val="00B256DD"/>
    <w:rsid w:val="00B26DD4"/>
    <w:rsid w:val="00B30071"/>
    <w:rsid w:val="00B30A35"/>
    <w:rsid w:val="00B30B03"/>
    <w:rsid w:val="00B324F3"/>
    <w:rsid w:val="00B35E3B"/>
    <w:rsid w:val="00B361A8"/>
    <w:rsid w:val="00B378C9"/>
    <w:rsid w:val="00B37E25"/>
    <w:rsid w:val="00B41395"/>
    <w:rsid w:val="00B416D6"/>
    <w:rsid w:val="00B42190"/>
    <w:rsid w:val="00B4318A"/>
    <w:rsid w:val="00B435FA"/>
    <w:rsid w:val="00B445E8"/>
    <w:rsid w:val="00B44CB0"/>
    <w:rsid w:val="00B45D02"/>
    <w:rsid w:val="00B52113"/>
    <w:rsid w:val="00B52836"/>
    <w:rsid w:val="00B52D32"/>
    <w:rsid w:val="00B568CA"/>
    <w:rsid w:val="00B56AE7"/>
    <w:rsid w:val="00B617D5"/>
    <w:rsid w:val="00B6245D"/>
    <w:rsid w:val="00B63A98"/>
    <w:rsid w:val="00B67C25"/>
    <w:rsid w:val="00B70230"/>
    <w:rsid w:val="00B72280"/>
    <w:rsid w:val="00B72F33"/>
    <w:rsid w:val="00B74441"/>
    <w:rsid w:val="00B76697"/>
    <w:rsid w:val="00B76FBD"/>
    <w:rsid w:val="00B77F87"/>
    <w:rsid w:val="00B801B2"/>
    <w:rsid w:val="00B80597"/>
    <w:rsid w:val="00B80AA1"/>
    <w:rsid w:val="00B812CB"/>
    <w:rsid w:val="00B820BD"/>
    <w:rsid w:val="00B82D23"/>
    <w:rsid w:val="00B82D71"/>
    <w:rsid w:val="00B877E4"/>
    <w:rsid w:val="00B90066"/>
    <w:rsid w:val="00B90704"/>
    <w:rsid w:val="00B90914"/>
    <w:rsid w:val="00B9100E"/>
    <w:rsid w:val="00B910C8"/>
    <w:rsid w:val="00B91224"/>
    <w:rsid w:val="00B912A3"/>
    <w:rsid w:val="00B933F5"/>
    <w:rsid w:val="00B933F7"/>
    <w:rsid w:val="00B964A8"/>
    <w:rsid w:val="00BA0178"/>
    <w:rsid w:val="00BA0617"/>
    <w:rsid w:val="00BA2A68"/>
    <w:rsid w:val="00BA34B5"/>
    <w:rsid w:val="00BA4892"/>
    <w:rsid w:val="00BA4C11"/>
    <w:rsid w:val="00BA52BB"/>
    <w:rsid w:val="00BA64BE"/>
    <w:rsid w:val="00BA652B"/>
    <w:rsid w:val="00BA767E"/>
    <w:rsid w:val="00BA7727"/>
    <w:rsid w:val="00BA785D"/>
    <w:rsid w:val="00BB06C4"/>
    <w:rsid w:val="00BB0FAA"/>
    <w:rsid w:val="00BB1925"/>
    <w:rsid w:val="00BB1BC1"/>
    <w:rsid w:val="00BB1DB0"/>
    <w:rsid w:val="00BB2F03"/>
    <w:rsid w:val="00BB485E"/>
    <w:rsid w:val="00BB4E89"/>
    <w:rsid w:val="00BB50EB"/>
    <w:rsid w:val="00BB6EFA"/>
    <w:rsid w:val="00BC0561"/>
    <w:rsid w:val="00BC2038"/>
    <w:rsid w:val="00BC2B3E"/>
    <w:rsid w:val="00BC3E41"/>
    <w:rsid w:val="00BC54E7"/>
    <w:rsid w:val="00BC68A6"/>
    <w:rsid w:val="00BC6E08"/>
    <w:rsid w:val="00BC7286"/>
    <w:rsid w:val="00BD13CA"/>
    <w:rsid w:val="00BD1418"/>
    <w:rsid w:val="00BD1486"/>
    <w:rsid w:val="00BD271F"/>
    <w:rsid w:val="00BD5B31"/>
    <w:rsid w:val="00BE0867"/>
    <w:rsid w:val="00BE2171"/>
    <w:rsid w:val="00BE29EA"/>
    <w:rsid w:val="00BE331B"/>
    <w:rsid w:val="00BE3C41"/>
    <w:rsid w:val="00BE5B02"/>
    <w:rsid w:val="00BE692B"/>
    <w:rsid w:val="00BE7547"/>
    <w:rsid w:val="00BE7BD1"/>
    <w:rsid w:val="00BF0AC9"/>
    <w:rsid w:val="00BF20C7"/>
    <w:rsid w:val="00BF28BD"/>
    <w:rsid w:val="00BF31E7"/>
    <w:rsid w:val="00BF5F30"/>
    <w:rsid w:val="00BF63AD"/>
    <w:rsid w:val="00BF6845"/>
    <w:rsid w:val="00BF7278"/>
    <w:rsid w:val="00BF738F"/>
    <w:rsid w:val="00BF75D6"/>
    <w:rsid w:val="00C02796"/>
    <w:rsid w:val="00C03534"/>
    <w:rsid w:val="00C065EB"/>
    <w:rsid w:val="00C07BC6"/>
    <w:rsid w:val="00C114D4"/>
    <w:rsid w:val="00C11E45"/>
    <w:rsid w:val="00C125F8"/>
    <w:rsid w:val="00C1355E"/>
    <w:rsid w:val="00C1697C"/>
    <w:rsid w:val="00C16ECF"/>
    <w:rsid w:val="00C176D8"/>
    <w:rsid w:val="00C17D7A"/>
    <w:rsid w:val="00C17EEB"/>
    <w:rsid w:val="00C21FC5"/>
    <w:rsid w:val="00C22D38"/>
    <w:rsid w:val="00C23C56"/>
    <w:rsid w:val="00C241D6"/>
    <w:rsid w:val="00C242C7"/>
    <w:rsid w:val="00C24BFC"/>
    <w:rsid w:val="00C24DF4"/>
    <w:rsid w:val="00C24FDA"/>
    <w:rsid w:val="00C256D3"/>
    <w:rsid w:val="00C25EC6"/>
    <w:rsid w:val="00C3109F"/>
    <w:rsid w:val="00C31902"/>
    <w:rsid w:val="00C31A2C"/>
    <w:rsid w:val="00C3213A"/>
    <w:rsid w:val="00C33200"/>
    <w:rsid w:val="00C3413A"/>
    <w:rsid w:val="00C34B97"/>
    <w:rsid w:val="00C34BFD"/>
    <w:rsid w:val="00C34D1B"/>
    <w:rsid w:val="00C36875"/>
    <w:rsid w:val="00C4057A"/>
    <w:rsid w:val="00C40E7D"/>
    <w:rsid w:val="00C424CD"/>
    <w:rsid w:val="00C429B7"/>
    <w:rsid w:val="00C42ED7"/>
    <w:rsid w:val="00C436D4"/>
    <w:rsid w:val="00C50042"/>
    <w:rsid w:val="00C526F2"/>
    <w:rsid w:val="00C52BF9"/>
    <w:rsid w:val="00C52D37"/>
    <w:rsid w:val="00C540AB"/>
    <w:rsid w:val="00C55B9C"/>
    <w:rsid w:val="00C55E3C"/>
    <w:rsid w:val="00C56C85"/>
    <w:rsid w:val="00C62204"/>
    <w:rsid w:val="00C64578"/>
    <w:rsid w:val="00C64F48"/>
    <w:rsid w:val="00C650EB"/>
    <w:rsid w:val="00C6517F"/>
    <w:rsid w:val="00C65989"/>
    <w:rsid w:val="00C66212"/>
    <w:rsid w:val="00C66334"/>
    <w:rsid w:val="00C66E4C"/>
    <w:rsid w:val="00C70655"/>
    <w:rsid w:val="00C71496"/>
    <w:rsid w:val="00C71552"/>
    <w:rsid w:val="00C716A0"/>
    <w:rsid w:val="00C716F6"/>
    <w:rsid w:val="00C719F3"/>
    <w:rsid w:val="00C71A5C"/>
    <w:rsid w:val="00C71BA8"/>
    <w:rsid w:val="00C72D9A"/>
    <w:rsid w:val="00C73594"/>
    <w:rsid w:val="00C73BB3"/>
    <w:rsid w:val="00C7614A"/>
    <w:rsid w:val="00C7643A"/>
    <w:rsid w:val="00C7682B"/>
    <w:rsid w:val="00C76B0F"/>
    <w:rsid w:val="00C77F85"/>
    <w:rsid w:val="00C8154D"/>
    <w:rsid w:val="00C8233C"/>
    <w:rsid w:val="00C82BA7"/>
    <w:rsid w:val="00C842F2"/>
    <w:rsid w:val="00C849AD"/>
    <w:rsid w:val="00C90BDB"/>
    <w:rsid w:val="00C91E2B"/>
    <w:rsid w:val="00C929C9"/>
    <w:rsid w:val="00C93BAA"/>
    <w:rsid w:val="00C95118"/>
    <w:rsid w:val="00C953D0"/>
    <w:rsid w:val="00CA02ED"/>
    <w:rsid w:val="00CA2C55"/>
    <w:rsid w:val="00CA3871"/>
    <w:rsid w:val="00CA481F"/>
    <w:rsid w:val="00CA6139"/>
    <w:rsid w:val="00CA70D3"/>
    <w:rsid w:val="00CA7357"/>
    <w:rsid w:val="00CA742D"/>
    <w:rsid w:val="00CB023C"/>
    <w:rsid w:val="00CB0571"/>
    <w:rsid w:val="00CB1054"/>
    <w:rsid w:val="00CB62F0"/>
    <w:rsid w:val="00CB6DB7"/>
    <w:rsid w:val="00CC0DFD"/>
    <w:rsid w:val="00CC0EB3"/>
    <w:rsid w:val="00CC0F10"/>
    <w:rsid w:val="00CC0FF4"/>
    <w:rsid w:val="00CC17E0"/>
    <w:rsid w:val="00CC217B"/>
    <w:rsid w:val="00CC3B15"/>
    <w:rsid w:val="00CC4250"/>
    <w:rsid w:val="00CC46A2"/>
    <w:rsid w:val="00CC654C"/>
    <w:rsid w:val="00CC7DFD"/>
    <w:rsid w:val="00CD0323"/>
    <w:rsid w:val="00CD131E"/>
    <w:rsid w:val="00CD3404"/>
    <w:rsid w:val="00CD6338"/>
    <w:rsid w:val="00CD69B3"/>
    <w:rsid w:val="00CD7086"/>
    <w:rsid w:val="00CE04B7"/>
    <w:rsid w:val="00CE0B58"/>
    <w:rsid w:val="00CE1333"/>
    <w:rsid w:val="00CE3ECC"/>
    <w:rsid w:val="00CE4FB9"/>
    <w:rsid w:val="00CE52A7"/>
    <w:rsid w:val="00CE56C7"/>
    <w:rsid w:val="00CE5EF4"/>
    <w:rsid w:val="00CE65FD"/>
    <w:rsid w:val="00CE6D33"/>
    <w:rsid w:val="00CE7CB2"/>
    <w:rsid w:val="00CF07D8"/>
    <w:rsid w:val="00CF0C7D"/>
    <w:rsid w:val="00CF3F5F"/>
    <w:rsid w:val="00CF431F"/>
    <w:rsid w:val="00CF4501"/>
    <w:rsid w:val="00CF4A49"/>
    <w:rsid w:val="00CF7325"/>
    <w:rsid w:val="00D00A4E"/>
    <w:rsid w:val="00D010D4"/>
    <w:rsid w:val="00D01B77"/>
    <w:rsid w:val="00D025F7"/>
    <w:rsid w:val="00D0293C"/>
    <w:rsid w:val="00D02A68"/>
    <w:rsid w:val="00D02BA0"/>
    <w:rsid w:val="00D03193"/>
    <w:rsid w:val="00D03797"/>
    <w:rsid w:val="00D03A06"/>
    <w:rsid w:val="00D03E4E"/>
    <w:rsid w:val="00D0548B"/>
    <w:rsid w:val="00D06380"/>
    <w:rsid w:val="00D0726D"/>
    <w:rsid w:val="00D0793C"/>
    <w:rsid w:val="00D10387"/>
    <w:rsid w:val="00D110B1"/>
    <w:rsid w:val="00D132AA"/>
    <w:rsid w:val="00D156C6"/>
    <w:rsid w:val="00D16C78"/>
    <w:rsid w:val="00D16F55"/>
    <w:rsid w:val="00D17DCA"/>
    <w:rsid w:val="00D20160"/>
    <w:rsid w:val="00D20D93"/>
    <w:rsid w:val="00D212C0"/>
    <w:rsid w:val="00D22BDC"/>
    <w:rsid w:val="00D2312F"/>
    <w:rsid w:val="00D2375E"/>
    <w:rsid w:val="00D246B4"/>
    <w:rsid w:val="00D24F94"/>
    <w:rsid w:val="00D26867"/>
    <w:rsid w:val="00D269B6"/>
    <w:rsid w:val="00D27497"/>
    <w:rsid w:val="00D32572"/>
    <w:rsid w:val="00D32707"/>
    <w:rsid w:val="00D3282D"/>
    <w:rsid w:val="00D33403"/>
    <w:rsid w:val="00D34003"/>
    <w:rsid w:val="00D343DC"/>
    <w:rsid w:val="00D34EB4"/>
    <w:rsid w:val="00D35EE7"/>
    <w:rsid w:val="00D3683E"/>
    <w:rsid w:val="00D369A2"/>
    <w:rsid w:val="00D36DC1"/>
    <w:rsid w:val="00D371FE"/>
    <w:rsid w:val="00D37D17"/>
    <w:rsid w:val="00D402A3"/>
    <w:rsid w:val="00D4077C"/>
    <w:rsid w:val="00D425C8"/>
    <w:rsid w:val="00D43482"/>
    <w:rsid w:val="00D43D54"/>
    <w:rsid w:val="00D44082"/>
    <w:rsid w:val="00D444EE"/>
    <w:rsid w:val="00D45368"/>
    <w:rsid w:val="00D453DE"/>
    <w:rsid w:val="00D462E0"/>
    <w:rsid w:val="00D47C31"/>
    <w:rsid w:val="00D50416"/>
    <w:rsid w:val="00D52933"/>
    <w:rsid w:val="00D5492C"/>
    <w:rsid w:val="00D54B56"/>
    <w:rsid w:val="00D55175"/>
    <w:rsid w:val="00D565EB"/>
    <w:rsid w:val="00D56FC7"/>
    <w:rsid w:val="00D5715C"/>
    <w:rsid w:val="00D57987"/>
    <w:rsid w:val="00D6002A"/>
    <w:rsid w:val="00D61245"/>
    <w:rsid w:val="00D6130C"/>
    <w:rsid w:val="00D61617"/>
    <w:rsid w:val="00D63330"/>
    <w:rsid w:val="00D63384"/>
    <w:rsid w:val="00D63997"/>
    <w:rsid w:val="00D651AF"/>
    <w:rsid w:val="00D701E5"/>
    <w:rsid w:val="00D7112A"/>
    <w:rsid w:val="00D7169C"/>
    <w:rsid w:val="00D721E3"/>
    <w:rsid w:val="00D72FDD"/>
    <w:rsid w:val="00D7359E"/>
    <w:rsid w:val="00D73B63"/>
    <w:rsid w:val="00D7464F"/>
    <w:rsid w:val="00D772EC"/>
    <w:rsid w:val="00D77FD8"/>
    <w:rsid w:val="00D807BB"/>
    <w:rsid w:val="00D81223"/>
    <w:rsid w:val="00D82A2E"/>
    <w:rsid w:val="00D84464"/>
    <w:rsid w:val="00D84B48"/>
    <w:rsid w:val="00D85FCE"/>
    <w:rsid w:val="00D86821"/>
    <w:rsid w:val="00D87FE8"/>
    <w:rsid w:val="00D90901"/>
    <w:rsid w:val="00D90918"/>
    <w:rsid w:val="00D90BD3"/>
    <w:rsid w:val="00D91E99"/>
    <w:rsid w:val="00D96172"/>
    <w:rsid w:val="00D9624C"/>
    <w:rsid w:val="00DA03E1"/>
    <w:rsid w:val="00DA0A6D"/>
    <w:rsid w:val="00DA1A91"/>
    <w:rsid w:val="00DA2538"/>
    <w:rsid w:val="00DA3C36"/>
    <w:rsid w:val="00DA5595"/>
    <w:rsid w:val="00DA58EA"/>
    <w:rsid w:val="00DA6B66"/>
    <w:rsid w:val="00DA7025"/>
    <w:rsid w:val="00DA76AA"/>
    <w:rsid w:val="00DA7FF3"/>
    <w:rsid w:val="00DB063D"/>
    <w:rsid w:val="00DB28D7"/>
    <w:rsid w:val="00DB32EF"/>
    <w:rsid w:val="00DB3ED4"/>
    <w:rsid w:val="00DB4BB8"/>
    <w:rsid w:val="00DB53D5"/>
    <w:rsid w:val="00DB6838"/>
    <w:rsid w:val="00DC066A"/>
    <w:rsid w:val="00DC0957"/>
    <w:rsid w:val="00DC1C21"/>
    <w:rsid w:val="00DC285E"/>
    <w:rsid w:val="00DC4062"/>
    <w:rsid w:val="00DC40C2"/>
    <w:rsid w:val="00DC4DC1"/>
    <w:rsid w:val="00DC5068"/>
    <w:rsid w:val="00DC5387"/>
    <w:rsid w:val="00DC5B7D"/>
    <w:rsid w:val="00DC7B13"/>
    <w:rsid w:val="00DD4134"/>
    <w:rsid w:val="00DD4294"/>
    <w:rsid w:val="00DD568D"/>
    <w:rsid w:val="00DD7622"/>
    <w:rsid w:val="00DD7802"/>
    <w:rsid w:val="00DD7DC3"/>
    <w:rsid w:val="00DE1262"/>
    <w:rsid w:val="00DE1457"/>
    <w:rsid w:val="00DE1784"/>
    <w:rsid w:val="00DE26B5"/>
    <w:rsid w:val="00DE3446"/>
    <w:rsid w:val="00DE614C"/>
    <w:rsid w:val="00DE6D54"/>
    <w:rsid w:val="00DF0DED"/>
    <w:rsid w:val="00DF60B5"/>
    <w:rsid w:val="00E00116"/>
    <w:rsid w:val="00E009F5"/>
    <w:rsid w:val="00E00C02"/>
    <w:rsid w:val="00E01356"/>
    <w:rsid w:val="00E0191A"/>
    <w:rsid w:val="00E02DE4"/>
    <w:rsid w:val="00E03363"/>
    <w:rsid w:val="00E03842"/>
    <w:rsid w:val="00E04385"/>
    <w:rsid w:val="00E067C2"/>
    <w:rsid w:val="00E1090F"/>
    <w:rsid w:val="00E11186"/>
    <w:rsid w:val="00E124B8"/>
    <w:rsid w:val="00E12EBA"/>
    <w:rsid w:val="00E13355"/>
    <w:rsid w:val="00E13854"/>
    <w:rsid w:val="00E13935"/>
    <w:rsid w:val="00E139CF"/>
    <w:rsid w:val="00E14499"/>
    <w:rsid w:val="00E16BC6"/>
    <w:rsid w:val="00E20C79"/>
    <w:rsid w:val="00E20D51"/>
    <w:rsid w:val="00E20E1B"/>
    <w:rsid w:val="00E214FB"/>
    <w:rsid w:val="00E22550"/>
    <w:rsid w:val="00E22FCF"/>
    <w:rsid w:val="00E24152"/>
    <w:rsid w:val="00E24C38"/>
    <w:rsid w:val="00E301F4"/>
    <w:rsid w:val="00E30C54"/>
    <w:rsid w:val="00E323D7"/>
    <w:rsid w:val="00E32C20"/>
    <w:rsid w:val="00E32FD9"/>
    <w:rsid w:val="00E3528A"/>
    <w:rsid w:val="00E379C1"/>
    <w:rsid w:val="00E41CD3"/>
    <w:rsid w:val="00E42D25"/>
    <w:rsid w:val="00E4450B"/>
    <w:rsid w:val="00E45631"/>
    <w:rsid w:val="00E52B52"/>
    <w:rsid w:val="00E533FA"/>
    <w:rsid w:val="00E53566"/>
    <w:rsid w:val="00E548E0"/>
    <w:rsid w:val="00E55D96"/>
    <w:rsid w:val="00E5629C"/>
    <w:rsid w:val="00E60E83"/>
    <w:rsid w:val="00E62640"/>
    <w:rsid w:val="00E62734"/>
    <w:rsid w:val="00E6384B"/>
    <w:rsid w:val="00E63BCB"/>
    <w:rsid w:val="00E658AF"/>
    <w:rsid w:val="00E66F26"/>
    <w:rsid w:val="00E71138"/>
    <w:rsid w:val="00E716C9"/>
    <w:rsid w:val="00E721EC"/>
    <w:rsid w:val="00E72426"/>
    <w:rsid w:val="00E72EED"/>
    <w:rsid w:val="00E73042"/>
    <w:rsid w:val="00E7338B"/>
    <w:rsid w:val="00E733D2"/>
    <w:rsid w:val="00E73625"/>
    <w:rsid w:val="00E73F4D"/>
    <w:rsid w:val="00E75E18"/>
    <w:rsid w:val="00E75FED"/>
    <w:rsid w:val="00E841A2"/>
    <w:rsid w:val="00E85B07"/>
    <w:rsid w:val="00E85E0B"/>
    <w:rsid w:val="00E8602B"/>
    <w:rsid w:val="00E86CAB"/>
    <w:rsid w:val="00E86ED1"/>
    <w:rsid w:val="00E87381"/>
    <w:rsid w:val="00E87F3B"/>
    <w:rsid w:val="00E90267"/>
    <w:rsid w:val="00E902A9"/>
    <w:rsid w:val="00E90514"/>
    <w:rsid w:val="00E90B41"/>
    <w:rsid w:val="00E90D18"/>
    <w:rsid w:val="00E90F40"/>
    <w:rsid w:val="00E9119A"/>
    <w:rsid w:val="00E91F3E"/>
    <w:rsid w:val="00E92107"/>
    <w:rsid w:val="00E92242"/>
    <w:rsid w:val="00E9466B"/>
    <w:rsid w:val="00E957C0"/>
    <w:rsid w:val="00EA01DA"/>
    <w:rsid w:val="00EA18FC"/>
    <w:rsid w:val="00EA1DB3"/>
    <w:rsid w:val="00EA1E1C"/>
    <w:rsid w:val="00EA2E70"/>
    <w:rsid w:val="00EA4441"/>
    <w:rsid w:val="00EA47BE"/>
    <w:rsid w:val="00EA735D"/>
    <w:rsid w:val="00EA7E82"/>
    <w:rsid w:val="00EB0331"/>
    <w:rsid w:val="00EB27C1"/>
    <w:rsid w:val="00EB3FE9"/>
    <w:rsid w:val="00EC0665"/>
    <w:rsid w:val="00EC0C3D"/>
    <w:rsid w:val="00EC0C94"/>
    <w:rsid w:val="00EC0D0D"/>
    <w:rsid w:val="00EC1F0B"/>
    <w:rsid w:val="00EC3128"/>
    <w:rsid w:val="00EC3DE2"/>
    <w:rsid w:val="00EC4244"/>
    <w:rsid w:val="00EC425A"/>
    <w:rsid w:val="00EC458B"/>
    <w:rsid w:val="00EC46E5"/>
    <w:rsid w:val="00EC5217"/>
    <w:rsid w:val="00EC55F9"/>
    <w:rsid w:val="00EC646A"/>
    <w:rsid w:val="00EC6B29"/>
    <w:rsid w:val="00EC746B"/>
    <w:rsid w:val="00EC7B16"/>
    <w:rsid w:val="00ED185D"/>
    <w:rsid w:val="00ED1DC5"/>
    <w:rsid w:val="00ED1EF1"/>
    <w:rsid w:val="00ED28FF"/>
    <w:rsid w:val="00ED2992"/>
    <w:rsid w:val="00ED4AF1"/>
    <w:rsid w:val="00ED5887"/>
    <w:rsid w:val="00ED5D6C"/>
    <w:rsid w:val="00ED6110"/>
    <w:rsid w:val="00ED77F1"/>
    <w:rsid w:val="00EE0A7C"/>
    <w:rsid w:val="00EE1C1F"/>
    <w:rsid w:val="00EE2413"/>
    <w:rsid w:val="00EE33FA"/>
    <w:rsid w:val="00EE3606"/>
    <w:rsid w:val="00EE5361"/>
    <w:rsid w:val="00EE5B6D"/>
    <w:rsid w:val="00EE61E1"/>
    <w:rsid w:val="00EE785B"/>
    <w:rsid w:val="00EE7DC2"/>
    <w:rsid w:val="00EF214D"/>
    <w:rsid w:val="00EF2D5B"/>
    <w:rsid w:val="00EF3B7B"/>
    <w:rsid w:val="00EF5271"/>
    <w:rsid w:val="00EF5338"/>
    <w:rsid w:val="00EF53DA"/>
    <w:rsid w:val="00EF5DA5"/>
    <w:rsid w:val="00EF6624"/>
    <w:rsid w:val="00EF6996"/>
    <w:rsid w:val="00EF6A5F"/>
    <w:rsid w:val="00EF7D5F"/>
    <w:rsid w:val="00F00051"/>
    <w:rsid w:val="00F0029B"/>
    <w:rsid w:val="00F01411"/>
    <w:rsid w:val="00F016C3"/>
    <w:rsid w:val="00F042A3"/>
    <w:rsid w:val="00F10CE7"/>
    <w:rsid w:val="00F116DD"/>
    <w:rsid w:val="00F11797"/>
    <w:rsid w:val="00F11A13"/>
    <w:rsid w:val="00F12F24"/>
    <w:rsid w:val="00F13583"/>
    <w:rsid w:val="00F14A25"/>
    <w:rsid w:val="00F14C84"/>
    <w:rsid w:val="00F15224"/>
    <w:rsid w:val="00F2173D"/>
    <w:rsid w:val="00F21F48"/>
    <w:rsid w:val="00F22A80"/>
    <w:rsid w:val="00F22E56"/>
    <w:rsid w:val="00F23341"/>
    <w:rsid w:val="00F23DA5"/>
    <w:rsid w:val="00F24437"/>
    <w:rsid w:val="00F270E4"/>
    <w:rsid w:val="00F276D0"/>
    <w:rsid w:val="00F30565"/>
    <w:rsid w:val="00F30B88"/>
    <w:rsid w:val="00F329C2"/>
    <w:rsid w:val="00F32A7B"/>
    <w:rsid w:val="00F3326D"/>
    <w:rsid w:val="00F342B8"/>
    <w:rsid w:val="00F3472D"/>
    <w:rsid w:val="00F35BDA"/>
    <w:rsid w:val="00F3636C"/>
    <w:rsid w:val="00F37EF5"/>
    <w:rsid w:val="00F40494"/>
    <w:rsid w:val="00F41BCC"/>
    <w:rsid w:val="00F41CE1"/>
    <w:rsid w:val="00F443E0"/>
    <w:rsid w:val="00F45FA9"/>
    <w:rsid w:val="00F46C67"/>
    <w:rsid w:val="00F46D5A"/>
    <w:rsid w:val="00F50022"/>
    <w:rsid w:val="00F5207E"/>
    <w:rsid w:val="00F5442A"/>
    <w:rsid w:val="00F54446"/>
    <w:rsid w:val="00F565FF"/>
    <w:rsid w:val="00F5781F"/>
    <w:rsid w:val="00F602F9"/>
    <w:rsid w:val="00F60F4B"/>
    <w:rsid w:val="00F61092"/>
    <w:rsid w:val="00F61AFC"/>
    <w:rsid w:val="00F6233F"/>
    <w:rsid w:val="00F63CCE"/>
    <w:rsid w:val="00F64D60"/>
    <w:rsid w:val="00F65010"/>
    <w:rsid w:val="00F6771E"/>
    <w:rsid w:val="00F70B4F"/>
    <w:rsid w:val="00F713CB"/>
    <w:rsid w:val="00F72AB1"/>
    <w:rsid w:val="00F736DA"/>
    <w:rsid w:val="00F73930"/>
    <w:rsid w:val="00F73FE2"/>
    <w:rsid w:val="00F7468C"/>
    <w:rsid w:val="00F75F90"/>
    <w:rsid w:val="00F778C8"/>
    <w:rsid w:val="00F77EA6"/>
    <w:rsid w:val="00F81BBF"/>
    <w:rsid w:val="00F8297E"/>
    <w:rsid w:val="00F834F3"/>
    <w:rsid w:val="00F8374B"/>
    <w:rsid w:val="00F83D74"/>
    <w:rsid w:val="00F85129"/>
    <w:rsid w:val="00F86F66"/>
    <w:rsid w:val="00F9196E"/>
    <w:rsid w:val="00F93955"/>
    <w:rsid w:val="00F94DEE"/>
    <w:rsid w:val="00F95BEC"/>
    <w:rsid w:val="00F96EAB"/>
    <w:rsid w:val="00F9752F"/>
    <w:rsid w:val="00F9798E"/>
    <w:rsid w:val="00FA0128"/>
    <w:rsid w:val="00FA0393"/>
    <w:rsid w:val="00FA08A5"/>
    <w:rsid w:val="00FA1E70"/>
    <w:rsid w:val="00FA6621"/>
    <w:rsid w:val="00FA7013"/>
    <w:rsid w:val="00FA7859"/>
    <w:rsid w:val="00FB0752"/>
    <w:rsid w:val="00FB0FA3"/>
    <w:rsid w:val="00FB1DFD"/>
    <w:rsid w:val="00FB2BB8"/>
    <w:rsid w:val="00FB2EB9"/>
    <w:rsid w:val="00FB2FF2"/>
    <w:rsid w:val="00FB557C"/>
    <w:rsid w:val="00FB5853"/>
    <w:rsid w:val="00FB7B2B"/>
    <w:rsid w:val="00FC06C1"/>
    <w:rsid w:val="00FC3CA7"/>
    <w:rsid w:val="00FC47F7"/>
    <w:rsid w:val="00FC576C"/>
    <w:rsid w:val="00FC5773"/>
    <w:rsid w:val="00FC64EC"/>
    <w:rsid w:val="00FC7000"/>
    <w:rsid w:val="00FC7505"/>
    <w:rsid w:val="00FC7A97"/>
    <w:rsid w:val="00FD2688"/>
    <w:rsid w:val="00FD2F7B"/>
    <w:rsid w:val="00FD3895"/>
    <w:rsid w:val="00FD38BE"/>
    <w:rsid w:val="00FD3EF6"/>
    <w:rsid w:val="00FD59AE"/>
    <w:rsid w:val="00FD700A"/>
    <w:rsid w:val="00FE270D"/>
    <w:rsid w:val="00FE3701"/>
    <w:rsid w:val="00FE46A2"/>
    <w:rsid w:val="00FE6CFB"/>
    <w:rsid w:val="00FF01E4"/>
    <w:rsid w:val="00FF16E9"/>
    <w:rsid w:val="00FF28AB"/>
    <w:rsid w:val="00FF2BE9"/>
    <w:rsid w:val="00FF2E0D"/>
    <w:rsid w:val="00FF3BD3"/>
    <w:rsid w:val="00FF49BE"/>
    <w:rsid w:val="00FF4A65"/>
    <w:rsid w:val="00FF695E"/>
    <w:rsid w:val="00FF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2DDBB1"/>
  <w15:chartTrackingRefBased/>
  <w15:docId w15:val="{8F0B83FC-CC01-422B-BF64-7AF380AB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28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0C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46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04A7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2A3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D1DC5"/>
    <w:rPr>
      <w:color w:val="0000FF"/>
      <w:u w:val="single"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"/>
    <w:basedOn w:val="Normal"/>
    <w:link w:val="ListParagraphChar"/>
    <w:uiPriority w:val="34"/>
    <w:qFormat/>
    <w:rsid w:val="00ED1DC5"/>
    <w:pPr>
      <w:ind w:left="720"/>
      <w:contextualSpacing/>
    </w:pPr>
    <w:rPr>
      <w:rFonts w:eastAsia="Calibri"/>
    </w:rPr>
  </w:style>
  <w:style w:type="character" w:styleId="Strong">
    <w:name w:val="Strong"/>
    <w:qFormat/>
    <w:rsid w:val="00ED1DC5"/>
    <w:rPr>
      <w:b/>
      <w:bCs/>
    </w:rPr>
  </w:style>
  <w:style w:type="paragraph" w:styleId="BodyText">
    <w:name w:val="Body Text"/>
    <w:basedOn w:val="Normal"/>
    <w:link w:val="BodyTextChar"/>
    <w:rsid w:val="00ED1DC5"/>
    <w:pPr>
      <w:widowControl w:val="0"/>
      <w:suppressAutoHyphens/>
      <w:spacing w:after="120" w:line="240" w:lineRule="auto"/>
    </w:pPr>
    <w:rPr>
      <w:rFonts w:ascii="Times New Roman" w:eastAsia="Arial Unicode MS" w:hAnsi="Times New Roman"/>
      <w:kern w:val="1"/>
      <w:sz w:val="24"/>
      <w:szCs w:val="24"/>
      <w:lang w:eastAsia="ar-SA"/>
    </w:rPr>
  </w:style>
  <w:style w:type="character" w:customStyle="1" w:styleId="BodyTextChar">
    <w:name w:val="Body Text Char"/>
    <w:link w:val="BodyText"/>
    <w:rsid w:val="00ED1DC5"/>
    <w:rPr>
      <w:rFonts w:ascii="Times New Roman" w:eastAsia="Arial Unicode MS" w:hAnsi="Times New Roman" w:cs="Times New Roman"/>
      <w:kern w:val="1"/>
      <w:sz w:val="24"/>
      <w:szCs w:val="24"/>
      <w:lang w:eastAsia="ar-SA"/>
    </w:rPr>
  </w:style>
  <w:style w:type="table" w:styleId="TableGrid">
    <w:name w:val="Table Grid"/>
    <w:basedOn w:val="TableNormal"/>
    <w:uiPriority w:val="39"/>
    <w:qFormat/>
    <w:rsid w:val="00ED1DC5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3Char">
    <w:name w:val="Heading 3 Char"/>
    <w:link w:val="Heading3"/>
    <w:rsid w:val="007204A7"/>
    <w:rPr>
      <w:rFonts w:ascii="Cambria" w:eastAsia="Times New Roman" w:hAnsi="Cambria" w:cs="Times New Roman"/>
      <w:b/>
      <w:bCs/>
      <w:color w:val="4F81BD"/>
    </w:rPr>
  </w:style>
  <w:style w:type="character" w:customStyle="1" w:styleId="normalchar">
    <w:name w:val="normal__char"/>
    <w:basedOn w:val="DefaultParagraphFont"/>
    <w:rsid w:val="007204A7"/>
  </w:style>
  <w:style w:type="paragraph" w:customStyle="1" w:styleId="Responsibilities">
    <w:name w:val="Responsibilities"/>
    <w:basedOn w:val="BodyText"/>
    <w:autoRedefine/>
    <w:rsid w:val="007204A7"/>
    <w:pPr>
      <w:widowControl/>
      <w:numPr>
        <w:numId w:val="1"/>
      </w:numPr>
      <w:suppressAutoHyphens w:val="0"/>
      <w:spacing w:after="0" w:line="300" w:lineRule="exact"/>
    </w:pPr>
    <w:rPr>
      <w:rFonts w:ascii="Arial" w:eastAsia="Times New Roman" w:hAnsi="Arial" w:cs="Arial"/>
      <w:kern w:val="0"/>
      <w:sz w:val="20"/>
      <w:szCs w:val="20"/>
      <w:lang w:eastAsia="en-US"/>
    </w:rPr>
  </w:style>
  <w:style w:type="character" w:customStyle="1" w:styleId="apple-style-span">
    <w:name w:val="apple-style-span"/>
    <w:basedOn w:val="DefaultParagraphFont"/>
    <w:rsid w:val="007204A7"/>
  </w:style>
  <w:style w:type="character" w:customStyle="1" w:styleId="Heading7Char">
    <w:name w:val="Heading 7 Char"/>
    <w:link w:val="Heading7"/>
    <w:uiPriority w:val="9"/>
    <w:semiHidden/>
    <w:rsid w:val="00D402A3"/>
    <w:rPr>
      <w:rFonts w:ascii="Cambria" w:eastAsia="Times New Roman" w:hAnsi="Cambria" w:cs="Times New Roman"/>
      <w:i/>
      <w:iCs/>
      <w:color w:val="404040"/>
    </w:rPr>
  </w:style>
  <w:style w:type="paragraph" w:styleId="NormalWeb">
    <w:name w:val="Normal (Web)"/>
    <w:basedOn w:val="Normal"/>
    <w:uiPriority w:val="99"/>
    <w:rsid w:val="00D402A3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18"/>
      <w:szCs w:val="18"/>
    </w:rPr>
  </w:style>
  <w:style w:type="character" w:customStyle="1" w:styleId="CharChar2">
    <w:name w:val="Char Char2"/>
    <w:rsid w:val="00D402A3"/>
    <w:rPr>
      <w:rFonts w:ascii="Arial" w:hAnsi="Arial" w:cs="Arial"/>
      <w:snapToGrid w:val="0"/>
      <w:color w:val="000000"/>
      <w:sz w:val="28"/>
      <w:lang w:val="en-US" w:eastAsia="en-US" w:bidi="ar-SA"/>
    </w:rPr>
  </w:style>
  <w:style w:type="character" w:styleId="HTMLTypewriter">
    <w:name w:val="HTML Typewriter"/>
    <w:unhideWhenUsed/>
    <w:rsid w:val="0031147B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Heading">
    <w:name w:val="Heading"/>
    <w:basedOn w:val="Normal"/>
    <w:next w:val="BodyText"/>
    <w:rsid w:val="004016B4"/>
    <w:pPr>
      <w:keepNext/>
      <w:suppressAutoHyphens/>
      <w:spacing w:before="240" w:after="120" w:line="100" w:lineRule="atLeast"/>
    </w:pPr>
    <w:rPr>
      <w:rFonts w:ascii="Arial" w:eastAsia="MS Mincho" w:hAnsi="Arial" w:cs="Tahoma"/>
      <w:kern w:val="1"/>
      <w:sz w:val="28"/>
      <w:szCs w:val="28"/>
      <w:lang w:eastAsia="ar-SA"/>
    </w:rPr>
  </w:style>
  <w:style w:type="paragraph" w:customStyle="1" w:styleId="WW-PlainText">
    <w:name w:val="WW-Plain Text"/>
    <w:basedOn w:val="Normal"/>
    <w:rsid w:val="00390948"/>
    <w:pPr>
      <w:suppressAutoHyphens/>
      <w:spacing w:after="0" w:line="240" w:lineRule="auto"/>
    </w:pPr>
    <w:rPr>
      <w:rFonts w:ascii="Courier New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12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4"/>
      <w:szCs w:val="24"/>
    </w:rPr>
  </w:style>
  <w:style w:type="character" w:customStyle="1" w:styleId="HTMLPreformattedChar">
    <w:name w:val="HTML Preformatted Char"/>
    <w:link w:val="HTMLPreformatted"/>
    <w:uiPriority w:val="99"/>
    <w:rsid w:val="00B912A3"/>
    <w:rPr>
      <w:rFonts w:ascii="Courier New" w:eastAsia="Times New Roman" w:hAnsi="Courier New" w:cs="Courier New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E03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B2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D97"/>
  </w:style>
  <w:style w:type="paragraph" w:styleId="Footer">
    <w:name w:val="footer"/>
    <w:basedOn w:val="Normal"/>
    <w:link w:val="FooterChar"/>
    <w:uiPriority w:val="99"/>
    <w:unhideWhenUsed/>
    <w:rsid w:val="006B2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D97"/>
  </w:style>
  <w:style w:type="paragraph" w:styleId="ListBullet">
    <w:name w:val="List Bullet"/>
    <w:basedOn w:val="Normal"/>
    <w:rsid w:val="0046718D"/>
    <w:pPr>
      <w:tabs>
        <w:tab w:val="num" w:pos="360"/>
      </w:tabs>
      <w:spacing w:after="0" w:line="240" w:lineRule="auto"/>
      <w:ind w:left="360" w:hanging="360"/>
      <w:jc w:val="both"/>
    </w:pPr>
    <w:rPr>
      <w:rFonts w:ascii="Times New Roman" w:hAnsi="Times New Roman"/>
      <w:sz w:val="20"/>
      <w:szCs w:val="20"/>
    </w:rPr>
  </w:style>
  <w:style w:type="character" w:styleId="Emphasis">
    <w:name w:val="Emphasis"/>
    <w:uiPriority w:val="20"/>
    <w:qFormat/>
    <w:rsid w:val="00B56AE7"/>
    <w:rPr>
      <w:b/>
      <w:bCs/>
      <w:i w:val="0"/>
      <w:iCs w:val="0"/>
    </w:rPr>
  </w:style>
  <w:style w:type="character" w:customStyle="1" w:styleId="st1">
    <w:name w:val="st1"/>
    <w:basedOn w:val="DefaultParagraphFont"/>
    <w:rsid w:val="00B56AE7"/>
  </w:style>
  <w:style w:type="character" w:customStyle="1" w:styleId="CharAttribute1">
    <w:name w:val="CharAttribute1"/>
    <w:rsid w:val="006F2A57"/>
    <w:rPr>
      <w:rFonts w:ascii="Times New Roman" w:eastAsia="Times New Roman"/>
      <w:b/>
      <w:sz w:val="22"/>
    </w:rPr>
  </w:style>
  <w:style w:type="character" w:customStyle="1" w:styleId="CharAttribute9">
    <w:name w:val="CharAttribute9"/>
    <w:rsid w:val="00EE1C1F"/>
    <w:rPr>
      <w:rFonts w:ascii="Times New Roman" w:eastAsia="Times New Roman"/>
      <w:sz w:val="22"/>
    </w:rPr>
  </w:style>
  <w:style w:type="paragraph" w:customStyle="1" w:styleId="projbodtxt">
    <w:name w:val="projbodtxt"/>
    <w:basedOn w:val="Normal"/>
    <w:rsid w:val="00475FB6"/>
    <w:pPr>
      <w:suppressAutoHyphens/>
      <w:spacing w:after="120" w:line="280" w:lineRule="exact"/>
      <w:jc w:val="both"/>
    </w:pPr>
    <w:rPr>
      <w:rFonts w:ascii="Arial" w:hAnsi="Arial" w:cs="Arial"/>
      <w:sz w:val="20"/>
      <w:szCs w:val="20"/>
      <w:lang w:val="en-GB" w:eastAsia="ar-SA"/>
    </w:rPr>
  </w:style>
  <w:style w:type="paragraph" w:styleId="ListBullet2">
    <w:name w:val="List Bullet 2"/>
    <w:basedOn w:val="Normal"/>
    <w:uiPriority w:val="99"/>
    <w:semiHidden/>
    <w:unhideWhenUsed/>
    <w:rsid w:val="005670BD"/>
    <w:pPr>
      <w:numPr>
        <w:numId w:val="2"/>
      </w:numPr>
      <w:contextualSpacing/>
    </w:pPr>
  </w:style>
  <w:style w:type="character" w:customStyle="1" w:styleId="Heading2Char">
    <w:name w:val="Heading 2 Char"/>
    <w:link w:val="Heading2"/>
    <w:uiPriority w:val="9"/>
    <w:rsid w:val="0017446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CommentReference">
    <w:name w:val="annotation reference"/>
    <w:rsid w:val="0002614D"/>
    <w:rPr>
      <w:sz w:val="16"/>
    </w:rPr>
  </w:style>
  <w:style w:type="paragraph" w:styleId="List">
    <w:name w:val="List"/>
    <w:basedOn w:val="Normal"/>
    <w:rsid w:val="0002614D"/>
    <w:pPr>
      <w:suppressAutoHyphens/>
      <w:spacing w:after="0" w:line="240" w:lineRule="auto"/>
      <w:ind w:left="360" w:hanging="360"/>
    </w:pPr>
    <w:rPr>
      <w:rFonts w:ascii="Verdana" w:hAnsi="Verdana"/>
      <w:sz w:val="20"/>
      <w:szCs w:val="20"/>
      <w:lang w:eastAsia="ar-SA"/>
    </w:rPr>
  </w:style>
  <w:style w:type="paragraph" w:customStyle="1" w:styleId="cv3">
    <w:name w:val="cv3"/>
    <w:basedOn w:val="Normal"/>
    <w:rsid w:val="000D58B9"/>
    <w:pPr>
      <w:keepNext/>
      <w:spacing w:before="240" w:after="240" w:line="240" w:lineRule="auto"/>
    </w:pPr>
    <w:rPr>
      <w:rFonts w:ascii="Arial Narrow" w:hAnsi="Arial Narrow"/>
      <w:b/>
      <w:sz w:val="24"/>
      <w:szCs w:val="20"/>
      <w:lang w:val="en-GB"/>
    </w:rPr>
  </w:style>
  <w:style w:type="character" w:customStyle="1" w:styleId="WW8Num6z0">
    <w:name w:val="WW8Num6z0"/>
    <w:rsid w:val="000D58B9"/>
    <w:rPr>
      <w:rFonts w:ascii="Arial" w:hAnsi="Arial"/>
      <w:b w:val="0"/>
      <w:i w:val="0"/>
      <w:sz w:val="20"/>
    </w:rPr>
  </w:style>
  <w:style w:type="character" w:customStyle="1" w:styleId="hl">
    <w:name w:val="hl"/>
    <w:rsid w:val="00AE744E"/>
  </w:style>
  <w:style w:type="character" w:styleId="UnresolvedMention">
    <w:name w:val="Unresolved Mention"/>
    <w:uiPriority w:val="99"/>
    <w:semiHidden/>
    <w:unhideWhenUsed/>
    <w:rsid w:val="00833491"/>
    <w:rPr>
      <w:color w:val="808080"/>
      <w:shd w:val="clear" w:color="auto" w:fill="E6E6E6"/>
    </w:rPr>
  </w:style>
  <w:style w:type="table" w:styleId="PlainTable4">
    <w:name w:val="Plain Table 4"/>
    <w:basedOn w:val="TableNormal"/>
    <w:uiPriority w:val="44"/>
    <w:rsid w:val="00C176D8"/>
    <w:rPr>
      <w:rFonts w:eastAsia="Calibri" w:cs="Latha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NoSpacing">
    <w:name w:val="No Spacing"/>
    <w:link w:val="NoSpacingChar"/>
    <w:uiPriority w:val="1"/>
    <w:qFormat/>
    <w:rsid w:val="00693635"/>
    <w:rPr>
      <w:rFonts w:eastAsia="Calibri"/>
      <w:sz w:val="22"/>
      <w:szCs w:val="22"/>
    </w:rPr>
  </w:style>
  <w:style w:type="character" w:customStyle="1" w:styleId="Heading1Char">
    <w:name w:val="Heading 1 Char"/>
    <w:link w:val="Heading1"/>
    <w:uiPriority w:val="9"/>
    <w:rsid w:val="005770C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locked/>
    <w:rsid w:val="001B68FC"/>
    <w:rPr>
      <w:rFonts w:eastAsia="Calibri"/>
      <w:sz w:val="22"/>
      <w:szCs w:val="22"/>
    </w:rPr>
  </w:style>
  <w:style w:type="character" w:customStyle="1" w:styleId="span">
    <w:name w:val="span"/>
    <w:rsid w:val="00A25424"/>
    <w:rPr>
      <w:sz w:val="24"/>
      <w:szCs w:val="24"/>
      <w:bdr w:val="none" w:sz="0" w:space="0" w:color="auto"/>
      <w:vertAlign w:val="baseline"/>
    </w:rPr>
  </w:style>
  <w:style w:type="paragraph" w:customStyle="1" w:styleId="p">
    <w:name w:val="p"/>
    <w:basedOn w:val="Normal"/>
    <w:rsid w:val="00A25424"/>
    <w:pPr>
      <w:spacing w:after="0" w:line="240" w:lineRule="atLeast"/>
    </w:pPr>
    <w:rPr>
      <w:rFonts w:ascii="Times New Roman" w:hAnsi="Times New Roman"/>
      <w:sz w:val="24"/>
      <w:szCs w:val="24"/>
    </w:rPr>
  </w:style>
  <w:style w:type="character" w:customStyle="1" w:styleId="Strong1">
    <w:name w:val="Strong1"/>
    <w:rsid w:val="00A25424"/>
    <w:rPr>
      <w:sz w:val="24"/>
      <w:szCs w:val="24"/>
      <w:bdr w:val="none" w:sz="0" w:space="0" w:color="auto"/>
      <w:vertAlign w:val="baseline"/>
    </w:rPr>
  </w:style>
  <w:style w:type="character" w:customStyle="1" w:styleId="NoSpacingChar">
    <w:name w:val="No Spacing Char"/>
    <w:link w:val="NoSpacing"/>
    <w:uiPriority w:val="1"/>
    <w:rsid w:val="00A25424"/>
    <w:rPr>
      <w:rFonts w:eastAsia="Calibri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4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542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424"/>
    <w:pPr>
      <w:spacing w:after="0" w:line="240" w:lineRule="auto"/>
    </w:pPr>
    <w:rPr>
      <w:rFonts w:ascii="Times New Roman" w:hAnsi="Times New Roman"/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25424"/>
    <w:rPr>
      <w:rFonts w:ascii="Times New Roman" w:hAnsi="Times New Roman"/>
      <w:b/>
      <w:bCs/>
    </w:rPr>
  </w:style>
  <w:style w:type="character" w:styleId="FollowedHyperlink">
    <w:name w:val="FollowedHyperlink"/>
    <w:uiPriority w:val="99"/>
    <w:semiHidden/>
    <w:unhideWhenUsed/>
    <w:rsid w:val="00501814"/>
    <w:rPr>
      <w:color w:val="954F72"/>
      <w:u w:val="single"/>
    </w:rPr>
  </w:style>
  <w:style w:type="table" w:styleId="GridTable4">
    <w:name w:val="Grid Table 4"/>
    <w:basedOn w:val="TableNormal"/>
    <w:uiPriority w:val="49"/>
    <w:rsid w:val="006A781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.ismail786@gmail.com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vtu.ac.in/e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E3F7B6-D0D9-4D05-9342-D3C4AC66A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7</Pages>
  <Words>3301</Words>
  <Characters>18817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22074</CharactersWithSpaces>
  <SharedDoc>false</SharedDoc>
  <HLinks>
    <vt:vector size="54" baseType="variant">
      <vt:variant>
        <vt:i4>2490406</vt:i4>
      </vt:variant>
      <vt:variant>
        <vt:i4>24</vt:i4>
      </vt:variant>
      <vt:variant>
        <vt:i4>0</vt:i4>
      </vt:variant>
      <vt:variant>
        <vt:i4>5</vt:i4>
      </vt:variant>
      <vt:variant>
        <vt:lpwstr>https://docs.microsoft.com/en-us/learn/certifications/devops-engineer/</vt:lpwstr>
      </vt:variant>
      <vt:variant>
        <vt:lpwstr/>
      </vt:variant>
      <vt:variant>
        <vt:i4>8126518</vt:i4>
      </vt:variant>
      <vt:variant>
        <vt:i4>21</vt:i4>
      </vt:variant>
      <vt:variant>
        <vt:i4>0</vt:i4>
      </vt:variant>
      <vt:variant>
        <vt:i4>5</vt:i4>
      </vt:variant>
      <vt:variant>
        <vt:lpwstr>http://jntuh.ac.in/</vt:lpwstr>
      </vt:variant>
      <vt:variant>
        <vt:lpwstr/>
      </vt:variant>
      <vt:variant>
        <vt:i4>5767271</vt:i4>
      </vt:variant>
      <vt:variant>
        <vt:i4>18</vt:i4>
      </vt:variant>
      <vt:variant>
        <vt:i4>0</vt:i4>
      </vt:variant>
      <vt:variant>
        <vt:i4>5</vt:i4>
      </vt:variant>
      <vt:variant>
        <vt:lpwstr>https://en.wikipedia.org/wiki/August_1900</vt:lpwstr>
      </vt:variant>
      <vt:variant>
        <vt:lpwstr/>
      </vt:variant>
      <vt:variant>
        <vt:i4>2293777</vt:i4>
      </vt:variant>
      <vt:variant>
        <vt:i4>15</vt:i4>
      </vt:variant>
      <vt:variant>
        <vt:i4>0</vt:i4>
      </vt:variant>
      <vt:variant>
        <vt:i4>5</vt:i4>
      </vt:variant>
      <vt:variant>
        <vt:lpwstr>https://en.wikipedia.org/wiki/February_1900</vt:lpwstr>
      </vt:variant>
      <vt:variant>
        <vt:lpwstr/>
      </vt:variant>
      <vt:variant>
        <vt:i4>6422531</vt:i4>
      </vt:variant>
      <vt:variant>
        <vt:i4>12</vt:i4>
      </vt:variant>
      <vt:variant>
        <vt:i4>0</vt:i4>
      </vt:variant>
      <vt:variant>
        <vt:i4>5</vt:i4>
      </vt:variant>
      <vt:variant>
        <vt:lpwstr>https://en.wikipedia.org/wiki/September_1900</vt:lpwstr>
      </vt:variant>
      <vt:variant>
        <vt:lpwstr/>
      </vt:variant>
      <vt:variant>
        <vt:i4>327729</vt:i4>
      </vt:variant>
      <vt:variant>
        <vt:i4>9</vt:i4>
      </vt:variant>
      <vt:variant>
        <vt:i4>0</vt:i4>
      </vt:variant>
      <vt:variant>
        <vt:i4>5</vt:i4>
      </vt:variant>
      <vt:variant>
        <vt:lpwstr>https://www.google.com/search?q=San+Diego&amp;stick=H4sIAAAAAAAAAOPgE-LSz9U3MC4wMisoV-IAsc0Ny4q0tLKTrfTzi9IT8zKrEksy8_NQOFYZqYkphaWJRSWpRcUAESjUTEQAAAA&amp;sa=X&amp;ved=0ahUKEwiG3oWzp-rYAhUHRqwKHYBdAocQmxMIkQEoATAO</vt:lpwstr>
      </vt:variant>
      <vt:variant>
        <vt:lpwstr/>
      </vt:variant>
      <vt:variant>
        <vt:i4>8126492</vt:i4>
      </vt:variant>
      <vt:variant>
        <vt:i4>6</vt:i4>
      </vt:variant>
      <vt:variant>
        <vt:i4>0</vt:i4>
      </vt:variant>
      <vt:variant>
        <vt:i4>5</vt:i4>
      </vt:variant>
      <vt:variant>
        <vt:lpwstr>https://www.google.com/search?q=Hartford+Connecticut&amp;stick=H4sIAAAAAAAAAOPgE-LUz9U3SDKNzytW4gAx0wyLc7W0spOt9POL0hPzMqsSSzLz81A4VhmpiSmFpYlFJalFxQAFeY7_QwAAAA&amp;sa=X&amp;ved=0ahUKEwiW__XF4-7YAhVJb60KHVSZBpMQmxMIigEoATAS</vt:lpwstr>
      </vt:variant>
      <vt:variant>
        <vt:lpwstr/>
      </vt:variant>
      <vt:variant>
        <vt:i4>1900649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https://en.wikipedia.org/wiki/January_1900</vt:lpwstr>
      </vt:variant>
      <vt:variant>
        <vt:lpwstr/>
      </vt:variant>
      <vt:variant>
        <vt:i4>4259891</vt:i4>
      </vt:variant>
      <vt:variant>
        <vt:i4>0</vt:i4>
      </vt:variant>
      <vt:variant>
        <vt:i4>0</vt:i4>
      </vt:variant>
      <vt:variant>
        <vt:i4>5</vt:i4>
      </vt:variant>
      <vt:variant>
        <vt:lpwstr>mailto:kumar30.devops@gmail.com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Khan, Ismail</cp:lastModifiedBy>
  <cp:revision>215</cp:revision>
  <cp:lastPrinted>2018-01-25T00:08:00Z</cp:lastPrinted>
  <dcterms:created xsi:type="dcterms:W3CDTF">2024-12-15T17:58:00Z</dcterms:created>
  <dcterms:modified xsi:type="dcterms:W3CDTF">2024-12-19T20:04:00Z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0fcc3b-45fa-4aa7-80c5-b223a3f136ae_Enabled">
    <vt:lpwstr>true</vt:lpwstr>
  </property>
  <property fmtid="{D5CDD505-2E9C-101B-9397-08002B2CF9AE}" pid="3" name="MSIP_Label_fb0fcc3b-45fa-4aa7-80c5-b223a3f136ae_SetDate">
    <vt:lpwstr>2022-06-12T22:37:49Z</vt:lpwstr>
  </property>
  <property fmtid="{D5CDD505-2E9C-101B-9397-08002B2CF9AE}" pid="4" name="MSIP_Label_fb0fcc3b-45fa-4aa7-80c5-b223a3f136ae_Method">
    <vt:lpwstr>Privileged</vt:lpwstr>
  </property>
  <property fmtid="{D5CDD505-2E9C-101B-9397-08002B2CF9AE}" pid="5" name="MSIP_Label_fb0fcc3b-45fa-4aa7-80c5-b223a3f136ae_Name">
    <vt:lpwstr>fb0fcc3b-45fa-4aa7-80c5-b223a3f136ae</vt:lpwstr>
  </property>
  <property fmtid="{D5CDD505-2E9C-101B-9397-08002B2CF9AE}" pid="6" name="MSIP_Label_fb0fcc3b-45fa-4aa7-80c5-b223a3f136ae_SiteId">
    <vt:lpwstr>0465519d-7f55-4d47-998b-55e2a86f04a8</vt:lpwstr>
  </property>
  <property fmtid="{D5CDD505-2E9C-101B-9397-08002B2CF9AE}" pid="7" name="MSIP_Label_fb0fcc3b-45fa-4aa7-80c5-b223a3f136ae_ActionId">
    <vt:lpwstr>0c43d454-0ba5-4d3c-a4f3-e5189e3277fa</vt:lpwstr>
  </property>
  <property fmtid="{D5CDD505-2E9C-101B-9397-08002B2CF9AE}" pid="8" name="MSIP_Label_fb0fcc3b-45fa-4aa7-80c5-b223a3f136ae_ContentBits">
    <vt:lpwstr>0</vt:lpwstr>
  </property>
</Properties>
</file>